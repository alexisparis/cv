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ind w:left="107"/>
      </w:pPr>
      <w:r>
        <w:rPr>
          <w:rFonts w:cs="Times New Roman" w:hAnsi="Times New Roman" w:eastAsia="Times New Roman" w:ascii="Times New Roman"/>
          <w:spacing w:val="0"/>
          <w:w w:val="86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spacing w:val="0"/>
          <w:w w:val="86"/>
          <w:sz w:val="48"/>
          <w:szCs w:val="48"/>
        </w:rPr>
        <w:t>l</w:t>
      </w:r>
      <w:r>
        <w:rPr>
          <w:rFonts w:cs="Times New Roman" w:hAnsi="Times New Roman" w:eastAsia="Times New Roman" w:ascii="Times New Roman"/>
          <w:spacing w:val="0"/>
          <w:w w:val="86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spacing w:val="1"/>
          <w:w w:val="86"/>
          <w:sz w:val="48"/>
          <w:szCs w:val="48"/>
        </w:rPr>
        <w:t>x</w:t>
      </w:r>
      <w:r>
        <w:rPr>
          <w:rFonts w:cs="Times New Roman" w:hAnsi="Times New Roman" w:eastAsia="Times New Roman" w:ascii="Times New Roman"/>
          <w:spacing w:val="0"/>
          <w:w w:val="86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spacing w:val="0"/>
          <w:w w:val="86"/>
          <w:sz w:val="48"/>
          <w:szCs w:val="48"/>
        </w:rPr>
        <w:t>s</w:t>
      </w:r>
      <w:r>
        <w:rPr>
          <w:rFonts w:cs="Times New Roman" w:hAnsi="Times New Roman" w:eastAsia="Times New Roman" w:ascii="Times New Roman"/>
          <w:spacing w:val="52"/>
          <w:w w:val="86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-12"/>
          <w:w w:val="107"/>
          <w:sz w:val="48"/>
          <w:szCs w:val="48"/>
        </w:rPr>
        <w:t>P</w:t>
      </w:r>
      <w:r>
        <w:rPr>
          <w:rFonts w:cs="Times New Roman" w:hAnsi="Times New Roman" w:eastAsia="Times New Roman" w:ascii="Times New Roman"/>
          <w:spacing w:val="-12"/>
          <w:w w:val="101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spacing w:val="0"/>
          <w:w w:val="79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48"/>
          <w:szCs w:val="4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07" w:right="-72"/>
      </w:pPr>
      <w:r>
        <w:rPr>
          <w:rFonts w:cs="Times New Roman" w:hAnsi="Times New Roman" w:eastAsia="Times New Roman" w:ascii="Times New Roman"/>
          <w:i/>
          <w:color w:val="595959"/>
          <w:spacing w:val="0"/>
          <w:w w:val="94"/>
          <w:sz w:val="34"/>
          <w:szCs w:val="34"/>
        </w:rPr>
        <w:t>Dé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94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94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94"/>
          <w:sz w:val="34"/>
          <w:szCs w:val="34"/>
        </w:rPr>
        <w:t>l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94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94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i/>
          <w:color w:val="595959"/>
          <w:spacing w:val="8"/>
          <w:w w:val="94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94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94"/>
          <w:sz w:val="34"/>
          <w:szCs w:val="34"/>
        </w:rPr>
        <w:t>u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94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i/>
          <w:color w:val="595959"/>
          <w:spacing w:val="32"/>
          <w:w w:val="94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81"/>
          <w:sz w:val="34"/>
          <w:szCs w:val="34"/>
        </w:rPr>
        <w:t>l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95"/>
          <w:sz w:val="34"/>
          <w:szCs w:val="34"/>
        </w:rPr>
        <w:t>og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81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95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81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95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i/>
          <w:color w:val="595959"/>
          <w:spacing w:val="0"/>
          <w:w w:val="81"/>
          <w:sz w:val="34"/>
          <w:szCs w:val="3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68" w:lineRule="auto" w:line="257"/>
        <w:ind w:left="112" w:right="105" w:firstLine="318"/>
      </w:pPr>
      <w:r>
        <w:br w:type="column"/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1665</w:t>
      </w:r>
      <w:r>
        <w:rPr>
          <w:rFonts w:cs="Times New Roman" w:hAnsi="Times New Roman" w:eastAsia="Times New Roman" w:ascii="Times New Roman"/>
          <w:color w:val="65656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5656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5656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7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56565"/>
          <w:spacing w:val="0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56565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56565"/>
          <w:spacing w:val="0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656565"/>
          <w:spacing w:val="0"/>
          <w:w w:val="99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56565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9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56565"/>
          <w:spacing w:val="0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56565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5656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color w:val="65656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5656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56565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56565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56565"/>
          <w:spacing w:val="0"/>
          <w:w w:val="11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56565"/>
          <w:spacing w:val="0"/>
          <w:w w:val="99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color w:val="656565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99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5656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6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color w:val="656565"/>
          <w:spacing w:val="0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56565"/>
          <w:spacing w:val="0"/>
          <w:w w:val="99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color w:val="656565"/>
          <w:spacing w:val="6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56565"/>
          <w:spacing w:val="0"/>
          <w:w w:val="99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color w:val="656565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7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56565"/>
          <w:spacing w:val="0"/>
          <w:w w:val="103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color w:val="656565"/>
          <w:spacing w:val="-6"/>
          <w:w w:val="10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56565"/>
          <w:spacing w:val="0"/>
          <w:w w:val="10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22"/>
        <w:ind w:right="105"/>
      </w:pP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5656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22"/>
          <w:szCs w:val="22"/>
        </w:rPr>
        <w:t>514</w:t>
      </w:r>
      <w:r>
        <w:rPr>
          <w:rFonts w:cs="Times New Roman" w:hAnsi="Times New Roman" w:eastAsia="Times New Roman" w:ascii="Times New Roman"/>
          <w:color w:val="65656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99"/>
          <w:sz w:val="22"/>
          <w:szCs w:val="22"/>
        </w:rPr>
        <w:t>576-6343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39"/>
        <w:ind w:left="-55" w:right="104"/>
        <w:sectPr>
          <w:pgSz w:w="11900" w:h="16840"/>
          <w:pgMar w:top="380" w:bottom="280" w:left="460" w:right="740"/>
          <w:cols w:num="2" w:equalWidth="off">
            <w:col w:w="2805" w:space="5103"/>
            <w:col w:w="2792"/>
          </w:cols>
        </w:sectPr>
      </w:pPr>
      <w:r>
        <w:rPr>
          <w:rFonts w:cs="Times New Roman" w:hAnsi="Times New Roman" w:eastAsia="Times New Roman" w:ascii="Times New Roman"/>
          <w:color w:val="656565"/>
          <w:spacing w:val="0"/>
          <w:w w:val="13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56565"/>
          <w:spacing w:val="1"/>
          <w:w w:val="131"/>
          <w:sz w:val="22"/>
          <w:szCs w:val="22"/>
        </w:rPr>
        <w:t> </w:t>
      </w:r>
      <w:hyperlink r:id="rId4">
        <w:r>
          <w:rPr>
            <w:rFonts w:cs="Times New Roman" w:hAnsi="Times New Roman" w:eastAsia="Times New Roman" w:ascii="Times New Roman"/>
            <w:color w:val="656565"/>
            <w:spacing w:val="0"/>
            <w:w w:val="111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color w:val="656565"/>
            <w:spacing w:val="0"/>
            <w:w w:val="99"/>
            <w:sz w:val="22"/>
            <w:szCs w:val="22"/>
          </w:rPr>
          <w:t>le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04"/>
            <w:sz w:val="22"/>
            <w:szCs w:val="22"/>
          </w:rPr>
          <w:t>x</w:t>
        </w:r>
        <w:r>
          <w:rPr>
            <w:rFonts w:cs="Times New Roman" w:hAnsi="Times New Roman" w:eastAsia="Times New Roman" w:ascii="Times New Roman"/>
            <w:color w:val="656565"/>
            <w:spacing w:val="0"/>
            <w:w w:val="99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09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16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38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09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10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11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16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656565"/>
            <w:spacing w:val="0"/>
            <w:w w:val="99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color w:val="656565"/>
            <w:spacing w:val="0"/>
            <w:w w:val="83"/>
            <w:sz w:val="22"/>
            <w:szCs w:val="22"/>
          </w:rPr>
          <w:t>@</w:t>
        </w:r>
        <w:r>
          <w:rPr>
            <w:rFonts w:cs="Times New Roman" w:hAnsi="Times New Roman" w:eastAsia="Times New Roman" w:ascii="Times New Roman"/>
            <w:color w:val="656565"/>
            <w:spacing w:val="0"/>
            <w:w w:val="99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06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11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color w:val="656565"/>
            <w:spacing w:val="0"/>
            <w:w w:val="99"/>
            <w:sz w:val="22"/>
            <w:szCs w:val="22"/>
          </w:rPr>
          <w:t>il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09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656565"/>
            <w:spacing w:val="0"/>
            <w:w w:val="99"/>
            <w:sz w:val="22"/>
            <w:szCs w:val="22"/>
          </w:rPr>
          <w:t>co</w:t>
        </w:r>
        <w:r>
          <w:rPr>
            <w:rFonts w:cs="Times New Roman" w:hAnsi="Times New Roman" w:eastAsia="Times New Roman" w:ascii="Times New Roman"/>
            <w:color w:val="656565"/>
            <w:spacing w:val="0"/>
            <w:w w:val="106"/>
            <w:sz w:val="22"/>
            <w:szCs w:val="22"/>
          </w:rPr>
          <w:t>m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 w:lineRule="auto" w:line="257"/>
        <w:ind w:left="107" w:right="67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2"/>
          <w:sz w:val="22"/>
          <w:szCs w:val="22"/>
        </w:rPr>
        <w:t>uh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2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fi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2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8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5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5"/>
          <w:sz w:val="22"/>
          <w:szCs w:val="22"/>
        </w:rPr>
        <w:t>mé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5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9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20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color w:val="363435"/>
          <w:spacing w:val="6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5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9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3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2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1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color w:val="363435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14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color w:val="363435"/>
          <w:spacing w:val="6"/>
          <w:w w:val="9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color w:val="363435"/>
          <w:spacing w:val="22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12</w:t>
      </w:r>
      <w:r>
        <w:rPr>
          <w:rFonts w:cs="Times New Roman" w:hAnsi="Times New Roman" w:eastAsia="Times New Roman" w:ascii="Times New Roman"/>
          <w:i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è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ée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2"/>
          <w:sz w:val="22"/>
          <w:szCs w:val="22"/>
        </w:rPr>
        <w:t>hn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742"/>
      </w:pPr>
      <w:r>
        <w:pict>
          <v:group style="position:absolute;margin-left:28.35pt;margin-top:10.6443pt;width:70.0922pt;height:0pt;mso-position-horizontal-relative:page;mso-position-vertical-relative:paragraph;z-index:-262" coordorigin="567,213" coordsize="1402,0">
            <v:shape style="position:absolute;left:567;top:213;width:1402;height:0" coordorigin="567,213" coordsize="1402,0" path="m567,213l1969,213e" filled="f" stroked="t" strokeweight="4.851pt" strokecolor="#424AA3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b/>
          <w:color w:val="424AA3"/>
          <w:spacing w:val="9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424AA3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424AA3"/>
          <w:spacing w:val="-9"/>
          <w:w w:val="103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8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3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0"/>
          <w:sz w:val="28"/>
          <w:szCs w:val="28"/>
        </w:rPr>
        <w:t>ss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94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3"/>
          <w:sz w:val="28"/>
          <w:szCs w:val="28"/>
        </w:rPr>
        <w:t>nn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94"/>
          <w:sz w:val="28"/>
          <w:szCs w:val="28"/>
        </w:rPr>
        <w:t>ll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3"/>
        <w:ind w:left="1830"/>
      </w:pPr>
      <w:r>
        <w:rPr>
          <w:rFonts w:cs="Times New Roman" w:hAnsi="Times New Roman" w:eastAsia="Times New Roman" w:ascii="Times New Roman"/>
          <w:b/>
          <w:color w:val="424AA3"/>
          <w:w w:val="109"/>
          <w:sz w:val="24"/>
          <w:szCs w:val="24"/>
        </w:rPr>
      </w:r>
      <w:hyperlink r:id="rId5"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N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e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o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p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i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x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l</w:t>
        </w:r>
        <w:r>
          <w:rPr>
            <w:rFonts w:cs="Times New Roman" w:hAnsi="Times New Roman" w:eastAsia="Times New Roman" w:ascii="Times New Roman"/>
            <w:b/>
            <w:color w:val="424AA3"/>
            <w:spacing w:val="41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2"/>
            <w:szCs w:val="22"/>
          </w:rPr>
          <w:t>g</w:t>
        </w:r>
      </w:hyperlink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color w:val="363435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7"/>
          <w:w w:val="100"/>
          <w:sz w:val="22"/>
          <w:szCs w:val="22"/>
        </w:rPr>
        <w:t> </w:t>
      </w:r>
      <w:hyperlink r:id="rId6"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2"/>
            <w:szCs w:val="22"/>
            <w:u w:val="single" w:color="363435"/>
          </w:rPr>
          <w:t>S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2"/>
            <w:szCs w:val="22"/>
            <w:u w:val="single" w:color="363435"/>
          </w:rPr>
          <w:t>mi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2"/>
            <w:szCs w:val="22"/>
            <w:u w:val="single" w:color="363435"/>
          </w:rPr>
          <w:t>l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2"/>
            <w:szCs w:val="22"/>
            <w:u w:val="single" w:color="363435"/>
          </w:rPr>
          <w:t>e</w:t>
        </w:r>
        <w:r>
          <w:rPr>
            <w:rFonts w:cs="Times New Roman" w:hAnsi="Times New Roman" w:eastAsia="Times New Roman" w:ascii="Times New Roman"/>
            <w:i/>
            <w:color w:val="363435"/>
            <w:spacing w:val="23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7"/>
            <w:sz w:val="20"/>
            <w:szCs w:val="20"/>
          </w:rPr>
          <w:t>(</w:t>
        </w:r>
      </w:hyperlink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ep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déc.</w:t>
      </w:r>
      <w:r>
        <w:rPr>
          <w:rFonts w:cs="Times New Roman" w:hAnsi="Times New Roman" w:eastAsia="Times New Roman" w:ascii="Times New Roman"/>
          <w:i/>
          <w:color w:val="363435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0"/>
          <w:szCs w:val="20"/>
        </w:rPr>
        <w:t>2016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1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00" w:h="16840"/>
          <w:pgMar w:top="380" w:bottom="280" w:left="460" w:right="7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7" w:lineRule="auto" w:line="249"/>
        <w:ind w:left="614" w:right="-34" w:hanging="5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2016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Sep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15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 w:lineRule="auto" w:line="249"/>
        <w:ind w:right="2769"/>
      </w:pP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év</w:t>
      </w:r>
      <w:r>
        <w:rPr>
          <w:rFonts w:cs="Times New Roman" w:hAnsi="Times New Roman" w:eastAsia="Times New Roman" w:ascii="Times New Roman"/>
          <w:color w:val="363435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ab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0"/>
          <w:szCs w:val="20"/>
        </w:rPr>
        <w:t> </w:t>
      </w:r>
      <w:hyperlink r:id="rId7">
        <w:r>
          <w:rPr>
            <w:rFonts w:cs="Times New Roman" w:hAnsi="Times New Roman" w:eastAsia="Times New Roman" w:ascii="Times New Roman"/>
            <w:color w:val="363435"/>
            <w:spacing w:val="-17"/>
            <w:w w:val="106"/>
            <w:sz w:val="20"/>
            <w:szCs w:val="20"/>
            <w:u w:val="single" w:color="363435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-17"/>
            <w:w w:val="106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6"/>
            <w:sz w:val="20"/>
            <w:szCs w:val="20"/>
            <w:u w:val="single" w:color="363435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6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6"/>
            <w:sz w:val="20"/>
            <w:szCs w:val="20"/>
            <w:u w:val="single" w:color="363435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6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6"/>
            <w:sz w:val="20"/>
            <w:szCs w:val="20"/>
            <w:u w:val="single" w:color="363435"/>
          </w:rPr>
          <w:t>al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6"/>
            <w:sz w:val="20"/>
            <w:szCs w:val="20"/>
            <w:u w:val="single" w:color="363435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19"/>
            <w:w w:val="106"/>
            <w:sz w:val="20"/>
            <w:szCs w:val="20"/>
            <w:u w:val="single" w:color="363435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-5"/>
            <w:w w:val="91"/>
            <w:sz w:val="20"/>
            <w:szCs w:val="20"/>
            <w:u w:val="single" w:color="363435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-5"/>
            <w:w w:val="91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5"/>
            <w:sz w:val="20"/>
            <w:szCs w:val="20"/>
            <w:u w:val="single" w:color="363435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5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1"/>
            <w:w w:val="99"/>
            <w:sz w:val="20"/>
            <w:szCs w:val="20"/>
            <w:u w:val="single" w:color="363435"/>
          </w:rPr>
          <w:t>S</w:t>
        </w:r>
        <w:r>
          <w:rPr>
            <w:rFonts w:cs="Times New Roman" w:hAnsi="Times New Roman" w:eastAsia="Times New Roman" w:ascii="Times New Roman"/>
            <w:color w:val="363435"/>
            <w:spacing w:val="-1"/>
            <w:w w:val="99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1"/>
            <w:w w:val="99"/>
            <w:sz w:val="20"/>
            <w:szCs w:val="20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10"/>
            <w:sz w:val="20"/>
            <w:szCs w:val="20"/>
          </w:rPr>
          <w:t>.</w:t>
        </w:r>
      </w:hyperlink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Ges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cu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du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ffli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ectPr>
          <w:type w:val="continuous"/>
          <w:pgSz w:w="11900" w:h="16840"/>
          <w:pgMar w:top="380" w:bottom="280" w:left="460" w:right="740"/>
          <w:cols w:num="2" w:equalWidth="off">
            <w:col w:w="1509" w:space="233"/>
            <w:col w:w="8958"/>
          </w:cols>
        </w:sectPr>
      </w:pP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6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DB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7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ro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1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2"/>
          <w:sz w:val="20"/>
          <w:szCs w:val="20"/>
        </w:rPr>
        <w:t>rc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5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  <w:sectPr>
          <w:type w:val="continuous"/>
          <w:pgSz w:w="11900" w:h="16840"/>
          <w:pgMar w:top="380" w:bottom="280" w:left="460" w:right="74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before="3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déc.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before="9"/>
      </w:pP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-7"/>
          <w:w w:val="99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 w:lineRule="auto" w:line="249"/>
        <w:ind w:right="2383"/>
      </w:pP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év</w:t>
      </w:r>
      <w:r>
        <w:rPr>
          <w:rFonts w:cs="Times New Roman" w:hAnsi="Times New Roman" w:eastAsia="Times New Roman" w:ascii="Times New Roman"/>
          <w:color w:val="363435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19"/>
          <w:w w:val="9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2"/>
          <w:w w:val="9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ace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0"/>
          <w:szCs w:val="20"/>
        </w:rPr>
        <w:t> </w:t>
      </w:r>
      <w:hyperlink r:id="rId8">
        <w:r>
          <w:rPr>
            <w:rFonts w:cs="Times New Roman" w:hAnsi="Times New Roman" w:eastAsia="Times New Roman" w:ascii="Times New Roman"/>
            <w:color w:val="363435"/>
            <w:spacing w:val="-16"/>
            <w:w w:val="100"/>
            <w:sz w:val="20"/>
            <w:szCs w:val="20"/>
            <w:u w:val="single" w:color="363435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-16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5"/>
            <w:w w:val="107"/>
            <w:sz w:val="20"/>
            <w:szCs w:val="20"/>
            <w:u w:val="single" w:color="363435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-5"/>
            <w:w w:val="107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0"/>
            <w:szCs w:val="20"/>
            <w:u w:val="single" w:color="363435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5"/>
            <w:w w:val="97"/>
            <w:sz w:val="20"/>
            <w:szCs w:val="20"/>
            <w:u w:val="single" w:color="363435"/>
          </w:rPr>
          <w:t>k</w:t>
        </w:r>
        <w:r>
          <w:rPr>
            <w:rFonts w:cs="Times New Roman" w:hAnsi="Times New Roman" w:eastAsia="Times New Roman" w:ascii="Times New Roman"/>
            <w:color w:val="363435"/>
            <w:spacing w:val="-5"/>
            <w:w w:val="97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11"/>
            <w:sz w:val="20"/>
            <w:szCs w:val="20"/>
            <w:u w:val="single" w:color="363435"/>
          </w:rPr>
          <w:t>et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11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0"/>
            <w:szCs w:val="20"/>
            <w:u w:val="single" w:color="363435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0"/>
            <w:szCs w:val="20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10"/>
            <w:sz w:val="20"/>
            <w:szCs w:val="20"/>
          </w:rPr>
          <w:t>.</w:t>
        </w:r>
      </w:hyperlink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év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du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év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ée.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Ref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0"/>
          <w:szCs w:val="20"/>
        </w:rPr>
        <w:t> </w:t>
      </w:r>
      <w:hyperlink r:id="rId9"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5"/>
            <w:w w:val="107"/>
            <w:sz w:val="20"/>
            <w:szCs w:val="20"/>
            <w:u w:val="single" w:color="363435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-5"/>
            <w:w w:val="107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0"/>
            <w:szCs w:val="20"/>
            <w:u w:val="single" w:color="363435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1"/>
            <w:w w:val="99"/>
            <w:sz w:val="20"/>
            <w:szCs w:val="20"/>
            <w:u w:val="single" w:color="363435"/>
          </w:rPr>
          <w:t>e</w:t>
        </w:r>
        <w:r>
          <w:rPr>
            <w:rFonts w:cs="Times New Roman" w:hAnsi="Times New Roman" w:eastAsia="Times New Roman" w:ascii="Times New Roman"/>
            <w:color w:val="363435"/>
            <w:spacing w:val="-1"/>
            <w:w w:val="99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1"/>
            <w:w w:val="99"/>
            <w:sz w:val="20"/>
            <w:szCs w:val="20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10"/>
            <w:sz w:val="20"/>
            <w:szCs w:val="20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right="70"/>
        <w:sectPr>
          <w:type w:val="continuous"/>
          <w:pgSz w:w="11900" w:h="16840"/>
          <w:pgMar w:top="380" w:bottom="280" w:left="460" w:right="740"/>
          <w:cols w:num="2" w:equalWidth="off">
            <w:col w:w="1509" w:space="233"/>
            <w:col w:w="8958"/>
          </w:cols>
        </w:sectPr>
      </w:pP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rJS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8"/>
          <w:sz w:val="20"/>
          <w:szCs w:val="20"/>
        </w:rPr>
        <w:t>ru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1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8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8"/>
          <w:sz w:val="20"/>
          <w:szCs w:val="20"/>
        </w:rPr>
        <w:t>oDB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15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ro</w:t>
      </w:r>
      <w:r>
        <w:rPr>
          <w:rFonts w:cs="Times New Roman" w:hAnsi="Times New Roman" w:eastAsia="Times New Roman" w:ascii="Times New Roman"/>
          <w:b/>
          <w:i/>
          <w:color w:val="7F7F7F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i/>
          <w:color w:val="7F7F7F"/>
          <w:spacing w:val="-18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1"/>
          <w:sz w:val="20"/>
          <w:szCs w:val="20"/>
        </w:rPr>
        <w:t>r-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5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661"/>
      </w:pPr>
      <w:r>
        <w:rPr>
          <w:rFonts w:cs="Times New Roman" w:hAnsi="Times New Roman" w:eastAsia="Times New Roman" w:ascii="Times New Roman"/>
          <w:color w:val="363435"/>
          <w:spacing w:val="-5"/>
          <w:w w:val="9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color w:val="363435"/>
          <w:spacing w:val="22"/>
          <w:w w:val="9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2016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" w:lineRule="auto" w:line="249"/>
        <w:ind w:left="1742" w:right="91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ace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céd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hyperlink r:id="rId10">
        <w:r>
          <w:rPr>
            <w:rFonts w:cs="Times New Roman" w:hAnsi="Times New Roman" w:eastAsia="Times New Roman" w:ascii="Times New Roman"/>
            <w:color w:val="363435"/>
            <w:spacing w:val="-5"/>
            <w:w w:val="100"/>
            <w:sz w:val="20"/>
            <w:szCs w:val="20"/>
            <w:u w:val="single" w:color="363435"/>
          </w:rPr>
          <w:t>P</w:t>
        </w:r>
        <w:r>
          <w:rPr>
            <w:rFonts w:cs="Times New Roman" w:hAnsi="Times New Roman" w:eastAsia="Times New Roman" w:ascii="Times New Roman"/>
            <w:color w:val="363435"/>
            <w:spacing w:val="-5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5"/>
            <w:w w:val="100"/>
            <w:sz w:val="20"/>
            <w:szCs w:val="20"/>
            <w:u w:val="single" w:color="363435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-5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s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e</w:t>
        </w:r>
        <w:r>
          <w:rPr>
            <w:rFonts w:cs="Times New Roman" w:hAnsi="Times New Roman" w:eastAsia="Times New Roman" w:ascii="Times New Roman"/>
            <w:color w:val="363435"/>
            <w:spacing w:val="37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</w:rPr>
          <w:t>v</w:t>
        </w:r>
      </w:hyperlink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év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1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742"/>
      </w:pP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rv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8"/>
          <w:sz w:val="20"/>
          <w:szCs w:val="20"/>
        </w:rPr>
        <w:t>Mo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8"/>
          <w:sz w:val="20"/>
          <w:szCs w:val="20"/>
        </w:rPr>
        <w:t>goDB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4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2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  <w:sectPr>
          <w:type w:val="continuous"/>
          <w:pgSz w:w="11900" w:h="16840"/>
          <w:pgMar w:top="380" w:bottom="280" w:left="460" w:right="74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before="3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ep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before="9"/>
      </w:pP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b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99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/>
      </w:pP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év</w:t>
      </w:r>
      <w:r>
        <w:rPr>
          <w:rFonts w:cs="Times New Roman" w:hAnsi="Times New Roman" w:eastAsia="Times New Roman" w:ascii="Times New Roman"/>
          <w:color w:val="363435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22"/>
          <w:w w:val="9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hyperlink r:id="rId11">
        <w:r>
          <w:rPr>
            <w:rFonts w:cs="Times New Roman" w:hAnsi="Times New Roman" w:eastAsia="Times New Roman" w:ascii="Times New Roman"/>
            <w:color w:val="363435"/>
            <w:spacing w:val="-16"/>
            <w:w w:val="100"/>
            <w:sz w:val="20"/>
            <w:szCs w:val="20"/>
            <w:u w:val="single" w:color="363435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-16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5"/>
            <w:sz w:val="20"/>
            <w:szCs w:val="20"/>
            <w:u w:val="single" w:color="363435"/>
          </w:rPr>
          <w:t>an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5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0"/>
            <w:szCs w:val="20"/>
            <w:u w:val="single" w:color="363435"/>
          </w:rPr>
          <w:t>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1"/>
            <w:w w:val="99"/>
            <w:sz w:val="20"/>
            <w:szCs w:val="20"/>
            <w:u w:val="single" w:color="363435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-1"/>
            <w:w w:val="99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1"/>
            <w:w w:val="99"/>
            <w:sz w:val="20"/>
            <w:szCs w:val="20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10"/>
            <w:sz w:val="20"/>
            <w:szCs w:val="20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</w:pP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rJS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2"/>
          <w:sz w:val="20"/>
          <w:szCs w:val="20"/>
        </w:rPr>
        <w:t>JH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5"/>
          <w:sz w:val="20"/>
          <w:szCs w:val="20"/>
        </w:rPr>
        <w:t>r,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3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g-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1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Ch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JS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2"/>
          <w:sz w:val="20"/>
          <w:szCs w:val="20"/>
        </w:rPr>
        <w:t>rc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5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</w:pPr>
      <w:r>
        <w:rPr>
          <w:rFonts w:cs="Times New Roman" w:hAnsi="Times New Roman" w:eastAsia="Times New Roman" w:ascii="Times New Roman"/>
          <w:b/>
          <w:color w:val="363435"/>
          <w:spacing w:val="-7"/>
          <w:w w:val="99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"/>
      </w:pP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év</w:t>
      </w:r>
      <w:r>
        <w:rPr>
          <w:rFonts w:cs="Times New Roman" w:hAnsi="Times New Roman" w:eastAsia="Times New Roman" w:ascii="Times New Roman"/>
          <w:color w:val="363435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0"/>
          <w:szCs w:val="20"/>
        </w:rPr>
        <w:t> </w:t>
      </w:r>
      <w:hyperlink r:id="rId12"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M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G</w:t>
        </w:r>
        <w:r>
          <w:rPr>
            <w:rFonts w:cs="Times New Roman" w:hAnsi="Times New Roman" w:eastAsia="Times New Roman" w:ascii="Times New Roman"/>
            <w:color w:val="363435"/>
            <w:spacing w:val="-7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</w:rPr>
          <w:t>en</w:t>
        </w:r>
      </w:hyperlink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act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avec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hyperlink r:id="rId13">
        <w:r>
          <w:rPr>
            <w:rFonts w:cs="Times New Roman" w:hAnsi="Times New Roman" w:eastAsia="Times New Roman" w:ascii="Times New Roman"/>
            <w:color w:val="363435"/>
            <w:spacing w:val="-5"/>
            <w:w w:val="100"/>
            <w:sz w:val="20"/>
            <w:szCs w:val="20"/>
            <w:u w:val="single" w:color="363435"/>
          </w:rPr>
          <w:t>P</w:t>
        </w:r>
        <w:r>
          <w:rPr>
            <w:rFonts w:cs="Times New Roman" w:hAnsi="Times New Roman" w:eastAsia="Times New Roman" w:ascii="Times New Roman"/>
            <w:color w:val="363435"/>
            <w:spacing w:val="-5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5"/>
            <w:w w:val="107"/>
            <w:sz w:val="20"/>
            <w:szCs w:val="20"/>
            <w:u w:val="single" w:color="363435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-5"/>
            <w:w w:val="107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0"/>
            <w:szCs w:val="20"/>
            <w:u w:val="single" w:color="363435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8"/>
            <w:sz w:val="20"/>
            <w:szCs w:val="20"/>
            <w:u w:val="single" w:color="363435"/>
          </w:rPr>
          <w:t>s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8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0"/>
            <w:szCs w:val="20"/>
            <w:u w:val="single" w:color="363435"/>
          </w:rPr>
          <w:t>e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0"/>
            <w:szCs w:val="20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10"/>
            <w:sz w:val="20"/>
            <w:szCs w:val="20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</w:pPr>
      <w:r>
        <w:rPr>
          <w:rFonts w:cs="Times New Roman" w:hAnsi="Times New Roman" w:eastAsia="Times New Roman" w:ascii="Times New Roman"/>
          <w:b/>
          <w:i/>
          <w:color w:val="7F7F7F"/>
          <w:w w:val="109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i/>
          <w:color w:val="7F7F7F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5"/>
          <w:sz w:val="20"/>
          <w:szCs w:val="20"/>
        </w:rPr>
        <w:t>r,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5"/>
          <w:sz w:val="20"/>
          <w:szCs w:val="20"/>
        </w:rPr>
        <w:t>fl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b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99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/>
      </w:pPr>
      <w:r>
        <w:rPr>
          <w:rFonts w:cs="Times New Roman" w:hAnsi="Times New Roman" w:eastAsia="Times New Roman" w:ascii="Times New Roman"/>
          <w:color w:val="363435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w w:val="105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87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0"/>
          <w:szCs w:val="20"/>
        </w:rPr>
        <w:t> </w:t>
      </w:r>
      <w:hyperlink r:id="rId14"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  <w:t>P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0"/>
            <w:szCs w:val="20"/>
            <w:u w:val="single" w:color="363435"/>
          </w:rPr>
          <w:t>u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8"/>
            <w:sz w:val="20"/>
            <w:szCs w:val="20"/>
            <w:u w:val="single" w:color="363435"/>
          </w:rPr>
          <w:t>s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8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0"/>
            <w:szCs w:val="20"/>
            <w:u w:val="single" w:color="363435"/>
          </w:rPr>
          <w:t>h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14"/>
            <w:sz w:val="20"/>
            <w:szCs w:val="20"/>
            <w:u w:val="single" w:color="363435"/>
          </w:rPr>
          <w:t>P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14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0"/>
            <w:szCs w:val="20"/>
            <w:u w:val="single" w:color="363435"/>
          </w:rPr>
          <w:t>i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1"/>
            <w:sz w:val="20"/>
            <w:szCs w:val="20"/>
            <w:u w:val="single" w:color="363435"/>
          </w:rPr>
          <w:t>x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1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0"/>
            <w:szCs w:val="20"/>
            <w:u w:val="single" w:color="363435"/>
          </w:rPr>
          <w:t>l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0"/>
            <w:szCs w:val="20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0"/>
            <w:szCs w:val="20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10"/>
            <w:sz w:val="20"/>
            <w:szCs w:val="20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</w:pP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rJS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3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g-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1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5"/>
          <w:sz w:val="20"/>
          <w:szCs w:val="20"/>
        </w:rPr>
        <w:t>fl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8"/>
        <w:sectPr>
          <w:type w:val="continuous"/>
          <w:pgSz w:w="11900" w:h="16840"/>
          <w:pgMar w:top="380" w:bottom="280" w:left="460" w:right="740"/>
          <w:cols w:num="2" w:equalWidth="off">
            <w:col w:w="1509" w:space="233"/>
            <w:col w:w="8958"/>
          </w:cols>
        </w:sectPr>
      </w:pPr>
      <w:r>
        <w:rPr>
          <w:rFonts w:cs="Times New Roman" w:hAnsi="Times New Roman" w:eastAsia="Times New Roman" w:ascii="Times New Roman"/>
          <w:b/>
          <w:color w:val="424AA3"/>
          <w:w w:val="96"/>
          <w:sz w:val="24"/>
          <w:szCs w:val="24"/>
        </w:rPr>
      </w:r>
      <w:hyperlink r:id="rId15"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C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h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a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m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p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 </w:t>
        </w:r>
        <w:r>
          <w:rPr>
            <w:rFonts w:cs="Times New Roman" w:hAnsi="Times New Roman" w:eastAsia="Times New Roman" w:ascii="Times New Roman"/>
            <w:b/>
            <w:color w:val="424AA3"/>
            <w:spacing w:val="38"/>
            <w:w w:val="100"/>
            <w:sz w:val="24"/>
            <w:szCs w:val="24"/>
            <w:u w:val="single" w:color="424AA3"/>
          </w:rPr>
          <w:t> 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96"/>
            <w:sz w:val="24"/>
            <w:szCs w:val="24"/>
            <w:u w:val="single" w:color="424AA3"/>
          </w:rPr>
          <w:t>C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96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-7"/>
            <w:w w:val="104"/>
            <w:sz w:val="24"/>
            <w:szCs w:val="24"/>
            <w:u w:val="single" w:color="424AA3"/>
          </w:rPr>
          <w:t>a</w:t>
        </w:r>
        <w:r>
          <w:rPr>
            <w:rFonts w:cs="Times New Roman" w:hAnsi="Times New Roman" w:eastAsia="Times New Roman" w:ascii="Times New Roman"/>
            <w:b/>
            <w:color w:val="424AA3"/>
            <w:spacing w:val="-7"/>
            <w:w w:val="104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83"/>
            <w:sz w:val="24"/>
            <w:szCs w:val="24"/>
            <w:u w:val="single" w:color="424AA3"/>
          </w:rPr>
          <w:t>r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83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9"/>
            <w:sz w:val="24"/>
            <w:szCs w:val="24"/>
            <w:u w:val="single" w:color="424AA3"/>
          </w:rPr>
          <w:t>g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9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9"/>
            <w:sz w:val="24"/>
            <w:szCs w:val="24"/>
            <w:u w:val="single" w:color="424AA3"/>
          </w:rPr>
          <w:t>o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9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7"/>
            <w:sz w:val="24"/>
            <w:szCs w:val="24"/>
            <w:u w:val="single" w:color="424AA3"/>
          </w:rPr>
          <w:t>s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7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99"/>
            <w:sz w:val="24"/>
            <w:szCs w:val="24"/>
            <w:u w:val="single" w:color="424AA3"/>
          </w:rPr>
          <w:t>y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99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7"/>
            <w:sz w:val="24"/>
            <w:szCs w:val="24"/>
            <w:u w:val="single" w:color="424AA3"/>
          </w:rPr>
          <w:t>s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7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20"/>
            <w:sz w:val="24"/>
            <w:szCs w:val="24"/>
            <w:u w:val="single" w:color="424AA3"/>
          </w:rPr>
          <w:t>t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2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14"/>
            <w:sz w:val="24"/>
            <w:szCs w:val="24"/>
            <w:u w:val="single" w:color="424AA3"/>
          </w:rPr>
          <w:t>e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14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3"/>
            <w:sz w:val="24"/>
            <w:szCs w:val="24"/>
            <w:u w:val="single" w:color="424AA3"/>
          </w:rPr>
          <w:t>m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3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7"/>
            <w:sz w:val="24"/>
            <w:szCs w:val="24"/>
            <w:u w:val="single" w:color="424AA3"/>
          </w:rPr>
          <w:t>s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7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7"/>
            <w:sz w:val="24"/>
            <w:szCs w:val="24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13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(</w:t>
        </w:r>
      </w:hyperlink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2014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7"/>
          <w:sz w:val="20"/>
          <w:szCs w:val="20"/>
        </w:rPr>
        <w:t>ao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2"/>
          <w:sz w:val="20"/>
          <w:szCs w:val="20"/>
        </w:rPr>
        <w:t>û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1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00" w:h="16840"/>
          <w:pgMar w:top="380" w:bottom="280" w:left="460" w:right="7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7" w:lineRule="auto" w:line="249"/>
        <w:ind w:left="642" w:right="-34" w:hanging="7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2014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û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2"/>
          <w:szCs w:val="22"/>
        </w:rPr>
        <w:t>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/>
      </w:pP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év</w:t>
      </w:r>
      <w:r>
        <w:rPr>
          <w:rFonts w:cs="Times New Roman" w:hAnsi="Times New Roman" w:eastAsia="Times New Roman" w:ascii="Times New Roman"/>
          <w:color w:val="363435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right="34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ace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ex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ée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-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-d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év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du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right="71"/>
      </w:pP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CQRS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2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6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6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6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6"/>
          <w:sz w:val="20"/>
          <w:szCs w:val="20"/>
        </w:rPr>
        <w:t>mm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6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30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raf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2"/>
          <w:sz w:val="20"/>
          <w:szCs w:val="20"/>
        </w:rPr>
        <w:t>rc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2"/>
          <w:sz w:val="20"/>
          <w:szCs w:val="20"/>
        </w:rPr>
        <w:t>rc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5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Ji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r,</w:t>
      </w:r>
      <w:r>
        <w:rPr>
          <w:rFonts w:cs="Times New Roman" w:hAnsi="Times New Roman" w:eastAsia="Times New Roman" w:ascii="Times New Roman"/>
          <w:b/>
          <w:i/>
          <w:color w:val="7F7F7F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5"/>
          <w:sz w:val="20"/>
          <w:szCs w:val="20"/>
        </w:rPr>
        <w:t>fl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8"/>
        <w:sectPr>
          <w:type w:val="continuous"/>
          <w:pgSz w:w="11900" w:h="16840"/>
          <w:pgMar w:top="380" w:bottom="280" w:left="460" w:right="740"/>
          <w:cols w:num="2" w:equalWidth="off">
            <w:col w:w="1509" w:space="233"/>
            <w:col w:w="8958"/>
          </w:cols>
        </w:sectPr>
      </w:pPr>
      <w:r>
        <w:rPr>
          <w:rFonts w:cs="Times New Roman" w:hAnsi="Times New Roman" w:eastAsia="Times New Roman" w:ascii="Times New Roman"/>
          <w:b/>
          <w:color w:val="424AA3"/>
          <w:w w:val="96"/>
          <w:sz w:val="24"/>
          <w:szCs w:val="24"/>
        </w:rPr>
      </w:r>
      <w:hyperlink r:id="rId16">
        <w:r>
          <w:rPr>
            <w:rFonts w:cs="Times New Roman" w:hAnsi="Times New Roman" w:eastAsia="Times New Roman" w:ascii="Times New Roman"/>
            <w:b/>
            <w:color w:val="424AA3"/>
            <w:w w:val="96"/>
            <w:sz w:val="24"/>
            <w:szCs w:val="24"/>
            <w:u w:val="single" w:color="424AA3"/>
          </w:rPr>
          <w:t>C</w:t>
        </w:r>
        <w:r>
          <w:rPr>
            <w:rFonts w:cs="Times New Roman" w:hAnsi="Times New Roman" w:eastAsia="Times New Roman" w:ascii="Times New Roman"/>
            <w:b/>
            <w:color w:val="424AA3"/>
            <w:w w:val="96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w w:val="114"/>
            <w:sz w:val="24"/>
            <w:szCs w:val="24"/>
            <w:u w:val="single" w:color="424AA3"/>
          </w:rPr>
          <w:t>e</w:t>
        </w:r>
        <w:r>
          <w:rPr>
            <w:rFonts w:cs="Times New Roman" w:hAnsi="Times New Roman" w:eastAsia="Times New Roman" w:ascii="Times New Roman"/>
            <w:b/>
            <w:color w:val="424AA3"/>
            <w:w w:val="114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w w:val="120"/>
            <w:sz w:val="24"/>
            <w:szCs w:val="24"/>
            <w:u w:val="single" w:color="424AA3"/>
          </w:rPr>
          <w:t>t</w:t>
        </w:r>
        <w:r>
          <w:rPr>
            <w:rFonts w:cs="Times New Roman" w:hAnsi="Times New Roman" w:eastAsia="Times New Roman" w:ascii="Times New Roman"/>
            <w:b/>
            <w:color w:val="424AA3"/>
            <w:w w:val="12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w w:val="83"/>
            <w:sz w:val="24"/>
            <w:szCs w:val="24"/>
            <w:u w:val="single" w:color="424AA3"/>
          </w:rPr>
          <w:t>r</w:t>
        </w:r>
        <w:r>
          <w:rPr>
            <w:rFonts w:cs="Times New Roman" w:hAnsi="Times New Roman" w:eastAsia="Times New Roman" w:ascii="Times New Roman"/>
            <w:b/>
            <w:color w:val="424AA3"/>
            <w:w w:val="83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w w:val="114"/>
            <w:sz w:val="24"/>
            <w:szCs w:val="24"/>
            <w:u w:val="single" w:color="424AA3"/>
          </w:rPr>
          <w:t>e</w:t>
        </w:r>
        <w:r>
          <w:rPr>
            <w:rFonts w:cs="Times New Roman" w:hAnsi="Times New Roman" w:eastAsia="Times New Roman" w:ascii="Times New Roman"/>
            <w:b/>
            <w:color w:val="424AA3"/>
            <w:w w:val="114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w w:val="91"/>
            <w:sz w:val="24"/>
            <w:szCs w:val="24"/>
            <w:u w:val="single" w:color="424AA3"/>
          </w:rPr>
          <w:t>l</w:t>
        </w:r>
        <w:r>
          <w:rPr>
            <w:rFonts w:cs="Times New Roman" w:hAnsi="Times New Roman" w:eastAsia="Times New Roman" w:ascii="Times New Roman"/>
            <w:b/>
            <w:color w:val="424AA3"/>
            <w:w w:val="91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w w:val="111"/>
            <w:sz w:val="24"/>
            <w:szCs w:val="24"/>
            <w:u w:val="single" w:color="424AA3"/>
          </w:rPr>
          <w:t> </w:t>
        </w:r>
        <w:r>
          <w:rPr>
            <w:rFonts w:cs="Times New Roman" w:hAnsi="Times New Roman" w:eastAsia="Times New Roman" w:ascii="Times New Roman"/>
            <w:b/>
            <w:color w:val="424AA3"/>
            <w:spacing w:val="28"/>
            <w:w w:val="100"/>
            <w:sz w:val="24"/>
            <w:szCs w:val="24"/>
            <w:u w:val="single" w:color="424AA3"/>
          </w:rPr>
          <w:t> </w:t>
        </w:r>
        <w:r>
          <w:rPr>
            <w:rFonts w:cs="Times New Roman" w:hAnsi="Times New Roman" w:eastAsia="Times New Roman" w:ascii="Times New Roman"/>
            <w:b/>
            <w:color w:val="424AA3"/>
            <w:spacing w:val="28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9"/>
            <w:sz w:val="24"/>
            <w:szCs w:val="24"/>
            <w:u w:val="single" w:color="424AA3"/>
          </w:rPr>
          <w:t>S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9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14"/>
            <w:sz w:val="24"/>
            <w:szCs w:val="24"/>
            <w:u w:val="single" w:color="424AA3"/>
          </w:rPr>
          <w:t>e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14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9"/>
            <w:sz w:val="24"/>
            <w:szCs w:val="24"/>
            <w:u w:val="single" w:color="424AA3"/>
          </w:rPr>
          <w:t>c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9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u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83"/>
            <w:sz w:val="24"/>
            <w:szCs w:val="24"/>
            <w:u w:val="single" w:color="424AA3"/>
          </w:rPr>
          <w:t>r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83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91"/>
            <w:sz w:val="24"/>
            <w:szCs w:val="24"/>
            <w:u w:val="single" w:color="424AA3"/>
          </w:rPr>
          <w:t>i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91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20"/>
            <w:sz w:val="24"/>
            <w:szCs w:val="24"/>
            <w:u w:val="single" w:color="424AA3"/>
          </w:rPr>
          <w:t>t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2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91"/>
            <w:sz w:val="24"/>
            <w:szCs w:val="24"/>
            <w:u w:val="single" w:color="424AA3"/>
          </w:rPr>
          <w:t>i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91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14"/>
            <w:sz w:val="24"/>
            <w:szCs w:val="24"/>
            <w:u w:val="single" w:color="424AA3"/>
          </w:rPr>
          <w:t>e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14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7"/>
            <w:sz w:val="24"/>
            <w:szCs w:val="24"/>
            <w:u w:val="single" w:color="424AA3"/>
          </w:rPr>
          <w:t>s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7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7"/>
            <w:sz w:val="24"/>
            <w:szCs w:val="24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13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7"/>
            <w:sz w:val="20"/>
            <w:szCs w:val="20"/>
          </w:rPr>
          <w:t>(</w:t>
        </w:r>
      </w:hyperlink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ep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2013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0"/>
          <w:szCs w:val="20"/>
        </w:rPr>
        <w:t>2014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1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8" w:lineRule="auto" w:line="249"/>
        <w:ind w:left="676" w:right="-34" w:hanging="215"/>
      </w:pP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Sep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15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2013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9"/>
        <w:ind w:right="6589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-2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3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3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b/>
          <w:color w:val="363435"/>
          <w:spacing w:val="19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7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" w:lineRule="auto" w:line="249"/>
        <w:ind w:right="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év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9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ru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à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-5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ées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87"/>
          <w:sz w:val="20"/>
          <w:szCs w:val="20"/>
        </w:rPr>
        <w:t>ff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ér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urn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eu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Bl</w:t>
      </w:r>
      <w:r>
        <w:rPr>
          <w:rFonts w:cs="Times New Roman" w:hAnsi="Times New Roman" w:eastAsia="Times New Roman" w:ascii="Times New Roman"/>
          <w:color w:val="363435"/>
          <w:spacing w:val="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444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émen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ex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ées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w w:val="11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ek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/>
        <w:ind w:right="7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év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érer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accès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87"/>
          <w:sz w:val="20"/>
          <w:szCs w:val="20"/>
        </w:rPr>
        <w:t>ff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ér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du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right="7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év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qu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eq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6"/>
          <w:w w:val="9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36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ex</w:t>
      </w:r>
      <w:r>
        <w:rPr>
          <w:rFonts w:cs="Times New Roman" w:hAnsi="Times New Roman" w:eastAsia="Times New Roman" w:ascii="Times New Roman"/>
          <w:color w:val="363435"/>
          <w:spacing w:val="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79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ab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34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464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Réf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ér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ech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qu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éq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6"/>
          <w:w w:val="9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2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év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/>
        <w:ind w:right="209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ei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6"/>
          <w:w w:val="9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ech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og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qu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ace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1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ndu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ciel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right="70"/>
      </w:pP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18"/>
          <w:w w:val="11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WT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3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g-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3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-18"/>
          <w:w w:val="112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g-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7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rv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7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5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i/>
          <w:color w:val="7F7F7F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i/>
          <w:color w:val="7F7F7F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ces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5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1"/>
          <w:sz w:val="20"/>
          <w:szCs w:val="20"/>
        </w:rPr>
        <w:t>OOQ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SS,</w:t>
      </w:r>
      <w:r>
        <w:rPr>
          <w:rFonts w:cs="Times New Roman" w:hAnsi="Times New Roman" w:eastAsia="Times New Roman" w:ascii="Times New Roman"/>
          <w:i/>
          <w:color w:val="7F7F7F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18"/>
          <w:w w:val="11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i/>
          <w:color w:val="7F7F7F"/>
          <w:spacing w:val="5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i/>
          <w:color w:val="7F7F7F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ces</w:t>
      </w:r>
      <w:r>
        <w:rPr>
          <w:rFonts w:cs="Times New Roman" w:hAnsi="Times New Roman" w:eastAsia="Times New Roman" w:ascii="Times New Roman"/>
          <w:i/>
          <w:color w:val="7F7F7F"/>
          <w:spacing w:val="6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ecu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és</w:t>
      </w:r>
      <w:r>
        <w:rPr>
          <w:rFonts w:cs="Times New Roman" w:hAnsi="Times New Roman" w:eastAsia="Times New Roman" w:ascii="Times New Roman"/>
          <w:i/>
          <w:color w:val="7F7F7F"/>
          <w:spacing w:val="8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i/>
          <w:color w:val="7F7F7F"/>
          <w:spacing w:val="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5"/>
          <w:sz w:val="20"/>
          <w:szCs w:val="20"/>
        </w:rPr>
        <w:t>acl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color w:val="7F7F7F"/>
          <w:spacing w:val="6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11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79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5"/>
          <w:sz w:val="20"/>
          <w:szCs w:val="20"/>
        </w:rPr>
        <w:t>SQ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db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ck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3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88" w:right="4209"/>
        <w:sectPr>
          <w:pgSz w:w="11900" w:h="16840"/>
          <w:pgMar w:top="240" w:bottom="280" w:left="480" w:right="740"/>
          <w:cols w:num="2" w:equalWidth="off">
            <w:col w:w="1489" w:space="233"/>
            <w:col w:w="8958"/>
          </w:cols>
        </w:sectPr>
      </w:pPr>
      <w:r>
        <w:rPr>
          <w:rFonts w:cs="Times New Roman" w:hAnsi="Times New Roman" w:eastAsia="Times New Roman" w:ascii="Times New Roman"/>
          <w:b/>
          <w:color w:val="424AA3"/>
          <w:w w:val="96"/>
          <w:sz w:val="24"/>
          <w:szCs w:val="24"/>
        </w:rPr>
      </w:r>
      <w:hyperlink r:id="rId17"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C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T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G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 </w:t>
        </w:r>
        <w:r>
          <w:rPr>
            <w:rFonts w:cs="Times New Roman" w:hAnsi="Times New Roman" w:eastAsia="Times New Roman" w:ascii="Times New Roman"/>
            <w:b/>
            <w:color w:val="424AA3"/>
            <w:spacing w:val="29"/>
            <w:w w:val="100"/>
            <w:sz w:val="24"/>
            <w:szCs w:val="24"/>
            <w:u w:val="single" w:color="424AA3"/>
          </w:rPr>
          <w:t> 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86"/>
            <w:sz w:val="24"/>
            <w:szCs w:val="24"/>
            <w:u w:val="single" w:color="424AA3"/>
          </w:rPr>
          <w:t>L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86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u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99"/>
            <w:sz w:val="24"/>
            <w:szCs w:val="24"/>
            <w:u w:val="single" w:color="424AA3"/>
          </w:rPr>
          <w:t>x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99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14"/>
            <w:sz w:val="24"/>
            <w:szCs w:val="24"/>
            <w:u w:val="single" w:color="424AA3"/>
          </w:rPr>
          <w:t>e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14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3"/>
            <w:sz w:val="24"/>
            <w:szCs w:val="24"/>
            <w:u w:val="single" w:color="424AA3"/>
          </w:rPr>
          <w:t>m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3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7"/>
            <w:w w:val="100"/>
            <w:sz w:val="24"/>
            <w:szCs w:val="24"/>
            <w:u w:val="single" w:color="424AA3"/>
          </w:rPr>
          <w:t>b</w:t>
        </w:r>
        <w:r>
          <w:rPr>
            <w:rFonts w:cs="Times New Roman" w:hAnsi="Times New Roman" w:eastAsia="Times New Roman" w:ascii="Times New Roman"/>
            <w:b/>
            <w:color w:val="424AA3"/>
            <w:spacing w:val="7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9"/>
            <w:sz w:val="24"/>
            <w:szCs w:val="24"/>
            <w:u w:val="single" w:color="424AA3"/>
          </w:rPr>
          <w:t>o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9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u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83"/>
            <w:sz w:val="24"/>
            <w:szCs w:val="24"/>
            <w:u w:val="single" w:color="424AA3"/>
          </w:rPr>
          <w:t>r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83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9"/>
            <w:sz w:val="24"/>
            <w:szCs w:val="24"/>
            <w:u w:val="single" w:color="424AA3"/>
          </w:rPr>
          <w:t>g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9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11"/>
            <w:sz w:val="24"/>
            <w:szCs w:val="24"/>
            <w:u w:val="single" w:color="424AA3"/>
          </w:rPr>
          <w:t> </w:t>
        </w:r>
        <w:r>
          <w:rPr>
            <w:rFonts w:cs="Times New Roman" w:hAnsi="Times New Roman" w:eastAsia="Times New Roman" w:ascii="Times New Roman"/>
            <w:b/>
            <w:color w:val="424AA3"/>
            <w:spacing w:val="28"/>
            <w:w w:val="100"/>
            <w:sz w:val="24"/>
            <w:szCs w:val="24"/>
            <w:u w:val="single" w:color="424AA3"/>
          </w:rPr>
          <w:t> </w:t>
        </w:r>
        <w:r>
          <w:rPr>
            <w:rFonts w:cs="Times New Roman" w:hAnsi="Times New Roman" w:eastAsia="Times New Roman" w:ascii="Times New Roman"/>
            <w:b/>
            <w:color w:val="424AA3"/>
            <w:spacing w:val="28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P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S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F</w:t>
        </w:r>
        <w:r>
          <w:rPr>
            <w:rFonts w:cs="Times New Roman" w:hAnsi="Times New Roman" w:eastAsia="Times New Roman" w:ascii="Times New Roman"/>
            <w:b/>
            <w:color w:val="424AA3"/>
            <w:spacing w:val="44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7"/>
            <w:sz w:val="20"/>
            <w:szCs w:val="20"/>
          </w:rPr>
          <w:t>(</w:t>
        </w:r>
      </w:hyperlink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ep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7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2008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7"/>
          <w:sz w:val="20"/>
          <w:szCs w:val="20"/>
        </w:rPr>
        <w:t>ao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2"/>
          <w:sz w:val="20"/>
          <w:szCs w:val="20"/>
        </w:rPr>
        <w:t>û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0"/>
          <w:szCs w:val="20"/>
        </w:rPr>
        <w:t>2013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1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00" w:h="16840"/>
          <w:pgMar w:top="380" w:bottom="280" w:left="480" w:right="7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7" w:lineRule="auto" w:line="249"/>
        <w:ind w:left="567" w:right="-34" w:hanging="58"/>
      </w:pPr>
      <w:r>
        <w:rPr>
          <w:rFonts w:cs="Times New Roman" w:hAnsi="Times New Roman" w:eastAsia="Times New Roman" w:ascii="Times New Roman"/>
          <w:color w:val="363435"/>
          <w:spacing w:val="-5"/>
          <w:w w:val="9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color w:val="363435"/>
          <w:spacing w:val="22"/>
          <w:w w:val="9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2013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û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-2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b/>
          <w:color w:val="363435"/>
          <w:spacing w:val="3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9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mi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/>
      </w:pP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év</w:t>
      </w:r>
      <w:r>
        <w:rPr>
          <w:rFonts w:cs="Times New Roman" w:hAnsi="Times New Roman" w:eastAsia="Times New Roman" w:ascii="Times New Roman"/>
          <w:color w:val="363435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écl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20"/>
          <w:szCs w:val="20"/>
        </w:rPr>
        <w:t>ét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és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right="70"/>
        <w:sectPr>
          <w:type w:val="continuous"/>
          <w:pgSz w:w="11900" w:h="16840"/>
          <w:pgMar w:top="380" w:bottom="280" w:left="480" w:right="740"/>
          <w:cols w:num="2" w:equalWidth="off">
            <w:col w:w="1489" w:space="233"/>
            <w:col w:w="8958"/>
          </w:cols>
        </w:sectPr>
      </w:pPr>
      <w:r>
        <w:rPr>
          <w:rFonts w:cs="Times New Roman" w:hAnsi="Times New Roman" w:eastAsia="Times New Roman" w:ascii="Times New Roman"/>
          <w:b/>
          <w:i/>
          <w:color w:val="7F7F7F"/>
          <w:spacing w:val="-7"/>
          <w:w w:val="10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3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D7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2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i/>
          <w:color w:val="7F7F7F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rv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i/>
          <w:color w:val="7F7F7F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8"/>
          <w:sz w:val="20"/>
          <w:szCs w:val="20"/>
        </w:rPr>
        <w:t>ru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-1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SS,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18"/>
          <w:w w:val="11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6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3"/>
          <w:sz w:val="20"/>
          <w:szCs w:val="20"/>
        </w:rPr>
        <w:t>cr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-17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BM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B2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0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  <w:sectPr>
          <w:type w:val="continuous"/>
          <w:pgSz w:w="11900" w:h="16840"/>
          <w:pgMar w:top="380" w:bottom="280" w:left="480" w:right="74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7" w:lineRule="auto" w:line="249"/>
        <w:ind w:left="594" w:right="-34" w:hanging="5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2012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Sep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15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b/>
          <w:color w:val="363435"/>
          <w:spacing w:val="3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"/>
      </w:pP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color w:val="363435"/>
          <w:w w:val="101"/>
          <w:sz w:val="20"/>
          <w:szCs w:val="20"/>
        </w:rPr>
        <w:t>ch</w:t>
      </w:r>
      <w:r>
        <w:rPr>
          <w:rFonts w:cs="Times New Roman" w:hAnsi="Times New Roman" w:eastAsia="Times New Roman" w:ascii="Times New Roman"/>
          <w:color w:val="363435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w w:val="106"/>
          <w:sz w:val="20"/>
          <w:szCs w:val="20"/>
        </w:rPr>
        <w:t>ect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0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qu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ili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ée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8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ace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él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émen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aci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au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3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ace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303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ace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0"/>
          <w:szCs w:val="20"/>
        </w:rPr>
        <w:t>ect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écu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du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èm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év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-5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"ad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"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qu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ace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4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19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3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qu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eq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êt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1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363435"/>
          <w:spacing w:val="0"/>
          <w:w w:val="8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év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1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èm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cumen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ffi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cx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sectPr>
          <w:type w:val="continuous"/>
          <w:pgSz w:w="11900" w:h="16840"/>
          <w:pgMar w:top="380" w:bottom="280" w:left="480" w:right="740"/>
          <w:cols w:num="2" w:equalWidth="off">
            <w:col w:w="1489" w:space="233"/>
            <w:col w:w="8958"/>
          </w:cols>
        </w:sectPr>
      </w:pPr>
      <w:r>
        <w:rPr>
          <w:rFonts w:cs="Times New Roman" w:hAnsi="Times New Roman" w:eastAsia="Times New Roman" w:ascii="Times New Roman"/>
          <w:b/>
          <w:i/>
          <w:color w:val="7F7F7F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w w:val="98"/>
          <w:sz w:val="20"/>
          <w:szCs w:val="20"/>
        </w:rPr>
        <w:t>ru</w:t>
      </w:r>
      <w:r>
        <w:rPr>
          <w:rFonts w:cs="Times New Roman" w:hAnsi="Times New Roman" w:eastAsia="Times New Roman" w:ascii="Times New Roman"/>
          <w:b/>
          <w:i/>
          <w:color w:val="7F7F7F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rq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illi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DB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-1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i/>
          <w:color w:val="7F7F7F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ache</w:t>
      </w:r>
      <w:r>
        <w:rPr>
          <w:rFonts w:cs="Times New Roman" w:hAnsi="Times New Roman" w:eastAsia="Times New Roman" w:ascii="Times New Roman"/>
          <w:i/>
          <w:color w:val="7F7F7F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i/>
          <w:color w:val="7F7F7F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0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70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b/>
          <w:color w:val="363435"/>
          <w:spacing w:val="3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4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22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 w:lineRule="auto" w:line="249"/>
        <w:ind w:left="1722" w:right="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év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44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44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ect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ag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6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qu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1722" w:right="70"/>
      </w:pP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CS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S3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3"/>
          <w:sz w:val="20"/>
          <w:szCs w:val="20"/>
        </w:rPr>
        <w:t>cr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7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51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Mo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goDB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34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2"/>
          <w:sz w:val="20"/>
          <w:szCs w:val="20"/>
        </w:rPr>
        <w:t>rc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5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-17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7F7F7F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ach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3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0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641"/>
      </w:pPr>
      <w:r>
        <w:rPr>
          <w:rFonts w:cs="Times New Roman" w:hAnsi="Times New Roman" w:eastAsia="Times New Roman" w:ascii="Times New Roman"/>
          <w:color w:val="363435"/>
          <w:spacing w:val="-5"/>
          <w:w w:val="9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color w:val="363435"/>
          <w:spacing w:val="22"/>
          <w:w w:val="9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b/>
          <w:color w:val="363435"/>
          <w:spacing w:val="3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6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95"/>
          <w:sz w:val="22"/>
          <w:szCs w:val="22"/>
        </w:rPr>
      </w:r>
      <w:hyperlink r:id="rId18">
        <w:r>
          <w:rPr>
            <w:rFonts w:cs="Times New Roman" w:hAnsi="Times New Roman" w:eastAsia="Times New Roman" w:ascii="Times New Roman"/>
            <w:color w:val="363435"/>
            <w:spacing w:val="0"/>
            <w:w w:val="95"/>
            <w:sz w:val="22"/>
            <w:szCs w:val="22"/>
            <w:u w:val="single" w:color="363435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5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  <w:u w:val="single" w:color="363435"/>
          </w:rPr>
          <w:t>n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  <w:u w:val="single" w:color="363435"/>
          </w:rPr>
          <w:t>n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e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  <w:u w:val="single" w:color="363435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11"/>
            <w:sz w:val="22"/>
            <w:szCs w:val="22"/>
            <w:u w:val="single" w:color="363435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18"/>
            <w:w w:val="100"/>
            <w:sz w:val="22"/>
            <w:szCs w:val="22"/>
            <w:u w:val="single" w:color="363435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18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  <w:u w:val="single" w:color="363435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  <w:u w:val="single" w:color="363435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  <w:u w:val="single" w:color="363435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15"/>
            <w:w w:val="109"/>
            <w:sz w:val="22"/>
            <w:szCs w:val="22"/>
            <w:u w:val="single" w:color="363435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6"/>
            <w:w w:val="100"/>
            <w:sz w:val="22"/>
            <w:szCs w:val="22"/>
            <w:u w:val="single" w:color="363435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 w:lineRule="auto" w:line="249"/>
        <w:ind w:left="1722" w:right="70"/>
      </w:pP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év</w:t>
      </w:r>
      <w:r>
        <w:rPr>
          <w:rFonts w:cs="Times New Roman" w:hAnsi="Times New Roman" w:eastAsia="Times New Roman" w:ascii="Times New Roman"/>
          <w:color w:val="363435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30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camp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ecr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28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G,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ég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du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18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tt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r,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color w:val="363435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b/>
          <w:color w:val="36343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722"/>
      </w:pP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JQ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JS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3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SS,</w:t>
      </w:r>
      <w:r>
        <w:rPr>
          <w:rFonts w:cs="Times New Roman" w:hAnsi="Times New Roman" w:eastAsia="Times New Roman" w:ascii="Times New Roman"/>
          <w:i/>
          <w:color w:val="7F7F7F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3"/>
          <w:sz w:val="20"/>
          <w:szCs w:val="20"/>
        </w:rPr>
        <w:t>cr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-17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0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  <w:sectPr>
          <w:type w:val="continuous"/>
          <w:pgSz w:w="11900" w:h="16840"/>
          <w:pgMar w:top="380" w:bottom="280" w:left="480" w:right="74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7" w:lineRule="auto" w:line="249"/>
        <w:ind w:left="621" w:right="-34" w:hanging="9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2011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b/>
          <w:color w:val="363435"/>
          <w:spacing w:val="3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" w:lineRule="auto" w:line="249"/>
        <w:ind w:right="70"/>
      </w:pP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év</w:t>
      </w:r>
      <w:r>
        <w:rPr>
          <w:rFonts w:cs="Times New Roman" w:hAnsi="Times New Roman" w:eastAsia="Times New Roman" w:ascii="Times New Roman"/>
          <w:color w:val="363435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4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8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érer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cl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èl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20"/>
          <w:szCs w:val="20"/>
        </w:rPr>
        <w:t>ét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o-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 </w:t>
      </w:r>
      <w:hyperlink r:id="rId19">
        <w:r>
          <w:rPr>
            <w:rFonts w:cs="Times New Roman" w:hAnsi="Times New Roman" w:eastAsia="Times New Roman" w:ascii="Times New Roman"/>
            <w:color w:val="363435"/>
            <w:spacing w:val="0"/>
            <w:w w:val="98"/>
            <w:sz w:val="20"/>
            <w:szCs w:val="20"/>
          </w:rPr>
          <w:t>M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5"/>
            <w:sz w:val="20"/>
            <w:szCs w:val="20"/>
          </w:rPr>
          <w:t>BT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2"/>
            <w:sz w:val="20"/>
            <w:szCs w:val="20"/>
          </w:rPr>
          <w:t>I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10"/>
            <w:sz w:val="20"/>
            <w:szCs w:val="20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right="71"/>
        <w:sectPr>
          <w:type w:val="continuous"/>
          <w:pgSz w:w="11900" w:h="16840"/>
          <w:pgMar w:top="380" w:bottom="280" w:left="480" w:right="740"/>
          <w:cols w:num="2" w:equalWidth="off">
            <w:col w:w="1489" w:space="233"/>
            <w:col w:w="8958"/>
          </w:cols>
        </w:sectPr>
      </w:pPr>
      <w:r>
        <w:rPr>
          <w:rFonts w:cs="Times New Roman" w:hAnsi="Times New Roman" w:eastAsia="Times New Roman" w:ascii="Times New Roman"/>
          <w:b/>
          <w:color w:val="7F7F7F"/>
          <w:w w:val="8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color w:val="7F7F7F"/>
          <w:w w:val="119"/>
          <w:sz w:val="20"/>
          <w:szCs w:val="20"/>
        </w:rPr>
        <w:t>#</w:t>
      </w:r>
      <w:r>
        <w:rPr>
          <w:rFonts w:cs="Times New Roman" w:hAnsi="Times New Roman" w:eastAsia="Times New Roman" w:ascii="Times New Roman"/>
          <w:b/>
          <w:i/>
          <w:color w:val="7F7F7F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8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-4"/>
          <w:w w:val="11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az</w:t>
      </w:r>
      <w:r>
        <w:rPr>
          <w:rFonts w:cs="Times New Roman" w:hAnsi="Times New Roman" w:eastAsia="Times New Roman" w:ascii="Times New Roman"/>
          <w:i/>
          <w:color w:val="7F7F7F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6"/>
          <w:w w:val="9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S,</w:t>
      </w:r>
      <w:r>
        <w:rPr>
          <w:rFonts w:cs="Times New Roman" w:hAnsi="Times New Roman" w:eastAsia="Times New Roman" w:ascii="Times New Roman"/>
          <w:i/>
          <w:color w:val="7F7F7F"/>
          <w:spacing w:val="4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3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color w:val="7F7F7F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95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9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-16"/>
          <w:w w:val="95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5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5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Vi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i/>
          <w:color w:val="7F7F7F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ud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SS,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3"/>
          <w:sz w:val="20"/>
          <w:szCs w:val="20"/>
        </w:rPr>
        <w:t>cr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-2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-17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9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1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eam</w:t>
      </w:r>
      <w:r>
        <w:rPr>
          <w:rFonts w:cs="Times New Roman" w:hAnsi="Times New Roman" w:eastAsia="Times New Roman" w:ascii="Times New Roman"/>
          <w:i/>
          <w:color w:val="7F7F7F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und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  <w:sectPr>
          <w:type w:val="continuous"/>
          <w:pgSz w:w="11900" w:h="16840"/>
          <w:pgMar w:top="380" w:bottom="280" w:left="480" w:right="74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before="37"/>
        <w:ind w:right="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2011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before="9"/>
      </w:pP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2012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8" w:lineRule="auto" w:line="247"/>
        <w:ind w:right="70"/>
        <w:sectPr>
          <w:type w:val="continuous"/>
          <w:pgSz w:w="11900" w:h="16840"/>
          <w:pgMar w:top="380" w:bottom="280" w:left="480" w:right="740"/>
          <w:cols w:num="2" w:equalWidth="off">
            <w:col w:w="1489" w:space="233"/>
            <w:col w:w="895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b/>
          <w:color w:val="363435"/>
          <w:spacing w:val="3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è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gè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mm.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év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3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séj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7"/>
          <w:w w:val="10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27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color w:val="7F7F7F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b/>
          <w:i/>
          <w:color w:val="7F7F7F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D7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26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rv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98"/>
          <w:sz w:val="20"/>
          <w:szCs w:val="20"/>
        </w:rPr>
        <w:t>ru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4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-1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i/>
          <w:color w:val="7F7F7F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SS,</w:t>
      </w:r>
      <w:r>
        <w:rPr>
          <w:rFonts w:cs="Times New Roman" w:hAnsi="Times New Roman" w:eastAsia="Times New Roman" w:ascii="Times New Roman"/>
          <w:i/>
          <w:color w:val="7F7F7F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3"/>
          <w:sz w:val="20"/>
          <w:szCs w:val="20"/>
        </w:rPr>
        <w:t>cr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-17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BM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B2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8"/>
          <w:sz w:val="20"/>
          <w:szCs w:val="20"/>
        </w:rPr>
        <w:t>SVN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  <w:sectPr>
          <w:type w:val="continuous"/>
          <w:pgSz w:w="11900" w:h="16840"/>
          <w:pgMar w:top="380" w:bottom="280" w:left="480" w:right="74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7" w:lineRule="auto" w:line="249"/>
        <w:ind w:left="628" w:right="-34" w:hanging="167"/>
      </w:pP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Sep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15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2008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ep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17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/>
        <w:ind w:right="1999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b/>
          <w:color w:val="363435"/>
          <w:spacing w:val="2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è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auto" w:line="249"/>
        <w:ind w:right="71"/>
      </w:pP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év</w:t>
      </w:r>
      <w:r>
        <w:rPr>
          <w:rFonts w:cs="Times New Roman" w:hAnsi="Times New Roman" w:eastAsia="Times New Roman" w:ascii="Times New Roman"/>
          <w:color w:val="363435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cl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urd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ges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aff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-2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nn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ex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èm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ges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avec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eau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év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èm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aces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ées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qu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right="2558"/>
      </w:pPr>
      <w:r>
        <w:rPr>
          <w:rFonts w:cs="Times New Roman" w:hAnsi="Times New Roman" w:eastAsia="Times New Roman" w:ascii="Times New Roman"/>
          <w:color w:val="363435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w w:val="105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B2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2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B3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ace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ég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nu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-5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right="70"/>
      </w:pP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JB</w:t>
      </w:r>
      <w:r>
        <w:rPr>
          <w:rFonts w:cs="Times New Roman" w:hAnsi="Times New Roman" w:eastAsia="Times New Roman" w:ascii="Times New Roman"/>
          <w:b/>
          <w:i/>
          <w:color w:val="7F7F7F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b/>
          <w:i/>
          <w:color w:val="7F7F7F"/>
          <w:spacing w:val="-18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color w:val="7F7F7F"/>
          <w:spacing w:val="7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b/>
          <w:i/>
          <w:color w:val="7F7F7F"/>
          <w:spacing w:val="-20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11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Ja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color w:val="7F7F7F"/>
          <w:spacing w:val="-7"/>
          <w:w w:val="11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6"/>
          <w:sz w:val="20"/>
          <w:szCs w:val="20"/>
        </w:rPr>
        <w:t>rt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1"/>
          <w:w w:val="1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-7"/>
          <w:w w:val="10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i/>
          <w:color w:val="7F7F7F"/>
          <w:spacing w:val="11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i/>
          <w:color w:val="7F7F7F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b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D7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9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AX-W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cl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color w:val="7F7F7F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SG</w:t>
      </w:r>
      <w:r>
        <w:rPr>
          <w:rFonts w:cs="Times New Roman" w:hAnsi="Times New Roman" w:eastAsia="Times New Roman" w:ascii="Times New Roman"/>
          <w:i/>
          <w:color w:val="7F7F7F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4"/>
          <w:sz w:val="20"/>
          <w:szCs w:val="20"/>
        </w:rPr>
        <w:t>SW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4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0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eem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DD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Scr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BM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B2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i/>
          <w:color w:val="7F7F7F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SVN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-16"/>
          <w:w w:val="12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1"/>
          <w:sz w:val="20"/>
          <w:szCs w:val="20"/>
        </w:rPr>
        <w:t>ex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color w:val="7F7F7F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3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7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88" w:right="5009"/>
        <w:sectPr>
          <w:type w:val="continuous"/>
          <w:pgSz w:w="11900" w:h="16840"/>
          <w:pgMar w:top="380" w:bottom="280" w:left="480" w:right="740"/>
          <w:cols w:num="2" w:equalWidth="off">
            <w:col w:w="1489" w:space="233"/>
            <w:col w:w="8958"/>
          </w:cols>
        </w:sectPr>
      </w:pPr>
      <w:r>
        <w:rPr>
          <w:rFonts w:cs="Times New Roman" w:hAnsi="Times New Roman" w:eastAsia="Times New Roman" w:ascii="Times New Roman"/>
          <w:b/>
          <w:color w:val="424AA3"/>
          <w:w w:val="84"/>
          <w:sz w:val="24"/>
          <w:szCs w:val="24"/>
        </w:rPr>
      </w:r>
      <w:hyperlink r:id="rId20"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I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n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f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a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s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s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0"/>
            <w:sz w:val="24"/>
            <w:szCs w:val="24"/>
            <w:u w:val="single" w:color="424AA3"/>
          </w:rPr>
          <w:t> </w:t>
        </w:r>
        <w:r>
          <w:rPr>
            <w:rFonts w:cs="Times New Roman" w:hAnsi="Times New Roman" w:eastAsia="Times New Roman" w:ascii="Times New Roman"/>
            <w:b/>
            <w:color w:val="424AA3"/>
            <w:spacing w:val="38"/>
            <w:w w:val="100"/>
            <w:sz w:val="24"/>
            <w:szCs w:val="24"/>
            <w:u w:val="single" w:color="424AA3"/>
          </w:rPr>
          <w:t> 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  <w:t>S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  <w:t>y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  <w:t>s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  <w:t>t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  <w:t>è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  <w:t>m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  <w:t>e</w:t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</w:r>
        <w:r>
          <w:rPr>
            <w:rFonts w:cs="Times New Roman" w:hAnsi="Times New Roman" w:eastAsia="Times New Roman" w:ascii="Times New Roman"/>
            <w:b/>
            <w:color w:val="424AA3"/>
            <w:spacing w:val="0"/>
            <w:w w:val="108"/>
            <w:sz w:val="24"/>
            <w:szCs w:val="24"/>
            <w:u w:val="single" w:color="424AA3"/>
          </w:rPr>
          <w:t>s</w:t>
        </w:r>
        <w:r>
          <w:rPr>
            <w:rFonts w:cs="Times New Roman" w:hAnsi="Times New Roman" w:eastAsia="Times New Roman" w:ascii="Times New Roman"/>
            <w:b/>
            <w:color w:val="424AA3"/>
            <w:spacing w:val="9"/>
            <w:w w:val="108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(</w:t>
        </w:r>
      </w:hyperlink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color w:val="363435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2004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1"/>
          <w:sz w:val="20"/>
          <w:szCs w:val="20"/>
        </w:rPr>
        <w:t>ep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0"/>
          <w:szCs w:val="20"/>
        </w:rPr>
        <w:t>2008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1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8" w:lineRule="auto" w:line="249"/>
        <w:ind w:left="628" w:right="-34" w:hanging="12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2004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ep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17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2008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9"/>
        <w:ind w:right="1825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w w:val="8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w w:val="114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b/>
          <w:color w:val="36343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color w:val="363435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8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-15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b/>
          <w:color w:val="363435"/>
          <w:spacing w:val="36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8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5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Ess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15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5" w:lineRule="auto" w:line="249"/>
        <w:ind w:right="70"/>
      </w:pPr>
      <w:r>
        <w:rPr>
          <w:rFonts w:cs="Times New Roman" w:hAnsi="Times New Roman" w:eastAsia="Times New Roman" w:ascii="Times New Roman"/>
          <w:color w:val="363435"/>
          <w:w w:val="8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ég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3634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à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éq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én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eu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43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-5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à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cep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37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ef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ciel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EE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au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é-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26"/>
          <w:w w:val="12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ciel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cl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26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ect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363435"/>
          <w:spacing w:val="26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du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6"/>
          <w:w w:val="10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-6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24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du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avai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right="71"/>
      </w:pP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w w:val="95"/>
          <w:sz w:val="20"/>
          <w:szCs w:val="20"/>
        </w:rPr>
        <w:t>év</w:t>
      </w:r>
      <w:r>
        <w:rPr>
          <w:rFonts w:cs="Times New Roman" w:hAnsi="Times New Roman" w:eastAsia="Times New Roman" w:ascii="Times New Roman"/>
          <w:color w:val="363435"/>
          <w:w w:val="94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èm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ace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ili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eu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ce,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color w:val="363435"/>
          <w:spacing w:val="1"/>
          <w:w w:val="10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cr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éat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6"/>
          <w:w w:val="10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329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ch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ge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9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-5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du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cl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èl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/>
        <w:ind w:right="589"/>
        <w:sectPr>
          <w:pgSz w:w="11900" w:h="16840"/>
          <w:pgMar w:top="240" w:bottom="280" w:left="480" w:right="740"/>
          <w:cols w:num="2" w:equalWidth="off">
            <w:col w:w="1489" w:space="233"/>
            <w:col w:w="8958"/>
          </w:cols>
        </w:sectPr>
      </w:pP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J2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EE</w:t>
      </w:r>
      <w:r>
        <w:rPr>
          <w:rFonts w:cs="Times New Roman" w:hAnsi="Times New Roman" w:eastAsia="Times New Roman" w:ascii="Times New Roman"/>
          <w:b/>
          <w:i/>
          <w:color w:val="7F7F7F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JB</w:t>
      </w:r>
      <w:r>
        <w:rPr>
          <w:rFonts w:cs="Times New Roman" w:hAnsi="Times New Roman" w:eastAsia="Times New Roman" w:ascii="Times New Roman"/>
          <w:b/>
          <w:i/>
          <w:color w:val="7F7F7F"/>
          <w:spacing w:val="-5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1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31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JO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7F7F7F"/>
          <w:spacing w:val="0"/>
          <w:w w:val="100"/>
          <w:sz w:val="20"/>
          <w:szCs w:val="20"/>
        </w:rPr>
        <w:t>DB2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Sw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7F7F7F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i/>
          <w:color w:val="7F7F7F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9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Xs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ache</w:t>
      </w:r>
      <w:r>
        <w:rPr>
          <w:rFonts w:cs="Times New Roman" w:hAnsi="Times New Roman" w:eastAsia="Times New Roman" w:ascii="Times New Roman"/>
          <w:i/>
          <w:color w:val="7F7F7F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ache</w:t>
      </w:r>
      <w:r>
        <w:rPr>
          <w:rFonts w:cs="Times New Roman" w:hAnsi="Times New Roman" w:eastAsia="Times New Roman" w:ascii="Times New Roman"/>
          <w:i/>
          <w:color w:val="7F7F7F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4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9"/>
          <w:sz w:val="20"/>
          <w:szCs w:val="20"/>
        </w:rPr>
        <w:t>VS.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13"/>
        <w:ind w:left="1722"/>
      </w:pPr>
      <w:r>
        <w:pict>
          <v:group style="position:absolute;margin-left:28.35pt;margin-top:11.2943pt;width:70.0922pt;height:0pt;mso-position-horizontal-relative:page;mso-position-vertical-relative:paragraph;z-index:-261" coordorigin="567,226" coordsize="1402,0">
            <v:shape style="position:absolute;left:567;top:226;width:1402;height:0" coordorigin="567,226" coordsize="1402,0" path="m567,226l1969,226e" filled="f" stroked="t" strokeweight="4.851pt" strokecolor="#424AA3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424AA3"/>
          <w:w w:val="99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color w:val="424AA3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424AA3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color w:val="424AA3"/>
          <w:spacing w:val="9"/>
          <w:w w:val="103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8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2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3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1722" w:right="69" w:hanging="100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Ja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97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b/>
          <w:color w:val="363435"/>
          <w:spacing w:val="-35"/>
          <w:w w:val="1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0"/>
          <w:szCs w:val="20"/>
        </w:rPr>
        <w:t>J2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0"/>
          <w:szCs w:val="20"/>
        </w:rPr>
        <w:t>EE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0"/>
          <w:szCs w:val="20"/>
        </w:rPr>
        <w:t>JB</w:t>
      </w:r>
      <w:r>
        <w:rPr>
          <w:rFonts w:cs="Times New Roman" w:hAnsi="Times New Roman" w:eastAsia="Times New Roman" w:ascii="Times New Roman"/>
          <w:b/>
          <w:color w:val="363435"/>
          <w:spacing w:val="-19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4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Gr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Sca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cr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#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SQ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8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79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SQ</w:t>
      </w:r>
      <w:r>
        <w:rPr>
          <w:rFonts w:cs="Times New Roman" w:hAnsi="Times New Roman" w:eastAsia="Times New Roman" w:ascii="Times New Roman"/>
          <w:color w:val="363435"/>
          <w:spacing w:val="0"/>
          <w:w w:val="8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XM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3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ex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/>
        <w:ind w:left="79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BM</w:t>
      </w:r>
      <w:r>
        <w:rPr>
          <w:rFonts w:cs="Times New Roman" w:hAnsi="Times New Roman" w:eastAsia="Times New Roman" w:ascii="Times New Roman"/>
          <w:color w:val="363435"/>
          <w:spacing w:val="20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cat,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ach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AS.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tLeast" w:line="320"/>
        <w:ind w:left="143" w:right="71" w:hanging="3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11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DB2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cs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-5"/>
          <w:w w:val="10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ch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SQ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goD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B,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SQ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5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9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8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WT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Pl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color w:val="36343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!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color w:val="363435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4"/>
          <w:sz w:val="20"/>
          <w:szCs w:val="20"/>
        </w:rPr>
        <w:t>r-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722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ck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db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og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OOQ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JS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R3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03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18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2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0"/>
          <w:szCs w:val="20"/>
        </w:rPr>
        <w:t>tt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722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color w:val="363435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und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0" w:lineRule="auto" w:line="249"/>
        <w:ind w:left="1722" w:right="71" w:hanging="1329"/>
      </w:pP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23"/>
          <w:w w:val="9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lli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b/>
          <w:color w:val="36343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BM</w:t>
      </w:r>
      <w:r>
        <w:rPr>
          <w:rFonts w:cs="Times New Roman" w:hAnsi="Times New Roman" w:eastAsia="Times New Roman" w:ascii="Times New Roman"/>
          <w:color w:val="363435"/>
          <w:spacing w:val="11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0"/>
          <w:szCs w:val="20"/>
        </w:rPr>
        <w:t>JPro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5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Je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0"/>
          <w:szCs w:val="20"/>
        </w:rPr>
        <w:t>ud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2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ce,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363435"/>
          <w:spacing w:val="-16"/>
          <w:w w:val="10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ree.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2" w:lineRule="auto" w:line="334"/>
        <w:ind w:left="628" w:right="5692" w:firstLine="163"/>
      </w:pPr>
      <w:r>
        <w:rPr>
          <w:rFonts w:cs="Times New Roman" w:hAnsi="Times New Roman" w:eastAsia="Times New Roman" w:ascii="Times New Roman"/>
          <w:color w:val="363435"/>
          <w:spacing w:val="-5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22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CQ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4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0"/>
          <w:szCs w:val="20"/>
        </w:rPr>
        <w:t>mm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ub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VS,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/>
        <w:ind w:left="167"/>
      </w:pPr>
      <w:r>
        <w:rPr>
          <w:rFonts w:cs="Times New Roman" w:hAnsi="Times New Roman" w:eastAsia="Times New Roman" w:ascii="Times New Roman"/>
          <w:color w:val="363435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w w:val="9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nn</w:t>
      </w:r>
      <w:r>
        <w:rPr>
          <w:rFonts w:cs="Times New Roman" w:hAnsi="Times New Roman" w:eastAsia="Times New Roman" w:ascii="Times New Roman"/>
          <w:color w:val="363435"/>
          <w:w w:val="101"/>
          <w:sz w:val="20"/>
          <w:szCs w:val="20"/>
        </w:rPr>
        <w:t>emen</w:t>
      </w:r>
      <w:r>
        <w:rPr>
          <w:rFonts w:cs="Times New Roman" w:hAnsi="Times New Roman" w:eastAsia="Times New Roman" w:ascii="Times New Roman"/>
          <w:color w:val="363435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b/>
          <w:color w:val="36343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97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b/>
          <w:color w:val="363435"/>
          <w:spacing w:val="-47"/>
          <w:w w:val="1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5"/>
          <w:sz w:val="20"/>
          <w:szCs w:val="20"/>
        </w:rPr>
        <w:t>nu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5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b/>
          <w:color w:val="363435"/>
          <w:spacing w:val="5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0"/>
          <w:szCs w:val="20"/>
        </w:rPr>
        <w:t>bun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2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color w:val="36343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BSD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color w:val="36343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2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2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2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2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2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4"/>
          <w:w w:val="10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X,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72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0"/>
          <w:szCs w:val="20"/>
        </w:rPr>
        <w:t>Vi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13"/>
        <w:ind w:left="1681" w:right="7852"/>
      </w:pPr>
      <w:r>
        <w:pict>
          <v:group style="position:absolute;margin-left:28.35pt;margin-top:11.2943pt;width:70.0922pt;height:0pt;mso-position-horizontal-relative:page;mso-position-vertical-relative:paragraph;z-index:-260" coordorigin="567,226" coordsize="1402,0">
            <v:shape style="position:absolute;left:567;top:226;width:1402;height:0" coordorigin="567,226" coordsize="1402,0" path="m567,226l1969,226e" filled="f" stroked="t" strokeweight="4.851pt" strokecolor="#424AA3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424AA3"/>
          <w:w w:val="89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color w:val="424AA3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424AA3"/>
          <w:w w:val="103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424AA3"/>
          <w:w w:val="112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color w:val="424AA3"/>
          <w:w w:val="103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color w:val="424AA3"/>
          <w:w w:val="11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424AA3"/>
          <w:w w:val="11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0000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806"/>
      </w:pP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çai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2"/>
        <w:ind w:left="88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26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7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ll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2"/>
        <w:ind w:left="71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Dé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13"/>
        <w:ind w:left="1722"/>
      </w:pPr>
      <w:r>
        <w:pict>
          <v:group style="position:absolute;margin-left:28.35pt;margin-top:11.2943pt;width:70.0922pt;height:0pt;mso-position-horizontal-relative:page;mso-position-vertical-relative:paragraph;z-index:-259" coordorigin="567,226" coordsize="1402,0">
            <v:shape style="position:absolute;left:567;top:226;width:1402;height:0" coordorigin="567,226" coordsize="1402,0" path="m567,226l1969,226e" filled="f" stroked="t" strokeweight="4.851pt" strokecolor="#424AA3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424AA3"/>
          <w:w w:val="99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color w:val="424AA3"/>
          <w:w w:val="103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color w:val="424AA3"/>
          <w:w w:val="8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color w:val="424AA3"/>
          <w:w w:val="11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color w:val="424AA3"/>
          <w:w w:val="103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color w:val="424AA3"/>
          <w:w w:val="11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0000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9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2001–2004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b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b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nf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b/>
          <w:color w:val="363435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0"/>
          <w:sz w:val="22"/>
          <w:szCs w:val="22"/>
        </w:rPr>
        <w:t>NSA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8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/>
        <w:ind w:left="172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ô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és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0"/>
          <w:szCs w:val="20"/>
        </w:rPr>
        <w:t>él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éco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mm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cat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2"/>
        <w:ind w:left="59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1999–2001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b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96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cée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5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79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6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13"/>
        <w:ind w:left="1722"/>
      </w:pPr>
      <w:r>
        <w:pict>
          <v:group style="position:absolute;margin-left:28.35pt;margin-top:11.2943pt;width:70.0922pt;height:0pt;mso-position-horizontal-relative:page;mso-position-vertical-relative:paragraph;z-index:-258" coordorigin="567,226" coordsize="1402,0">
            <v:shape style="position:absolute;left:567;top:226;width:1402;height:0" coordorigin="567,226" coordsize="1402,0" path="m567,226l1969,226e" filled="f" stroked="t" strokeweight="4.851pt" strokecolor="#424AA3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424AA3"/>
          <w:spacing w:val="-9"/>
          <w:w w:val="102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color w:val="424AA3"/>
          <w:spacing w:val="-9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8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2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94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3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9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2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lli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hyperlink r:id="rId21"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e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  <w:u w:val="single" w:color="363435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  <w:u w:val="single" w:color="363435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2"/>
            <w:szCs w:val="22"/>
            <w:u w:val="single" w:color="363435"/>
          </w:rPr>
          <w:t>i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87"/>
            <w:sz w:val="22"/>
            <w:szCs w:val="22"/>
            <w:u w:val="single" w:color="363435"/>
          </w:rPr>
          <w:t>fi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7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7"/>
            <w:sz w:val="22"/>
            <w:szCs w:val="22"/>
            <w:u w:val="single" w:color="363435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7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  <w:u w:val="single" w:color="363435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2"/>
        <w:ind w:left="109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2"/>
          <w:szCs w:val="22"/>
        </w:rPr>
        <w:t>mm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9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26"/>
          <w:w w:val="96"/>
          <w:sz w:val="22"/>
          <w:szCs w:val="22"/>
        </w:rPr>
        <w:t> </w:t>
      </w:r>
      <w:hyperlink r:id="rId22">
        <w:r>
          <w:rPr>
            <w:rFonts w:cs="Times New Roman" w:hAnsi="Times New Roman" w:eastAsia="Times New Roman" w:ascii="Times New Roman"/>
            <w:color w:val="363435"/>
            <w:spacing w:val="0"/>
            <w:w w:val="96"/>
            <w:sz w:val="22"/>
            <w:szCs w:val="22"/>
            <w:u w:val="single" w:color="363435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6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e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  <w:u w:val="single" w:color="363435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  <w:u w:val="single" w:color="363435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2"/>
            <w:szCs w:val="22"/>
            <w:u w:val="single" w:color="363435"/>
          </w:rPr>
          <w:t>i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87"/>
            <w:sz w:val="22"/>
            <w:szCs w:val="22"/>
            <w:u w:val="single" w:color="363435"/>
          </w:rPr>
          <w:t>fi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7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7"/>
            <w:sz w:val="22"/>
            <w:szCs w:val="22"/>
            <w:u w:val="single" w:color="363435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7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  <w:u w:val="single" w:color="363435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2"/>
        <w:ind w:left="109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b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7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7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1"/>
          <w:sz w:val="22"/>
          <w:szCs w:val="22"/>
        </w:rPr>
        <w:t>Dé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6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96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4"/>
          <w:sz w:val="22"/>
          <w:szCs w:val="22"/>
        </w:rPr>
        <w:t>QL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ée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2" w:lineRule="auto" w:line="257"/>
        <w:ind w:left="1722" w:right="67" w:hanging="63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b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7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7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32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à</w:t>
      </w:r>
      <w:r>
        <w:rPr>
          <w:rFonts w:cs="Times New Roman" w:hAnsi="Times New Roman" w:eastAsia="Times New Roman" w:ascii="Times New Roman"/>
          <w:b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nqu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34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ée</w:t>
      </w:r>
      <w:r>
        <w:rPr>
          <w:rFonts w:cs="Times New Roman" w:hAnsi="Times New Roman" w:eastAsia="Times New Roman" w:ascii="Times New Roman"/>
          <w:i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5"/>
        <w:ind w:left="109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b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7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7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2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5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96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ée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2"/>
        <w:ind w:left="39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2009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xx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9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i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ée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hyperlink r:id="rId23"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d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e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v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6"/>
            <w:w w:val="100"/>
            <w:sz w:val="22"/>
            <w:szCs w:val="22"/>
            <w:u w:val="single" w:color="363435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x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x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m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2"/>
        <w:ind w:left="461"/>
      </w:pPr>
      <w:r>
        <w:pict>
          <v:group style="position:absolute;margin-left:28.35pt;margin-top:49.1906pt;width:70.0922pt;height:0pt;mso-position-horizontal-relative:page;mso-position-vertical-relative:paragraph;z-index:-257" coordorigin="567,984" coordsize="1402,0">
            <v:shape style="position:absolute;left:567;top:984;width:1402;height:0" coordorigin="567,984" coordsize="1402,0" path="m567,984l1969,984e" filled="f" stroked="t" strokeweight="4.851pt" strokecolor="#424AA3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2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hyperlink r:id="rId24"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6"/>
            <w:w w:val="100"/>
            <w:sz w:val="22"/>
            <w:szCs w:val="22"/>
            <w:u w:val="single" w:color="363435"/>
          </w:rPr>
          <w:t>y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j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u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6"/>
            <w:w w:val="100"/>
            <w:sz w:val="22"/>
            <w:szCs w:val="22"/>
            <w:u w:val="single" w:color="363435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  <w:sectPr>
          <w:type w:val="continuous"/>
          <w:pgSz w:w="11900" w:h="16840"/>
          <w:pgMar w:top="380" w:bottom="280" w:left="480" w:right="740"/>
        </w:sectPr>
      </w:pPr>
      <w:r>
        <w:rPr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</w:pPr>
      <w:r>
        <w:rPr>
          <w:rFonts w:cs="Times New Roman" w:hAnsi="Times New Roman" w:eastAsia="Times New Roman" w:ascii="Times New Roman"/>
          <w:color w:val="363435"/>
          <w:w w:val="8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w w:val="97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-5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rd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right"/>
        <w:spacing w:before="83"/>
      </w:pPr>
      <w:r>
        <w:rPr>
          <w:rFonts w:cs="Times New Roman" w:hAnsi="Times New Roman" w:eastAsia="Times New Roman" w:ascii="Times New Roman"/>
          <w:color w:val="989898"/>
          <w:w w:val="123"/>
          <w:sz w:val="12"/>
          <w:szCs w:val="12"/>
        </w:rPr>
        <w:t>(</w:t>
      </w:r>
      <w:r>
        <w:rPr>
          <w:rFonts w:cs="Times New Roman" w:hAnsi="Times New Roman" w:eastAsia="Times New Roman" w:ascii="Times New Roman"/>
          <w:color w:val="989898"/>
          <w:w w:val="105"/>
          <w:sz w:val="12"/>
          <w:szCs w:val="12"/>
        </w:rPr>
        <w:t>2016</w:t>
      </w:r>
      <w:r>
        <w:rPr>
          <w:rFonts w:cs="Times New Roman" w:hAnsi="Times New Roman" w:eastAsia="Times New Roman" w:ascii="Times New Roman"/>
          <w:color w:val="989898"/>
          <w:w w:val="123"/>
          <w:sz w:val="12"/>
          <w:szCs w:val="12"/>
        </w:rPr>
        <w:t>)</w:t>
      </w:r>
      <w:r>
        <w:rPr>
          <w:rFonts w:cs="Times New Roman" w:hAnsi="Times New Roman" w:eastAsia="Times New Roman" w:ascii="Times New Roman"/>
          <w:color w:val="00000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13"/>
      </w:pPr>
      <w:r>
        <w:br w:type="column"/>
      </w:r>
      <w:r>
        <w:rPr>
          <w:rFonts w:cs="Times New Roman" w:hAnsi="Times New Roman" w:eastAsia="Times New Roman" w:ascii="Times New Roman"/>
          <w:b/>
          <w:color w:val="424AA3"/>
          <w:spacing w:val="0"/>
          <w:w w:val="10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6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6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color w:val="424AA3"/>
          <w:spacing w:val="37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424AA3"/>
          <w:spacing w:val="9"/>
          <w:w w:val="103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8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3"/>
          <w:sz w:val="28"/>
          <w:szCs w:val="28"/>
        </w:rPr>
        <w:t>nn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94"/>
          <w:sz w:val="28"/>
          <w:szCs w:val="28"/>
        </w:rPr>
        <w:t>ll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57"/>
        <w:ind w:right="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14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4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4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5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ili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b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6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29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20"/>
          <w:w w:val="10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8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9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cce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28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hyperlink r:id="rId25"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l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i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n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k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u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6"/>
            <w:w w:val="100"/>
            <w:sz w:val="22"/>
            <w:szCs w:val="22"/>
            <w:u w:val="single" w:color="363435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d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i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n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i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o</w:t>
        </w:r>
      </w:hyperlink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9" w:lineRule="auto" w:line="263"/>
        <w:ind w:right="67"/>
        <w:sectPr>
          <w:type w:val="continuous"/>
          <w:pgSz w:w="11900" w:h="16840"/>
          <w:pgMar w:top="380" w:bottom="280" w:left="480" w:right="740"/>
          <w:cols w:num="2" w:equalWidth="off">
            <w:col w:w="1489" w:space="233"/>
            <w:col w:w="8958"/>
          </w:cols>
        </w:sectPr>
      </w:pP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3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i/>
          <w:color w:val="7F7F7F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color w:val="7F7F7F"/>
          <w:spacing w:val="6"/>
          <w:w w:val="10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7F7F7F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og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color w:val="7F7F7F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i/>
          <w:color w:val="7F7F7F"/>
          <w:spacing w:val="-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-1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1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3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ce,</w:t>
      </w:r>
      <w:r>
        <w:rPr>
          <w:rFonts w:cs="Times New Roman" w:hAnsi="Times New Roman" w:eastAsia="Times New Roman" w:ascii="Times New Roman"/>
          <w:i/>
          <w:color w:val="7F7F7F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SS3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10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3"/>
          <w:sz w:val="20"/>
          <w:szCs w:val="20"/>
        </w:rPr>
        <w:t>eSQ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0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VP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7F7F7F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9" w:lineRule="auto" w:line="257"/>
        <w:ind w:left="1722" w:right="67" w:hanging="885"/>
      </w:pPr>
      <w:r>
        <w:pict>
          <v:group style="position:absolute;margin-left:110.106pt;margin-top:16.8371pt;width:134.037pt;height:0pt;mso-position-horizontal-relative:page;mso-position-vertical-relative:paragraph;z-index:-256" coordorigin="2202,337" coordsize="2681,0">
            <v:shape style="position:absolute;left:2202;top:337;width:2681;height:0" coordorigin="2202,337" coordsize="2681,0" path="m2202,337l4883,337e" filled="f" stroked="t" strokeweight="0.405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G7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989898"/>
          <w:spacing w:val="0"/>
          <w:w w:val="100"/>
          <w:sz w:val="12"/>
          <w:szCs w:val="12"/>
        </w:rPr>
        <w:t>(</w:t>
      </w:r>
      <w:r>
        <w:rPr>
          <w:rFonts w:cs="Times New Roman" w:hAnsi="Times New Roman" w:eastAsia="Times New Roman" w:ascii="Times New Roman"/>
          <w:color w:val="989898"/>
          <w:spacing w:val="0"/>
          <w:w w:val="100"/>
          <w:sz w:val="12"/>
          <w:szCs w:val="12"/>
        </w:rPr>
        <w:t>2012</w:t>
      </w:r>
      <w:r>
        <w:rPr>
          <w:rFonts w:cs="Times New Roman" w:hAnsi="Times New Roman" w:eastAsia="Times New Roman" w:ascii="Times New Roman"/>
          <w:color w:val="989898"/>
          <w:spacing w:val="0"/>
          <w:w w:val="100"/>
          <w:sz w:val="12"/>
          <w:szCs w:val="12"/>
        </w:rPr>
        <w:t>)</w:t>
      </w:r>
      <w:r>
        <w:rPr>
          <w:rFonts w:cs="Times New Roman" w:hAnsi="Times New Roman" w:eastAsia="Times New Roman" w:ascii="Times New Roman"/>
          <w:color w:val="989898"/>
          <w:spacing w:val="0"/>
          <w:w w:val="100"/>
          <w:sz w:val="12"/>
          <w:szCs w:val="12"/>
        </w:rPr>
        <w:t>       </w:t>
      </w:r>
      <w:r>
        <w:rPr>
          <w:rFonts w:cs="Times New Roman" w:hAnsi="Times New Roman" w:eastAsia="Times New Roman" w:ascii="Times New Roman"/>
          <w:color w:val="989898"/>
          <w:spacing w:val="24"/>
          <w:w w:val="100"/>
          <w:sz w:val="12"/>
          <w:szCs w:val="12"/>
        </w:rPr>
        <w:t> </w:t>
      </w:r>
      <w:hyperlink r:id="rId26">
        <w:r>
          <w:rPr>
            <w:rFonts w:cs="Times New Roman" w:hAnsi="Times New Roman" w:eastAsia="Times New Roman" w:ascii="Times New Roman"/>
            <w:color w:val="363435"/>
            <w:spacing w:val="0"/>
            <w:w w:val="93"/>
            <w:sz w:val="22"/>
            <w:szCs w:val="22"/>
          </w:rPr>
          <w:t>www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</w:rPr>
          <w:t>b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7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6"/>
            <w:sz w:val="22"/>
            <w:szCs w:val="22"/>
          </w:rPr>
          <w:t>k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</w:rPr>
          <w:t>d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og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101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5"/>
            <w:sz w:val="22"/>
            <w:szCs w:val="22"/>
          </w:rPr>
          <w:t>j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ec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99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79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g7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-27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</w:rPr>
          <w:t>:</w:t>
        </w:r>
      </w:hyperlink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b/>
          <w:color w:val="363435"/>
          <w:spacing w:val="-7"/>
          <w:w w:val="9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4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2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5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color w:val="363435"/>
          <w:spacing w:val="-6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722"/>
        <w:sectPr>
          <w:type w:val="continuous"/>
          <w:pgSz w:w="11900" w:h="16840"/>
          <w:pgMar w:top="380" w:bottom="280" w:left="480" w:right="740"/>
        </w:sectPr>
      </w:pP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SS3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-17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7F7F7F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og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color w:val="7F7F7F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3"/>
          <w:sz w:val="20"/>
          <w:szCs w:val="20"/>
        </w:rPr>
        <w:t>cr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960</w:t>
      </w:r>
      <w:r>
        <w:rPr>
          <w:rFonts w:cs="Times New Roman" w:hAnsi="Times New Roman" w:eastAsia="Times New Roman" w:ascii="Times New Roman"/>
          <w:i/>
          <w:color w:val="7F7F7F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-6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10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0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7F7F7F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9"/>
        <w:ind w:left="581"/>
      </w:pPr>
      <w:r>
        <w:pict>
          <v:group style="position:absolute;margin-left:28.35pt;margin-top:133.745pt;width:70.0922pt;height:0pt;mso-position-horizontal-relative:page;mso-position-vertical-relative:page;z-index:-253" coordorigin="567,2675" coordsize="1402,0">
            <v:shape style="position:absolute;left:567;top:2675;width:1402;height:0" coordorigin="567,2675" coordsize="1402,0" path="m567,2675l1969,2675e" filled="f" stroked="t" strokeweight="4.851pt" strokecolor="#424AA3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w w:val="94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color w:val="363435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</w:r>
      <w:hyperlink r:id="rId27"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  <w:u w:val="single" w:color="363435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  <w:u w:val="single" w:color="363435"/>
          </w:rPr>
          <w:t>b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2"/>
            <w:szCs w:val="22"/>
            <w:u w:val="single" w:color="363435"/>
          </w:rPr>
          <w:t>l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7"/>
            <w:sz w:val="22"/>
            <w:szCs w:val="22"/>
            <w:u w:val="single" w:color="363435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7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6"/>
            <w:sz w:val="22"/>
            <w:szCs w:val="22"/>
            <w:u w:val="single" w:color="363435"/>
          </w:rPr>
          <w:t>k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6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  <w:u w:val="single" w:color="363435"/>
          </w:rPr>
          <w:t>d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  <w:u w:val="single" w:color="363435"/>
          </w:rPr>
          <w:t>-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101"/>
            <w:sz w:val="22"/>
            <w:szCs w:val="22"/>
            <w:u w:val="single" w:color="363435"/>
          </w:rPr>
          <w:t>p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101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  <w:u w:val="single" w:color="363435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5"/>
            <w:sz w:val="22"/>
            <w:szCs w:val="22"/>
            <w:u w:val="single" w:color="363435"/>
          </w:rPr>
          <w:t>j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5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e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  <w:u w:val="single" w:color="363435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  <w:u w:val="single" w:color="363435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-6"/>
            <w:w w:val="99"/>
            <w:sz w:val="22"/>
            <w:szCs w:val="22"/>
            <w:u w:val="single" w:color="363435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  <w:u w:val="single" w:color="363435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  <w:t>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  <w:u w:val="single" w:color="363435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522"/>
      </w:pP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6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3"/>
          <w:sz w:val="20"/>
          <w:szCs w:val="20"/>
        </w:rPr>
        <w:t>cr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SS3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-17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3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7F7F7F"/>
          <w:spacing w:val="-5"/>
          <w:w w:val="104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-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2"/>
        <w:ind w:left="10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ack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og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989898"/>
          <w:spacing w:val="0"/>
          <w:w w:val="100"/>
          <w:sz w:val="12"/>
          <w:szCs w:val="12"/>
        </w:rPr>
        <w:t>(</w:t>
      </w:r>
      <w:r>
        <w:rPr>
          <w:rFonts w:cs="Times New Roman" w:hAnsi="Times New Roman" w:eastAsia="Times New Roman" w:ascii="Times New Roman"/>
          <w:color w:val="989898"/>
          <w:spacing w:val="0"/>
          <w:w w:val="100"/>
          <w:sz w:val="12"/>
          <w:szCs w:val="12"/>
        </w:rPr>
        <w:t>2008</w:t>
      </w:r>
      <w:r>
        <w:rPr>
          <w:rFonts w:cs="Times New Roman" w:hAnsi="Times New Roman" w:eastAsia="Times New Roman" w:ascii="Times New Roman"/>
          <w:color w:val="989898"/>
          <w:spacing w:val="0"/>
          <w:w w:val="100"/>
          <w:sz w:val="12"/>
          <w:szCs w:val="12"/>
        </w:rPr>
        <w:t>)</w:t>
      </w:r>
      <w:r>
        <w:rPr>
          <w:rFonts w:cs="Times New Roman" w:hAnsi="Times New Roman" w:eastAsia="Times New Roman" w:ascii="Times New Roman"/>
          <w:color w:val="989898"/>
          <w:spacing w:val="0"/>
          <w:w w:val="100"/>
          <w:sz w:val="12"/>
          <w:szCs w:val="12"/>
        </w:rPr>
        <w:t>       </w:t>
      </w:r>
      <w:r>
        <w:rPr>
          <w:rFonts w:cs="Times New Roman" w:hAnsi="Times New Roman" w:eastAsia="Times New Roman" w:ascii="Times New Roman"/>
          <w:color w:val="989898"/>
          <w:spacing w:val="24"/>
          <w:w w:val="100"/>
          <w:sz w:val="12"/>
          <w:szCs w:val="12"/>
        </w:rPr>
        <w:t> </w:t>
      </w:r>
      <w:hyperlink r:id="rId28"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</w:rPr>
          <w:t>tt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79"/>
            <w:sz w:val="22"/>
            <w:szCs w:val="22"/>
          </w:rPr>
          <w:t>//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</w:rPr>
          <w:t>b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7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6"/>
            <w:sz w:val="22"/>
            <w:szCs w:val="22"/>
          </w:rPr>
          <w:t>k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</w:rPr>
          <w:t>d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og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</w:rPr>
          <w:t>b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7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6"/>
            <w:sz w:val="22"/>
            <w:szCs w:val="22"/>
          </w:rPr>
          <w:t>k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</w:rPr>
          <w:t>d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og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101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5"/>
            <w:sz w:val="22"/>
            <w:szCs w:val="22"/>
          </w:rPr>
          <w:t>j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ec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99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color w:val="363435"/>
            <w:spacing w:val="17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</w:rPr>
          <w:t>:</w:t>
        </w:r>
      </w:hyperlink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7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nn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522"/>
      </w:pPr>
      <w:r>
        <w:pict>
          <v:group style="position:absolute;margin-left:110.106pt;margin-top:1.74153pt;width:168.615pt;height:0pt;mso-position-horizontal-relative:page;mso-position-vertical-relative:paragraph;z-index:-255" coordorigin="2202,35" coordsize="3372,0">
            <v:shape style="position:absolute;left:2202;top:35;width:3372;height:0" coordorigin="2202,35" coordsize="3372,0" path="m2202,35l5574,35e" filled="f" stroked="t" strokeweight="0.405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7F7F7F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i/>
          <w:color w:val="7F7F7F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Sw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Sw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X,</w:t>
      </w:r>
      <w:r>
        <w:rPr>
          <w:rFonts w:cs="Times New Roman" w:hAnsi="Times New Roman" w:eastAsia="Times New Roman" w:ascii="Times New Roman"/>
          <w:i/>
          <w:color w:val="7F7F7F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6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98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og4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i/>
          <w:color w:val="7F7F7F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7F7F7F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7F7F7F"/>
          <w:spacing w:val="0"/>
          <w:w w:val="108"/>
          <w:sz w:val="20"/>
          <w:szCs w:val="20"/>
        </w:rPr>
        <w:t>SV</w:t>
      </w:r>
      <w:r>
        <w:rPr>
          <w:rFonts w:cs="Times New Roman" w:hAnsi="Times New Roman" w:eastAsia="Times New Roman" w:ascii="Times New Roman"/>
          <w:i/>
          <w:color w:val="7F7F7F"/>
          <w:spacing w:val="-1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7F7F7F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2"/>
        <w:ind w:left="558"/>
      </w:pP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989898"/>
          <w:spacing w:val="0"/>
          <w:w w:val="100"/>
          <w:sz w:val="12"/>
          <w:szCs w:val="12"/>
        </w:rPr>
        <w:t>(</w:t>
      </w:r>
      <w:r>
        <w:rPr>
          <w:rFonts w:cs="Times New Roman" w:hAnsi="Times New Roman" w:eastAsia="Times New Roman" w:ascii="Times New Roman"/>
          <w:color w:val="989898"/>
          <w:spacing w:val="0"/>
          <w:w w:val="100"/>
          <w:sz w:val="12"/>
          <w:szCs w:val="12"/>
        </w:rPr>
        <w:t>2008</w:t>
      </w:r>
      <w:r>
        <w:rPr>
          <w:rFonts w:cs="Times New Roman" w:hAnsi="Times New Roman" w:eastAsia="Times New Roman" w:ascii="Times New Roman"/>
          <w:color w:val="989898"/>
          <w:spacing w:val="0"/>
          <w:w w:val="100"/>
          <w:sz w:val="12"/>
          <w:szCs w:val="12"/>
        </w:rPr>
        <w:t>)</w:t>
      </w:r>
      <w:r>
        <w:rPr>
          <w:rFonts w:cs="Times New Roman" w:hAnsi="Times New Roman" w:eastAsia="Times New Roman" w:ascii="Times New Roman"/>
          <w:color w:val="989898"/>
          <w:spacing w:val="0"/>
          <w:w w:val="100"/>
          <w:sz w:val="12"/>
          <w:szCs w:val="12"/>
        </w:rPr>
        <w:t>       </w:t>
      </w:r>
      <w:r>
        <w:rPr>
          <w:rFonts w:cs="Times New Roman" w:hAnsi="Times New Roman" w:eastAsia="Times New Roman" w:ascii="Times New Roman"/>
          <w:color w:val="989898"/>
          <w:spacing w:val="24"/>
          <w:w w:val="100"/>
          <w:sz w:val="12"/>
          <w:szCs w:val="12"/>
        </w:rPr>
        <w:t> </w:t>
      </w:r>
      <w:hyperlink r:id="rId29"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</w:rPr>
          <w:t>tt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79"/>
            <w:sz w:val="22"/>
            <w:szCs w:val="22"/>
          </w:rPr>
          <w:t>//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107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3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</w:rPr>
          <w:t>b</w:t>
        </w:r>
        <w:r>
          <w:rPr>
            <w:rFonts w:cs="Times New Roman" w:hAnsi="Times New Roman" w:eastAsia="Times New Roman" w:ascii="Times New Roman"/>
            <w:color w:val="363435"/>
            <w:spacing w:val="0"/>
            <w:w w:val="85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7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6"/>
            <w:sz w:val="22"/>
            <w:szCs w:val="22"/>
          </w:rPr>
          <w:t>k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2"/>
            <w:sz w:val="22"/>
            <w:szCs w:val="22"/>
          </w:rPr>
          <w:t>d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og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101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5"/>
            <w:sz w:val="22"/>
            <w:szCs w:val="22"/>
          </w:rPr>
          <w:t>j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ec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29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9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color w:val="363435"/>
            <w:spacing w:val="-6"/>
            <w:w w:val="99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1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color w:val="363435"/>
            <w:spacing w:val="0"/>
            <w:w w:val="99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-26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363435"/>
            <w:spacing w:val="0"/>
            <w:w w:val="100"/>
            <w:sz w:val="22"/>
            <w:szCs w:val="22"/>
          </w:rPr>
          <w:t>:</w:t>
        </w:r>
      </w:hyperlink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35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color w:val="363435"/>
          <w:spacing w:val="0"/>
          <w:w w:val="8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1"/>
          <w:w w:val="102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522"/>
      </w:pPr>
      <w:r>
        <w:pict>
          <v:group style="position:absolute;margin-left:110.106pt;margin-top:1.74263pt;width:143.397pt;height:0pt;mso-position-horizontal-relative:page;mso-position-vertical-relative:paragraph;z-index:-254" coordorigin="2202,35" coordsize="2868,0">
            <v:shape style="position:absolute;left:2202;top:35;width:2868;height:0" coordorigin="2202,35" coordsize="2868,0" path="m2202,35l5070,35e" filled="f" stroked="t" strokeweight="0.405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13"/>
        <w:ind w:left="1522"/>
      </w:pP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424AA3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3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93"/>
          <w:sz w:val="28"/>
          <w:szCs w:val="28"/>
        </w:rPr>
        <w:t>’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94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03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2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8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8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18"/>
          <w:sz w:val="28"/>
          <w:szCs w:val="28"/>
        </w:rPr>
        <w:t>ê</w:t>
      </w:r>
      <w:r>
        <w:rPr>
          <w:rFonts w:cs="Times New Roman" w:hAnsi="Times New Roman" w:eastAsia="Times New Roman" w:ascii="Times New Roman"/>
          <w:b/>
          <w:color w:val="424AA3"/>
          <w:spacing w:val="0"/>
          <w:w w:val="12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522"/>
      </w:pPr>
      <w:r>
        <w:rPr>
          <w:rFonts w:cs="Times New Roman" w:hAnsi="Times New Roman" w:eastAsia="Times New Roman" w:ascii="Times New Roman"/>
          <w:color w:val="363435"/>
          <w:w w:val="9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6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-6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ogg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sectPr>
      <w:pgSz w:w="11900" w:h="16840"/>
      <w:pgMar w:top="240" w:bottom="280" w:left="680" w:right="7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alexis.rt.paris@gmail.com" TargetMode="External"/><Relationship Id="rId5" Type="http://schemas.openxmlformats.org/officeDocument/2006/relationships/hyperlink" Target="http://neopixl.com" TargetMode="External"/><Relationship Id="rId6" Type="http://schemas.openxmlformats.org/officeDocument/2006/relationships/hyperlink" Target="http://www.smile.fr" TargetMode="External"/><Relationship Id="rId7" Type="http://schemas.openxmlformats.org/officeDocument/2006/relationships/hyperlink" Target="http://www.acs.total.com/" TargetMode="External"/><Relationship Id="rId8" Type="http://schemas.openxmlformats.org/officeDocument/2006/relationships/hyperlink" Target="http://www.tarkett.fr/" TargetMode="External"/><Relationship Id="rId9" Type="http://schemas.openxmlformats.org/officeDocument/2006/relationships/hyperlink" Target="http://care.floorinmotion.com/" TargetMode="External"/><Relationship Id="rId10" Type="http://schemas.openxmlformats.org/officeDocument/2006/relationships/hyperlink" Target="http://www.parse.com/" TargetMode="External"/><Relationship Id="rId11" Type="http://schemas.openxmlformats.org/officeDocument/2006/relationships/hyperlink" Target="http://www.tango.lu/" TargetMode="External"/><Relationship Id="rId12" Type="http://schemas.openxmlformats.org/officeDocument/2006/relationships/hyperlink" Target="http://www.cmgsportsclub.com/" TargetMode="External"/><Relationship Id="rId13" Type="http://schemas.openxmlformats.org/officeDocument/2006/relationships/hyperlink" Target="http://www.parse.com/" TargetMode="External"/><Relationship Id="rId14" Type="http://schemas.openxmlformats.org/officeDocument/2006/relationships/hyperlink" Target="http://pushpixl.io" TargetMode="External"/><Relationship Id="rId15" Type="http://schemas.openxmlformats.org/officeDocument/2006/relationships/hyperlink" Target="http://www.champ.aero" TargetMode="External"/><Relationship Id="rId16" Type="http://schemas.openxmlformats.org/officeDocument/2006/relationships/hyperlink" Target="http://www.cetrel-securities.lu" TargetMode="External"/><Relationship Id="rId17" Type="http://schemas.openxmlformats.org/officeDocument/2006/relationships/hyperlink" Target="http://www.ctg.com" TargetMode="External"/><Relationship Id="rId18" Type="http://schemas.openxmlformats.org/officeDocument/2006/relationships/hyperlink" Target="http://www.connecttogrow.eu/" TargetMode="External"/><Relationship Id="rId19" Type="http://schemas.openxmlformats.org/officeDocument/2006/relationships/hyperlink" Target="http://fr.wikipedia.org/wiki/Myers_Briggs_Type_Indicator" TargetMode="External"/><Relationship Id="rId20" Type="http://schemas.openxmlformats.org/officeDocument/2006/relationships/hyperlink" Target="http://infass.com" TargetMode="External"/><Relationship Id="rId21" Type="http://schemas.openxmlformats.org/officeDocument/2006/relationships/hyperlink" Target="http://github.com/alexisparis/cv/raw/master/alexis/certifications/Alexis_Paris-ScrumAlliance_CSM_Certificate_page.pdf" TargetMode="External"/><Relationship Id="rId22" Type="http://schemas.openxmlformats.org/officeDocument/2006/relationships/hyperlink" Target="http://github.com/alexisparis/cv/raw/master/alexis/certifications/coursera-scala.pdf" TargetMode="External"/><Relationship Id="rId23" Type="http://schemas.openxmlformats.org/officeDocument/2006/relationships/hyperlink" Target="http://www.devoxx.com" TargetMode="External"/><Relationship Id="rId24" Type="http://schemas.openxmlformats.org/officeDocument/2006/relationships/hyperlink" Target="http://www.yajug.org" TargetMode="External"/><Relationship Id="rId25" Type="http://schemas.openxmlformats.org/officeDocument/2006/relationships/hyperlink" Target="http://linkguardian.io" TargetMode="External"/><Relationship Id="rId26" Type="http://schemas.openxmlformats.org/officeDocument/2006/relationships/hyperlink" Target="http://www.blackdog-project.org/g7/index.html" TargetMode="External"/><Relationship Id="rId27" Type="http://schemas.openxmlformats.org/officeDocument/2006/relationships/hyperlink" Target="http://www.blackdog-project.org" TargetMode="External"/><Relationship Id="rId28" Type="http://schemas.openxmlformats.org/officeDocument/2006/relationships/hyperlink" Target="http://blackdog.blackdog-project.org/fr" TargetMode="External"/><Relationship Id="rId29" Type="http://schemas.openxmlformats.org/officeDocument/2006/relationships/hyperlink" Target="http://awl.blackdog-project.org/fr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