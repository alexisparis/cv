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2FDB5C4" w14:textId="77777777" w:rsidR="003D75D9" w:rsidRDefault="003D75D9">
      <w:pPr>
        <w:spacing w:before="14" w:line="220" w:lineRule="exact"/>
        <w:rPr>
          <w:sz w:val="22"/>
          <w:szCs w:val="22"/>
        </w:rPr>
      </w:pPr>
    </w:p>
    <w:p w14:paraId="1A330117" w14:textId="77777777" w:rsidR="003D75D9" w:rsidRPr="00063F2B" w:rsidRDefault="000D2F49">
      <w:pPr>
        <w:ind w:left="107"/>
        <w:rPr>
          <w:sz w:val="48"/>
          <w:szCs w:val="48"/>
          <w:lang w:val="fr-FR"/>
        </w:rPr>
      </w:pPr>
      <w:r w:rsidRPr="00063F2B">
        <w:rPr>
          <w:w w:val="86"/>
          <w:sz w:val="48"/>
          <w:szCs w:val="48"/>
          <w:lang w:val="fr-FR"/>
        </w:rPr>
        <w:t>Ale</w:t>
      </w:r>
      <w:r w:rsidRPr="00063F2B">
        <w:rPr>
          <w:spacing w:val="1"/>
          <w:w w:val="86"/>
          <w:sz w:val="48"/>
          <w:szCs w:val="48"/>
          <w:lang w:val="fr-FR"/>
        </w:rPr>
        <w:t>x</w:t>
      </w:r>
      <w:r w:rsidRPr="00063F2B">
        <w:rPr>
          <w:w w:val="86"/>
          <w:sz w:val="48"/>
          <w:szCs w:val="48"/>
          <w:lang w:val="fr-FR"/>
        </w:rPr>
        <w:t>is</w:t>
      </w:r>
      <w:r w:rsidRPr="00063F2B">
        <w:rPr>
          <w:spacing w:val="52"/>
          <w:w w:val="86"/>
          <w:sz w:val="48"/>
          <w:szCs w:val="48"/>
          <w:lang w:val="fr-FR"/>
        </w:rPr>
        <w:t xml:space="preserve"> </w:t>
      </w:r>
      <w:r w:rsidRPr="00063F2B">
        <w:rPr>
          <w:spacing w:val="-12"/>
          <w:w w:val="107"/>
          <w:sz w:val="48"/>
          <w:szCs w:val="48"/>
          <w:lang w:val="fr-FR"/>
        </w:rPr>
        <w:t>P</w:t>
      </w:r>
      <w:r w:rsidRPr="00063F2B">
        <w:rPr>
          <w:spacing w:val="-12"/>
          <w:w w:val="101"/>
          <w:sz w:val="48"/>
          <w:szCs w:val="48"/>
          <w:lang w:val="fr-FR"/>
        </w:rPr>
        <w:t>a</w:t>
      </w:r>
      <w:r w:rsidRPr="00063F2B">
        <w:rPr>
          <w:w w:val="95"/>
          <w:sz w:val="48"/>
          <w:szCs w:val="48"/>
          <w:lang w:val="fr-FR"/>
        </w:rPr>
        <w:t>r</w:t>
      </w:r>
      <w:r w:rsidRPr="00063F2B">
        <w:rPr>
          <w:w w:val="79"/>
          <w:sz w:val="48"/>
          <w:szCs w:val="48"/>
          <w:lang w:val="fr-FR"/>
        </w:rPr>
        <w:t>i</w:t>
      </w:r>
      <w:r w:rsidRPr="00063F2B">
        <w:rPr>
          <w:w w:val="92"/>
          <w:sz w:val="48"/>
          <w:szCs w:val="48"/>
          <w:lang w:val="fr-FR"/>
        </w:rPr>
        <w:t>s</w:t>
      </w:r>
    </w:p>
    <w:p w14:paraId="31BD7D83" w14:textId="77777777" w:rsidR="003D75D9" w:rsidRPr="00063F2B" w:rsidRDefault="003D75D9">
      <w:pPr>
        <w:spacing w:before="1" w:line="140" w:lineRule="exact"/>
        <w:rPr>
          <w:sz w:val="14"/>
          <w:szCs w:val="14"/>
          <w:lang w:val="fr-FR"/>
        </w:rPr>
      </w:pPr>
    </w:p>
    <w:p w14:paraId="4D84E03B" w14:textId="77777777" w:rsidR="003D75D9" w:rsidRPr="00063F2B" w:rsidRDefault="003D75D9">
      <w:pPr>
        <w:spacing w:line="200" w:lineRule="exact"/>
        <w:rPr>
          <w:lang w:val="fr-FR"/>
        </w:rPr>
      </w:pPr>
    </w:p>
    <w:p w14:paraId="7D9B28DF" w14:textId="77777777" w:rsidR="003D75D9" w:rsidRPr="00063F2B" w:rsidRDefault="000D2F49">
      <w:pPr>
        <w:ind w:left="107" w:right="-72"/>
        <w:rPr>
          <w:sz w:val="34"/>
          <w:szCs w:val="34"/>
          <w:lang w:val="fr-FR"/>
        </w:rPr>
      </w:pPr>
      <w:r w:rsidRPr="00063F2B">
        <w:rPr>
          <w:i/>
          <w:color w:val="595959"/>
          <w:w w:val="105"/>
          <w:sz w:val="34"/>
          <w:szCs w:val="34"/>
          <w:lang w:val="fr-FR"/>
        </w:rPr>
        <w:t>S</w:t>
      </w:r>
      <w:r w:rsidRPr="00063F2B">
        <w:rPr>
          <w:i/>
          <w:color w:val="595959"/>
          <w:w w:val="95"/>
          <w:sz w:val="34"/>
          <w:szCs w:val="34"/>
          <w:lang w:val="fr-FR"/>
        </w:rPr>
        <w:t>o</w:t>
      </w:r>
      <w:r w:rsidRPr="00063F2B">
        <w:rPr>
          <w:i/>
          <w:color w:val="595959"/>
          <w:w w:val="104"/>
          <w:sz w:val="34"/>
          <w:szCs w:val="34"/>
          <w:lang w:val="fr-FR"/>
        </w:rPr>
        <w:t>f</w:t>
      </w:r>
      <w:r w:rsidRPr="00063F2B">
        <w:rPr>
          <w:i/>
          <w:color w:val="595959"/>
          <w:spacing w:val="-9"/>
          <w:w w:val="123"/>
          <w:sz w:val="34"/>
          <w:szCs w:val="34"/>
          <w:lang w:val="fr-FR"/>
        </w:rPr>
        <w:t>t</w:t>
      </w:r>
      <w:r w:rsidRPr="00063F2B">
        <w:rPr>
          <w:i/>
          <w:color w:val="595959"/>
          <w:spacing w:val="-9"/>
          <w:w w:val="97"/>
          <w:sz w:val="34"/>
          <w:szCs w:val="34"/>
          <w:lang w:val="fr-FR"/>
        </w:rPr>
        <w:t>w</w:t>
      </w:r>
      <w:r w:rsidRPr="00063F2B">
        <w:rPr>
          <w:i/>
          <w:color w:val="595959"/>
          <w:spacing w:val="-9"/>
          <w:w w:val="91"/>
          <w:sz w:val="34"/>
          <w:szCs w:val="34"/>
          <w:lang w:val="fr-FR"/>
        </w:rPr>
        <w:t>a</w:t>
      </w:r>
      <w:r w:rsidRPr="00063F2B">
        <w:rPr>
          <w:i/>
          <w:color w:val="595959"/>
          <w:w w:val="83"/>
          <w:sz w:val="34"/>
          <w:szCs w:val="34"/>
          <w:lang w:val="fr-FR"/>
        </w:rPr>
        <w:t>r</w:t>
      </w:r>
      <w:r w:rsidRPr="00063F2B">
        <w:rPr>
          <w:i/>
          <w:color w:val="595959"/>
          <w:w w:val="95"/>
          <w:sz w:val="34"/>
          <w:szCs w:val="34"/>
          <w:lang w:val="fr-FR"/>
        </w:rPr>
        <w:t>e</w:t>
      </w:r>
      <w:r w:rsidRPr="00063F2B">
        <w:rPr>
          <w:i/>
          <w:color w:val="595959"/>
          <w:spacing w:val="23"/>
          <w:sz w:val="34"/>
          <w:szCs w:val="34"/>
          <w:lang w:val="fr-FR"/>
        </w:rPr>
        <w:t xml:space="preserve"> </w:t>
      </w:r>
      <w:proofErr w:type="spellStart"/>
      <w:r w:rsidRPr="00063F2B">
        <w:rPr>
          <w:i/>
          <w:color w:val="595959"/>
          <w:w w:val="97"/>
          <w:sz w:val="34"/>
          <w:szCs w:val="34"/>
          <w:lang w:val="fr-FR"/>
        </w:rPr>
        <w:t>d</w:t>
      </w:r>
      <w:r w:rsidRPr="00063F2B">
        <w:rPr>
          <w:i/>
          <w:color w:val="595959"/>
          <w:w w:val="95"/>
          <w:sz w:val="34"/>
          <w:szCs w:val="34"/>
          <w:lang w:val="fr-FR"/>
        </w:rPr>
        <w:t>e</w:t>
      </w:r>
      <w:r w:rsidRPr="00063F2B">
        <w:rPr>
          <w:i/>
          <w:color w:val="595959"/>
          <w:w w:val="98"/>
          <w:sz w:val="34"/>
          <w:szCs w:val="34"/>
          <w:lang w:val="fr-FR"/>
        </w:rPr>
        <w:t>v</w:t>
      </w:r>
      <w:r w:rsidRPr="00063F2B">
        <w:rPr>
          <w:i/>
          <w:color w:val="595959"/>
          <w:w w:val="95"/>
          <w:sz w:val="34"/>
          <w:szCs w:val="34"/>
          <w:lang w:val="fr-FR"/>
        </w:rPr>
        <w:t>e</w:t>
      </w:r>
      <w:r w:rsidRPr="00063F2B">
        <w:rPr>
          <w:i/>
          <w:color w:val="595959"/>
          <w:w w:val="81"/>
          <w:sz w:val="34"/>
          <w:szCs w:val="34"/>
          <w:lang w:val="fr-FR"/>
        </w:rPr>
        <w:t>l</w:t>
      </w:r>
      <w:r w:rsidRPr="00063F2B">
        <w:rPr>
          <w:i/>
          <w:color w:val="595959"/>
          <w:w w:val="95"/>
          <w:sz w:val="34"/>
          <w:szCs w:val="34"/>
          <w:lang w:val="fr-FR"/>
        </w:rPr>
        <w:t>o</w:t>
      </w:r>
      <w:r w:rsidRPr="00063F2B">
        <w:rPr>
          <w:i/>
          <w:color w:val="595959"/>
          <w:spacing w:val="9"/>
          <w:w w:val="97"/>
          <w:sz w:val="34"/>
          <w:szCs w:val="34"/>
          <w:lang w:val="fr-FR"/>
        </w:rPr>
        <w:t>p</w:t>
      </w:r>
      <w:r w:rsidRPr="00063F2B">
        <w:rPr>
          <w:i/>
          <w:color w:val="595959"/>
          <w:w w:val="95"/>
          <w:sz w:val="34"/>
          <w:szCs w:val="34"/>
          <w:lang w:val="fr-FR"/>
        </w:rPr>
        <w:t>e</w:t>
      </w:r>
      <w:r w:rsidRPr="00063F2B">
        <w:rPr>
          <w:i/>
          <w:color w:val="595959"/>
          <w:w w:val="83"/>
          <w:sz w:val="34"/>
          <w:szCs w:val="34"/>
          <w:lang w:val="fr-FR"/>
        </w:rPr>
        <w:t>r</w:t>
      </w:r>
      <w:proofErr w:type="spellEnd"/>
    </w:p>
    <w:p w14:paraId="447BF35D" w14:textId="77777777" w:rsidR="003D75D9" w:rsidRPr="00063F2B" w:rsidRDefault="000D2F49">
      <w:pPr>
        <w:spacing w:before="68" w:line="257" w:lineRule="auto"/>
        <w:ind w:left="112" w:right="105" w:firstLine="318"/>
        <w:jc w:val="right"/>
        <w:rPr>
          <w:sz w:val="22"/>
          <w:szCs w:val="22"/>
          <w:lang w:val="fr-FR"/>
        </w:rPr>
      </w:pPr>
      <w:r w:rsidRPr="00063F2B">
        <w:rPr>
          <w:lang w:val="fr-FR"/>
        </w:rPr>
        <w:br w:type="column"/>
      </w:r>
      <w:r w:rsidRPr="00063F2B">
        <w:rPr>
          <w:color w:val="656565"/>
          <w:sz w:val="22"/>
          <w:szCs w:val="22"/>
          <w:lang w:val="fr-FR"/>
        </w:rPr>
        <w:lastRenderedPageBreak/>
        <w:t>1665</w:t>
      </w:r>
      <w:r w:rsidRPr="00063F2B">
        <w:rPr>
          <w:color w:val="656565"/>
          <w:spacing w:val="14"/>
          <w:sz w:val="22"/>
          <w:szCs w:val="22"/>
          <w:lang w:val="fr-FR"/>
        </w:rPr>
        <w:t xml:space="preserve"> </w:t>
      </w:r>
      <w:r w:rsidRPr="00063F2B">
        <w:rPr>
          <w:color w:val="656565"/>
          <w:sz w:val="22"/>
          <w:szCs w:val="22"/>
          <w:lang w:val="fr-FR"/>
        </w:rPr>
        <w:t>rue</w:t>
      </w:r>
      <w:r w:rsidRPr="00063F2B">
        <w:rPr>
          <w:color w:val="656565"/>
          <w:spacing w:val="40"/>
          <w:sz w:val="22"/>
          <w:szCs w:val="22"/>
          <w:lang w:val="fr-FR"/>
        </w:rPr>
        <w:t xml:space="preserve"> </w:t>
      </w:r>
      <w:r w:rsidRPr="00063F2B">
        <w:rPr>
          <w:color w:val="656565"/>
          <w:sz w:val="22"/>
          <w:szCs w:val="22"/>
          <w:lang w:val="fr-FR"/>
        </w:rPr>
        <w:t>de</w:t>
      </w:r>
      <w:r w:rsidRPr="00063F2B">
        <w:rPr>
          <w:color w:val="656565"/>
          <w:spacing w:val="28"/>
          <w:sz w:val="22"/>
          <w:szCs w:val="22"/>
          <w:lang w:val="fr-FR"/>
        </w:rPr>
        <w:t xml:space="preserve"> </w:t>
      </w:r>
      <w:r w:rsidRPr="00063F2B">
        <w:rPr>
          <w:color w:val="656565"/>
          <w:w w:val="107"/>
          <w:sz w:val="22"/>
          <w:szCs w:val="22"/>
          <w:lang w:val="fr-FR"/>
        </w:rPr>
        <w:t>C</w:t>
      </w:r>
      <w:r w:rsidRPr="00063F2B">
        <w:rPr>
          <w:color w:val="656565"/>
          <w:w w:val="110"/>
          <w:sz w:val="22"/>
          <w:szCs w:val="22"/>
          <w:lang w:val="fr-FR"/>
        </w:rPr>
        <w:t>h</w:t>
      </w:r>
      <w:r w:rsidRPr="00063F2B">
        <w:rPr>
          <w:color w:val="656565"/>
          <w:w w:val="111"/>
          <w:sz w:val="22"/>
          <w:szCs w:val="22"/>
          <w:lang w:val="fr-FR"/>
        </w:rPr>
        <w:t>a</w:t>
      </w:r>
      <w:r w:rsidRPr="00063F2B">
        <w:rPr>
          <w:color w:val="656565"/>
          <w:w w:val="106"/>
          <w:sz w:val="22"/>
          <w:szCs w:val="22"/>
          <w:lang w:val="fr-FR"/>
        </w:rPr>
        <w:t>m</w:t>
      </w:r>
      <w:r w:rsidRPr="00063F2B">
        <w:rPr>
          <w:color w:val="656565"/>
          <w:w w:val="110"/>
          <w:sz w:val="22"/>
          <w:szCs w:val="22"/>
          <w:lang w:val="fr-FR"/>
        </w:rPr>
        <w:t>p</w:t>
      </w:r>
      <w:r w:rsidRPr="00063F2B">
        <w:rPr>
          <w:color w:val="656565"/>
          <w:w w:val="99"/>
          <w:sz w:val="22"/>
          <w:szCs w:val="22"/>
          <w:lang w:val="fr-FR"/>
        </w:rPr>
        <w:t>l</w:t>
      </w:r>
      <w:r w:rsidRPr="00063F2B">
        <w:rPr>
          <w:color w:val="656565"/>
          <w:w w:val="111"/>
          <w:sz w:val="22"/>
          <w:szCs w:val="22"/>
          <w:lang w:val="fr-FR"/>
        </w:rPr>
        <w:t>a</w:t>
      </w:r>
      <w:r w:rsidRPr="00063F2B">
        <w:rPr>
          <w:color w:val="656565"/>
          <w:w w:val="99"/>
          <w:sz w:val="22"/>
          <w:szCs w:val="22"/>
          <w:lang w:val="fr-FR"/>
        </w:rPr>
        <w:t>i</w:t>
      </w:r>
      <w:r w:rsidRPr="00063F2B">
        <w:rPr>
          <w:color w:val="656565"/>
          <w:w w:val="110"/>
          <w:sz w:val="22"/>
          <w:szCs w:val="22"/>
          <w:lang w:val="fr-FR"/>
        </w:rPr>
        <w:t xml:space="preserve">n </w:t>
      </w:r>
      <w:r w:rsidRPr="00063F2B">
        <w:rPr>
          <w:color w:val="656565"/>
          <w:sz w:val="22"/>
          <w:szCs w:val="22"/>
          <w:lang w:val="fr-FR"/>
        </w:rPr>
        <w:t>H2L</w:t>
      </w:r>
      <w:r w:rsidRPr="00063F2B">
        <w:rPr>
          <w:color w:val="656565"/>
          <w:spacing w:val="23"/>
          <w:sz w:val="22"/>
          <w:szCs w:val="22"/>
          <w:lang w:val="fr-FR"/>
        </w:rPr>
        <w:t xml:space="preserve"> </w:t>
      </w:r>
      <w:r w:rsidRPr="00063F2B">
        <w:rPr>
          <w:color w:val="656565"/>
          <w:sz w:val="22"/>
          <w:szCs w:val="22"/>
          <w:lang w:val="fr-FR"/>
        </w:rPr>
        <w:t>2S6</w:t>
      </w:r>
      <w:r w:rsidRPr="00063F2B">
        <w:rPr>
          <w:color w:val="656565"/>
          <w:spacing w:val="13"/>
          <w:sz w:val="22"/>
          <w:szCs w:val="22"/>
          <w:lang w:val="fr-FR"/>
        </w:rPr>
        <w:t xml:space="preserve"> </w:t>
      </w:r>
      <w:r w:rsidRPr="00063F2B">
        <w:rPr>
          <w:color w:val="656565"/>
          <w:w w:val="102"/>
          <w:sz w:val="22"/>
          <w:szCs w:val="22"/>
          <w:lang w:val="fr-FR"/>
        </w:rPr>
        <w:t>M</w:t>
      </w:r>
      <w:r w:rsidRPr="00063F2B">
        <w:rPr>
          <w:color w:val="656565"/>
          <w:w w:val="99"/>
          <w:sz w:val="22"/>
          <w:szCs w:val="22"/>
          <w:lang w:val="fr-FR"/>
        </w:rPr>
        <w:t>o</w:t>
      </w:r>
      <w:r w:rsidRPr="00063F2B">
        <w:rPr>
          <w:color w:val="656565"/>
          <w:spacing w:val="-6"/>
          <w:w w:val="110"/>
          <w:sz w:val="22"/>
          <w:szCs w:val="22"/>
          <w:lang w:val="fr-FR"/>
        </w:rPr>
        <w:t>n</w:t>
      </w:r>
      <w:r w:rsidRPr="00063F2B">
        <w:rPr>
          <w:color w:val="656565"/>
          <w:w w:val="138"/>
          <w:sz w:val="22"/>
          <w:szCs w:val="22"/>
          <w:lang w:val="fr-FR"/>
        </w:rPr>
        <w:t>t</w:t>
      </w:r>
      <w:r w:rsidRPr="00063F2B">
        <w:rPr>
          <w:color w:val="656565"/>
          <w:w w:val="116"/>
          <w:sz w:val="22"/>
          <w:szCs w:val="22"/>
          <w:lang w:val="fr-FR"/>
        </w:rPr>
        <w:t>r</w:t>
      </w:r>
      <w:r w:rsidRPr="00063F2B">
        <w:rPr>
          <w:color w:val="656565"/>
          <w:w w:val="99"/>
          <w:sz w:val="22"/>
          <w:szCs w:val="22"/>
          <w:lang w:val="fr-FR"/>
        </w:rPr>
        <w:t>é</w:t>
      </w:r>
      <w:r w:rsidRPr="00063F2B">
        <w:rPr>
          <w:color w:val="656565"/>
          <w:w w:val="111"/>
          <w:sz w:val="22"/>
          <w:szCs w:val="22"/>
          <w:lang w:val="fr-FR"/>
        </w:rPr>
        <w:t>a</w:t>
      </w:r>
      <w:r w:rsidRPr="00063F2B">
        <w:rPr>
          <w:color w:val="656565"/>
          <w:w w:val="99"/>
          <w:sz w:val="22"/>
          <w:szCs w:val="22"/>
          <w:lang w:val="fr-FR"/>
        </w:rPr>
        <w:t>l</w:t>
      </w:r>
      <w:r w:rsidRPr="00063F2B">
        <w:rPr>
          <w:color w:val="656565"/>
          <w:spacing w:val="18"/>
          <w:sz w:val="22"/>
          <w:szCs w:val="22"/>
          <w:lang w:val="fr-FR"/>
        </w:rPr>
        <w:t xml:space="preserve"> </w:t>
      </w:r>
      <w:r w:rsidRPr="00063F2B">
        <w:rPr>
          <w:color w:val="656565"/>
          <w:w w:val="106"/>
          <w:sz w:val="22"/>
          <w:szCs w:val="22"/>
          <w:lang w:val="fr-FR"/>
        </w:rPr>
        <w:t>Q</w:t>
      </w:r>
      <w:r w:rsidRPr="00063F2B">
        <w:rPr>
          <w:color w:val="656565"/>
          <w:w w:val="110"/>
          <w:sz w:val="22"/>
          <w:szCs w:val="22"/>
          <w:lang w:val="fr-FR"/>
        </w:rPr>
        <w:t>u</w:t>
      </w:r>
      <w:r w:rsidRPr="00063F2B">
        <w:rPr>
          <w:color w:val="656565"/>
          <w:w w:val="99"/>
          <w:sz w:val="22"/>
          <w:szCs w:val="22"/>
          <w:lang w:val="fr-FR"/>
        </w:rPr>
        <w:t>é</w:t>
      </w:r>
      <w:r w:rsidRPr="00063F2B">
        <w:rPr>
          <w:color w:val="656565"/>
          <w:spacing w:val="6"/>
          <w:w w:val="110"/>
          <w:sz w:val="22"/>
          <w:szCs w:val="22"/>
          <w:lang w:val="fr-FR"/>
        </w:rPr>
        <w:t>b</w:t>
      </w:r>
      <w:r w:rsidRPr="00063F2B">
        <w:rPr>
          <w:color w:val="656565"/>
          <w:w w:val="99"/>
          <w:sz w:val="22"/>
          <w:szCs w:val="22"/>
          <w:lang w:val="fr-FR"/>
        </w:rPr>
        <w:t xml:space="preserve">ec </w:t>
      </w:r>
      <w:r w:rsidRPr="00063F2B">
        <w:rPr>
          <w:color w:val="656565"/>
          <w:w w:val="107"/>
          <w:sz w:val="22"/>
          <w:szCs w:val="22"/>
          <w:lang w:val="fr-FR"/>
        </w:rPr>
        <w:t>C</w:t>
      </w:r>
      <w:r w:rsidRPr="00063F2B">
        <w:rPr>
          <w:color w:val="656565"/>
          <w:w w:val="103"/>
          <w:sz w:val="22"/>
          <w:szCs w:val="22"/>
          <w:lang w:val="fr-FR"/>
        </w:rPr>
        <w:t>ANA</w:t>
      </w:r>
      <w:r w:rsidRPr="00063F2B">
        <w:rPr>
          <w:color w:val="656565"/>
          <w:spacing w:val="-6"/>
          <w:w w:val="104"/>
          <w:sz w:val="22"/>
          <w:szCs w:val="22"/>
          <w:lang w:val="fr-FR"/>
        </w:rPr>
        <w:t>D</w:t>
      </w:r>
      <w:r w:rsidRPr="00063F2B">
        <w:rPr>
          <w:color w:val="656565"/>
          <w:w w:val="103"/>
          <w:sz w:val="22"/>
          <w:szCs w:val="22"/>
          <w:lang w:val="fr-FR"/>
        </w:rPr>
        <w:t>A</w:t>
      </w:r>
    </w:p>
    <w:p w14:paraId="62341678" w14:textId="77777777" w:rsidR="003D75D9" w:rsidRDefault="00063F2B">
      <w:pPr>
        <w:spacing w:before="22"/>
        <w:ind w:right="105"/>
        <w:jc w:val="right"/>
        <w:rPr>
          <w:sz w:val="22"/>
          <w:szCs w:val="22"/>
        </w:rPr>
      </w:pPr>
      <w:proofErr w:type="gramStart"/>
      <w:r>
        <w:rPr>
          <w:color w:val="656565"/>
          <w:sz w:val="22"/>
          <w:szCs w:val="22"/>
        </w:rPr>
        <w:t>phone :</w:t>
      </w:r>
      <w:proofErr w:type="gramEnd"/>
      <w:r>
        <w:rPr>
          <w:color w:val="656565"/>
          <w:sz w:val="22"/>
          <w:szCs w:val="22"/>
        </w:rPr>
        <w:t xml:space="preserve"> </w:t>
      </w:r>
      <w:r w:rsidR="000D2F49">
        <w:rPr>
          <w:color w:val="656565"/>
          <w:sz w:val="22"/>
          <w:szCs w:val="22"/>
        </w:rPr>
        <w:t>514</w:t>
      </w:r>
      <w:r w:rsidR="000D2F49">
        <w:rPr>
          <w:color w:val="656565"/>
          <w:spacing w:val="15"/>
          <w:sz w:val="22"/>
          <w:szCs w:val="22"/>
        </w:rPr>
        <w:t xml:space="preserve"> </w:t>
      </w:r>
      <w:r w:rsidR="000D2F49">
        <w:rPr>
          <w:color w:val="656565"/>
          <w:w w:val="99"/>
          <w:sz w:val="22"/>
          <w:szCs w:val="22"/>
        </w:rPr>
        <w:t>576-6343</w:t>
      </w:r>
    </w:p>
    <w:p w14:paraId="034ED1B7" w14:textId="77777777" w:rsidR="003D75D9" w:rsidRDefault="00086CDF">
      <w:pPr>
        <w:spacing w:before="39"/>
        <w:ind w:left="-55" w:right="104"/>
        <w:jc w:val="right"/>
        <w:rPr>
          <w:sz w:val="22"/>
          <w:szCs w:val="22"/>
        </w:rPr>
        <w:sectPr w:rsidR="003D75D9">
          <w:pgSz w:w="11900" w:h="16840"/>
          <w:pgMar w:top="380" w:right="740" w:bottom="280" w:left="460" w:header="720" w:footer="720" w:gutter="0"/>
          <w:cols w:num="2" w:space="720" w:equalWidth="0">
            <w:col w:w="2647" w:space="5261"/>
            <w:col w:w="2792"/>
          </w:cols>
        </w:sectPr>
      </w:pPr>
      <w:hyperlink r:id="rId7">
        <w:r w:rsidR="000D2F49">
          <w:rPr>
            <w:color w:val="656565"/>
            <w:w w:val="111"/>
            <w:sz w:val="22"/>
            <w:szCs w:val="22"/>
          </w:rPr>
          <w:t>a</w:t>
        </w:r>
        <w:r w:rsidR="000D2F49">
          <w:rPr>
            <w:color w:val="656565"/>
            <w:w w:val="99"/>
            <w:sz w:val="22"/>
            <w:szCs w:val="22"/>
          </w:rPr>
          <w:t>le</w:t>
        </w:r>
        <w:r w:rsidR="000D2F49">
          <w:rPr>
            <w:color w:val="656565"/>
            <w:w w:val="104"/>
            <w:sz w:val="22"/>
            <w:szCs w:val="22"/>
          </w:rPr>
          <w:t>x</w:t>
        </w:r>
        <w:r w:rsidR="000D2F49">
          <w:rPr>
            <w:color w:val="656565"/>
            <w:w w:val="99"/>
            <w:sz w:val="22"/>
            <w:szCs w:val="22"/>
          </w:rPr>
          <w:t>i</w:t>
        </w:r>
        <w:r w:rsidR="000D2F49">
          <w:rPr>
            <w:color w:val="656565"/>
            <w:sz w:val="22"/>
            <w:szCs w:val="22"/>
          </w:rPr>
          <w:t>s</w:t>
        </w:r>
        <w:r w:rsidR="000D2F49">
          <w:rPr>
            <w:color w:val="656565"/>
            <w:w w:val="109"/>
            <w:sz w:val="22"/>
            <w:szCs w:val="22"/>
          </w:rPr>
          <w:t>.</w:t>
        </w:r>
        <w:r w:rsidR="000D2F49">
          <w:rPr>
            <w:color w:val="656565"/>
            <w:w w:val="116"/>
            <w:sz w:val="22"/>
            <w:szCs w:val="22"/>
          </w:rPr>
          <w:t>r</w:t>
        </w:r>
        <w:r w:rsidR="000D2F49">
          <w:rPr>
            <w:color w:val="656565"/>
            <w:w w:val="138"/>
            <w:sz w:val="22"/>
            <w:szCs w:val="22"/>
          </w:rPr>
          <w:t>t</w:t>
        </w:r>
        <w:r w:rsidR="000D2F49">
          <w:rPr>
            <w:color w:val="656565"/>
            <w:w w:val="109"/>
            <w:sz w:val="22"/>
            <w:szCs w:val="22"/>
          </w:rPr>
          <w:t>.</w:t>
        </w:r>
        <w:r w:rsidR="000D2F49">
          <w:rPr>
            <w:color w:val="656565"/>
            <w:w w:val="110"/>
            <w:sz w:val="22"/>
            <w:szCs w:val="22"/>
          </w:rPr>
          <w:t>p</w:t>
        </w:r>
        <w:r w:rsidR="000D2F49">
          <w:rPr>
            <w:color w:val="656565"/>
            <w:w w:val="111"/>
            <w:sz w:val="22"/>
            <w:szCs w:val="22"/>
          </w:rPr>
          <w:t>a</w:t>
        </w:r>
        <w:r w:rsidR="000D2F49">
          <w:rPr>
            <w:color w:val="656565"/>
            <w:w w:val="116"/>
            <w:sz w:val="22"/>
            <w:szCs w:val="22"/>
          </w:rPr>
          <w:t>r</w:t>
        </w:r>
        <w:r w:rsidR="000D2F49">
          <w:rPr>
            <w:color w:val="656565"/>
            <w:w w:val="99"/>
            <w:sz w:val="22"/>
            <w:szCs w:val="22"/>
          </w:rPr>
          <w:t>i</w:t>
        </w:r>
        <w:r w:rsidR="000D2F49">
          <w:rPr>
            <w:color w:val="656565"/>
            <w:sz w:val="22"/>
            <w:szCs w:val="22"/>
          </w:rPr>
          <w:t>s</w:t>
        </w:r>
        <w:r w:rsidR="000D2F49">
          <w:rPr>
            <w:color w:val="656565"/>
            <w:w w:val="83"/>
            <w:sz w:val="22"/>
            <w:szCs w:val="22"/>
          </w:rPr>
          <w:t>@</w:t>
        </w:r>
        <w:r w:rsidR="000D2F49">
          <w:rPr>
            <w:color w:val="656565"/>
            <w:w w:val="99"/>
            <w:sz w:val="22"/>
            <w:szCs w:val="22"/>
          </w:rPr>
          <w:t>g</w:t>
        </w:r>
        <w:r w:rsidR="000D2F49">
          <w:rPr>
            <w:color w:val="656565"/>
            <w:w w:val="106"/>
            <w:sz w:val="22"/>
            <w:szCs w:val="22"/>
          </w:rPr>
          <w:t>m</w:t>
        </w:r>
        <w:r w:rsidR="000D2F49">
          <w:rPr>
            <w:color w:val="656565"/>
            <w:w w:val="111"/>
            <w:sz w:val="22"/>
            <w:szCs w:val="22"/>
          </w:rPr>
          <w:t>a</w:t>
        </w:r>
        <w:r w:rsidR="000D2F49">
          <w:rPr>
            <w:color w:val="656565"/>
            <w:w w:val="99"/>
            <w:sz w:val="22"/>
            <w:szCs w:val="22"/>
          </w:rPr>
          <w:t>il</w:t>
        </w:r>
        <w:r w:rsidR="000D2F49">
          <w:rPr>
            <w:color w:val="656565"/>
            <w:w w:val="109"/>
            <w:sz w:val="22"/>
            <w:szCs w:val="22"/>
          </w:rPr>
          <w:t>.</w:t>
        </w:r>
        <w:r w:rsidR="000D2F49">
          <w:rPr>
            <w:color w:val="656565"/>
            <w:w w:val="99"/>
            <w:sz w:val="22"/>
            <w:szCs w:val="22"/>
          </w:rPr>
          <w:t>co</w:t>
        </w:r>
        <w:r w:rsidR="000D2F49">
          <w:rPr>
            <w:color w:val="656565"/>
            <w:w w:val="106"/>
            <w:sz w:val="22"/>
            <w:szCs w:val="22"/>
          </w:rPr>
          <w:t>m</w:t>
        </w:r>
      </w:hyperlink>
    </w:p>
    <w:p w14:paraId="01CFFDFA" w14:textId="77777777" w:rsidR="003D75D9" w:rsidRDefault="003D75D9">
      <w:pPr>
        <w:spacing w:before="5" w:line="180" w:lineRule="exact"/>
        <w:rPr>
          <w:sz w:val="18"/>
          <w:szCs w:val="18"/>
        </w:rPr>
      </w:pPr>
    </w:p>
    <w:p w14:paraId="1F9BFA26" w14:textId="77777777" w:rsidR="005017DA" w:rsidRDefault="005017DA">
      <w:pPr>
        <w:spacing w:before="13"/>
        <w:ind w:left="1742"/>
        <w:rPr>
          <w:b/>
          <w:color w:val="424AA3"/>
          <w:w w:val="117"/>
          <w:sz w:val="28"/>
          <w:szCs w:val="28"/>
        </w:rPr>
      </w:pPr>
    </w:p>
    <w:p w14:paraId="2887F71B" w14:textId="0DF84277" w:rsidR="003D75D9" w:rsidRDefault="000D2F49">
      <w:pPr>
        <w:spacing w:before="13"/>
        <w:ind w:left="1742"/>
        <w:rPr>
          <w:b/>
          <w:color w:val="424AA3"/>
          <w:w w:val="110"/>
          <w:sz w:val="28"/>
          <w:szCs w:val="28"/>
        </w:rPr>
      </w:pPr>
      <w:proofErr w:type="gramStart"/>
      <w:r>
        <w:rPr>
          <w:b/>
          <w:color w:val="424AA3"/>
          <w:w w:val="117"/>
          <w:sz w:val="28"/>
          <w:szCs w:val="28"/>
        </w:rPr>
        <w:t>P</w:t>
      </w:r>
      <w:r>
        <w:rPr>
          <w:b/>
          <w:color w:val="424AA3"/>
          <w:w w:val="86"/>
          <w:sz w:val="28"/>
          <w:szCs w:val="28"/>
        </w:rPr>
        <w:t>r</w:t>
      </w:r>
      <w:r>
        <w:rPr>
          <w:b/>
          <w:color w:val="424AA3"/>
          <w:w w:val="112"/>
          <w:sz w:val="28"/>
          <w:szCs w:val="28"/>
        </w:rPr>
        <w:t>o</w:t>
      </w:r>
      <w:r>
        <w:rPr>
          <w:b/>
          <w:color w:val="424AA3"/>
          <w:w w:val="103"/>
          <w:sz w:val="28"/>
          <w:szCs w:val="28"/>
        </w:rPr>
        <w:t>f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110"/>
          <w:sz w:val="28"/>
          <w:szCs w:val="28"/>
        </w:rPr>
        <w:t>ss</w:t>
      </w:r>
      <w:r>
        <w:rPr>
          <w:b/>
          <w:color w:val="424AA3"/>
          <w:w w:val="94"/>
          <w:sz w:val="28"/>
          <w:szCs w:val="28"/>
        </w:rPr>
        <w:t>i</w:t>
      </w:r>
      <w:r>
        <w:rPr>
          <w:b/>
          <w:color w:val="424AA3"/>
          <w:w w:val="112"/>
          <w:sz w:val="28"/>
          <w:szCs w:val="28"/>
        </w:rPr>
        <w:t>o</w:t>
      </w:r>
      <w:r>
        <w:rPr>
          <w:b/>
          <w:color w:val="424AA3"/>
          <w:w w:val="103"/>
          <w:sz w:val="28"/>
          <w:szCs w:val="28"/>
        </w:rPr>
        <w:t>n</w:t>
      </w:r>
      <w:r>
        <w:rPr>
          <w:b/>
          <w:color w:val="424AA3"/>
          <w:w w:val="107"/>
          <w:sz w:val="28"/>
          <w:szCs w:val="28"/>
        </w:rPr>
        <w:t>a</w:t>
      </w:r>
      <w:r>
        <w:rPr>
          <w:b/>
          <w:color w:val="424AA3"/>
          <w:w w:val="94"/>
          <w:sz w:val="28"/>
          <w:szCs w:val="28"/>
        </w:rPr>
        <w:t>l</w:t>
      </w:r>
      <w:r>
        <w:rPr>
          <w:b/>
          <w:color w:val="424AA3"/>
          <w:sz w:val="28"/>
          <w:szCs w:val="28"/>
        </w:rPr>
        <w:t xml:space="preserve"> </w:t>
      </w:r>
      <w:r>
        <w:rPr>
          <w:b/>
          <w:color w:val="424AA3"/>
          <w:spacing w:val="-34"/>
          <w:sz w:val="28"/>
          <w:szCs w:val="28"/>
        </w:rPr>
        <w:t xml:space="preserve"> 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102"/>
          <w:sz w:val="28"/>
          <w:szCs w:val="28"/>
        </w:rPr>
        <w:t>x</w:t>
      </w:r>
      <w:r>
        <w:rPr>
          <w:b/>
          <w:color w:val="424AA3"/>
          <w:spacing w:val="9"/>
          <w:w w:val="102"/>
          <w:sz w:val="28"/>
          <w:szCs w:val="28"/>
        </w:rPr>
        <w:t>p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86"/>
          <w:sz w:val="28"/>
          <w:szCs w:val="28"/>
        </w:rPr>
        <w:t>r</w:t>
      </w:r>
      <w:r>
        <w:rPr>
          <w:b/>
          <w:color w:val="424AA3"/>
          <w:w w:val="94"/>
          <w:sz w:val="28"/>
          <w:szCs w:val="28"/>
        </w:rPr>
        <w:t>i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103"/>
          <w:sz w:val="28"/>
          <w:szCs w:val="28"/>
        </w:rPr>
        <w:t>n</w:t>
      </w:r>
      <w:r>
        <w:rPr>
          <w:b/>
          <w:color w:val="424AA3"/>
          <w:w w:val="112"/>
          <w:sz w:val="28"/>
          <w:szCs w:val="28"/>
        </w:rPr>
        <w:t>c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110"/>
          <w:sz w:val="28"/>
          <w:szCs w:val="28"/>
        </w:rPr>
        <w:t>s</w:t>
      </w:r>
      <w:proofErr w:type="gramEnd"/>
    </w:p>
    <w:p w14:paraId="081A75D3" w14:textId="77777777" w:rsidR="00D14DA4" w:rsidRDefault="00D14DA4">
      <w:pPr>
        <w:spacing w:before="13"/>
        <w:ind w:left="1742"/>
        <w:rPr>
          <w:sz w:val="28"/>
          <w:szCs w:val="28"/>
        </w:rPr>
      </w:pPr>
    </w:p>
    <w:p w14:paraId="031F8621" w14:textId="77777777" w:rsidR="003D75D9" w:rsidRDefault="00086CDF">
      <w:pPr>
        <w:spacing w:before="83"/>
        <w:ind w:left="1830"/>
      </w:pPr>
      <w:hyperlink r:id="rId8">
        <w:proofErr w:type="spellStart"/>
        <w:r w:rsidR="000D2F49">
          <w:rPr>
            <w:b/>
            <w:color w:val="424AA3"/>
            <w:sz w:val="24"/>
            <w:szCs w:val="24"/>
            <w:u w:val="single" w:color="424AA3"/>
          </w:rPr>
          <w:t>Neopixl</w:t>
        </w:r>
        <w:proofErr w:type="spellEnd"/>
        <w:r w:rsidR="000D2F49">
          <w:rPr>
            <w:b/>
            <w:color w:val="424AA3"/>
            <w:spacing w:val="41"/>
            <w:sz w:val="24"/>
            <w:szCs w:val="24"/>
          </w:rPr>
          <w:t xml:space="preserve"> </w:t>
        </w:r>
        <w:r w:rsidR="000D2F49">
          <w:rPr>
            <w:i/>
            <w:color w:val="363435"/>
            <w:sz w:val="22"/>
            <w:szCs w:val="22"/>
          </w:rPr>
          <w:t>a</w:t>
        </w:r>
      </w:hyperlink>
      <w:r w:rsidR="000D2F49">
        <w:rPr>
          <w:i/>
          <w:color w:val="363435"/>
          <w:spacing w:val="12"/>
          <w:sz w:val="22"/>
          <w:szCs w:val="22"/>
        </w:rPr>
        <w:t xml:space="preserve"> </w:t>
      </w:r>
      <w:hyperlink r:id="rId9">
        <w:r w:rsidR="000D2F49">
          <w:rPr>
            <w:i/>
            <w:color w:val="363435"/>
            <w:sz w:val="22"/>
            <w:szCs w:val="22"/>
            <w:u w:val="single" w:color="363435"/>
          </w:rPr>
          <w:t>Smile</w:t>
        </w:r>
        <w:r w:rsidR="000D2F49">
          <w:rPr>
            <w:i/>
            <w:color w:val="363435"/>
            <w:spacing w:val="23"/>
            <w:sz w:val="22"/>
            <w:szCs w:val="22"/>
          </w:rPr>
          <w:t xml:space="preserve"> </w:t>
        </w:r>
        <w:r w:rsidR="000D2F49">
          <w:rPr>
            <w:i/>
            <w:color w:val="363435"/>
            <w:sz w:val="22"/>
            <w:szCs w:val="22"/>
          </w:rPr>
          <w:t>g</w:t>
        </w:r>
      </w:hyperlink>
      <w:r w:rsidR="000D2F49">
        <w:rPr>
          <w:i/>
          <w:color w:val="363435"/>
          <w:sz w:val="22"/>
          <w:szCs w:val="22"/>
        </w:rPr>
        <w:t>roup</w:t>
      </w:r>
      <w:r w:rsidR="000D2F49">
        <w:rPr>
          <w:i/>
          <w:color w:val="363435"/>
          <w:spacing w:val="8"/>
          <w:sz w:val="22"/>
          <w:szCs w:val="22"/>
        </w:rPr>
        <w:t xml:space="preserve"> </w:t>
      </w:r>
      <w:r w:rsidR="000D2F49">
        <w:rPr>
          <w:i/>
          <w:color w:val="363435"/>
          <w:sz w:val="22"/>
          <w:szCs w:val="22"/>
        </w:rPr>
        <w:t>company</w:t>
      </w:r>
      <w:r w:rsidR="000D2F49">
        <w:rPr>
          <w:i/>
          <w:color w:val="363435"/>
          <w:spacing w:val="55"/>
          <w:sz w:val="22"/>
          <w:szCs w:val="22"/>
        </w:rPr>
        <w:t xml:space="preserve"> </w:t>
      </w:r>
      <w:r w:rsidR="000D2F49">
        <w:rPr>
          <w:i/>
          <w:color w:val="363435"/>
          <w:w w:val="107"/>
        </w:rPr>
        <w:t>(sept.</w:t>
      </w:r>
      <w:r w:rsidR="000D2F49">
        <w:rPr>
          <w:i/>
          <w:color w:val="363435"/>
          <w:spacing w:val="15"/>
          <w:w w:val="107"/>
        </w:rPr>
        <w:t xml:space="preserve"> </w:t>
      </w:r>
      <w:r w:rsidR="000D2F49">
        <w:rPr>
          <w:i/>
          <w:color w:val="363435"/>
        </w:rPr>
        <w:t>2015</w:t>
      </w:r>
      <w:r w:rsidR="000D2F49">
        <w:rPr>
          <w:i/>
          <w:color w:val="363435"/>
          <w:spacing w:val="13"/>
        </w:rPr>
        <w:t xml:space="preserve"> </w:t>
      </w:r>
      <w:r w:rsidR="000D2F49">
        <w:rPr>
          <w:i/>
          <w:color w:val="363435"/>
        </w:rPr>
        <w:t>-</w:t>
      </w:r>
      <w:r w:rsidR="000D2F49">
        <w:rPr>
          <w:i/>
          <w:color w:val="363435"/>
          <w:spacing w:val="15"/>
        </w:rPr>
        <w:t xml:space="preserve"> </w:t>
      </w:r>
      <w:proofErr w:type="spellStart"/>
      <w:r w:rsidR="000D2F49">
        <w:rPr>
          <w:i/>
          <w:color w:val="363435"/>
        </w:rPr>
        <w:t>dec.</w:t>
      </w:r>
      <w:proofErr w:type="spellEnd"/>
      <w:r w:rsidR="000D2F49">
        <w:rPr>
          <w:i/>
          <w:color w:val="363435"/>
          <w:spacing w:val="24"/>
        </w:rPr>
        <w:t xml:space="preserve"> </w:t>
      </w:r>
      <w:r w:rsidR="000D2F49">
        <w:rPr>
          <w:i/>
          <w:color w:val="363435"/>
          <w:w w:val="99"/>
        </w:rPr>
        <w:t>2016</w:t>
      </w:r>
      <w:r w:rsidR="000D2F49">
        <w:rPr>
          <w:i/>
          <w:color w:val="363435"/>
          <w:w w:val="116"/>
        </w:rPr>
        <w:t>)</w:t>
      </w:r>
    </w:p>
    <w:p w14:paraId="6B693FC1" w14:textId="77777777" w:rsidR="003D75D9" w:rsidRDefault="003D75D9">
      <w:pPr>
        <w:spacing w:before="1" w:line="120" w:lineRule="exact"/>
        <w:rPr>
          <w:sz w:val="12"/>
          <w:szCs w:val="12"/>
        </w:rPr>
      </w:pPr>
    </w:p>
    <w:p w14:paraId="3FBFCFEB" w14:textId="77777777" w:rsidR="003D75D9" w:rsidRDefault="003D75D9">
      <w:pPr>
        <w:spacing w:line="200" w:lineRule="exact"/>
        <w:sectPr w:rsidR="003D75D9">
          <w:type w:val="continuous"/>
          <w:pgSz w:w="11900" w:h="16840"/>
          <w:pgMar w:top="380" w:right="740" w:bottom="280" w:left="460" w:header="720" w:footer="720" w:gutter="0"/>
          <w:cols w:space="720"/>
        </w:sectPr>
      </w:pPr>
    </w:p>
    <w:p w14:paraId="3C983E11" w14:textId="77777777" w:rsidR="003D75D9" w:rsidRDefault="000D2F49">
      <w:pPr>
        <w:spacing w:before="37" w:line="249" w:lineRule="auto"/>
        <w:ind w:left="614" w:right="-34" w:hanging="92"/>
      </w:pPr>
      <w:r>
        <w:rPr>
          <w:color w:val="363435"/>
        </w:rPr>
        <w:lastRenderedPageBreak/>
        <w:t>June</w:t>
      </w:r>
      <w:r>
        <w:rPr>
          <w:color w:val="363435"/>
          <w:spacing w:val="35"/>
        </w:rPr>
        <w:t xml:space="preserve"> </w:t>
      </w:r>
      <w:r>
        <w:rPr>
          <w:color w:val="363435"/>
        </w:rPr>
        <w:t>2016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 xml:space="preserve">- </w:t>
      </w:r>
      <w:r>
        <w:rPr>
          <w:color w:val="363435"/>
          <w:w w:val="105"/>
        </w:rPr>
        <w:t>Sept.</w:t>
      </w:r>
      <w:r>
        <w:rPr>
          <w:color w:val="363435"/>
          <w:spacing w:val="15"/>
          <w:w w:val="105"/>
        </w:rPr>
        <w:t xml:space="preserve"> </w:t>
      </w:r>
      <w:r>
        <w:rPr>
          <w:color w:val="363435"/>
        </w:rPr>
        <w:t>2016</w:t>
      </w:r>
    </w:p>
    <w:p w14:paraId="3791E7E5" w14:textId="77777777" w:rsidR="003D75D9" w:rsidRDefault="000D2F49">
      <w:pPr>
        <w:spacing w:before="18"/>
        <w:rPr>
          <w:sz w:val="22"/>
          <w:szCs w:val="22"/>
        </w:rPr>
      </w:pPr>
      <w:r>
        <w:br w:type="column"/>
      </w:r>
      <w:r>
        <w:rPr>
          <w:b/>
          <w:color w:val="363435"/>
          <w:sz w:val="22"/>
          <w:szCs w:val="22"/>
        </w:rPr>
        <w:lastRenderedPageBreak/>
        <w:t>Mobile</w:t>
      </w:r>
      <w:r>
        <w:rPr>
          <w:b/>
          <w:color w:val="363435"/>
          <w:spacing w:val="42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9"/>
          <w:sz w:val="22"/>
          <w:szCs w:val="22"/>
        </w:rPr>
        <w:t>v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pacing w:val="7"/>
          <w:sz w:val="22"/>
          <w:szCs w:val="22"/>
        </w:rPr>
        <w:t>p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737A0E3C" w14:textId="77777777" w:rsidR="003D75D9" w:rsidRDefault="000D2F49">
      <w:pPr>
        <w:spacing w:before="4" w:line="249" w:lineRule="auto"/>
        <w:ind w:right="3208"/>
      </w:pP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an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Android</w:t>
      </w:r>
      <w:r>
        <w:rPr>
          <w:color w:val="363435"/>
          <w:spacing w:val="3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r>
        <w:rPr>
          <w:color w:val="363435"/>
          <w:w w:val="129"/>
        </w:rPr>
        <w:t>t</w:t>
      </w:r>
      <w:r>
        <w:rPr>
          <w:color w:val="363435"/>
          <w:w w:val="105"/>
        </w:rPr>
        <w:t>ab</w:t>
      </w:r>
      <w:r>
        <w:rPr>
          <w:color w:val="363435"/>
          <w:w w:val="85"/>
        </w:rPr>
        <w:t>l</w:t>
      </w:r>
      <w:r>
        <w:rPr>
          <w:color w:val="363435"/>
          <w:w w:val="111"/>
        </w:rPr>
        <w:t>et</w:t>
      </w:r>
      <w:r>
        <w:rPr>
          <w:color w:val="363435"/>
          <w:w w:val="98"/>
        </w:rPr>
        <w:t>s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hyperlink r:id="rId10">
        <w:proofErr w:type="gramStart"/>
        <w:r>
          <w:rPr>
            <w:color w:val="363435"/>
            <w:spacing w:val="-17"/>
            <w:w w:val="106"/>
            <w:u w:val="single" w:color="363435"/>
          </w:rPr>
          <w:t>T</w:t>
        </w:r>
        <w:r>
          <w:rPr>
            <w:color w:val="363435"/>
            <w:w w:val="106"/>
            <w:u w:val="single" w:color="363435"/>
          </w:rPr>
          <w:t xml:space="preserve">otal </w:t>
        </w:r>
        <w:r>
          <w:rPr>
            <w:color w:val="363435"/>
            <w:spacing w:val="19"/>
            <w:w w:val="106"/>
            <w:u w:val="single" w:color="363435"/>
          </w:rPr>
          <w:t xml:space="preserve"> </w:t>
        </w:r>
        <w:r>
          <w:rPr>
            <w:color w:val="363435"/>
            <w:spacing w:val="-5"/>
            <w:u w:val="single" w:color="363435"/>
          </w:rPr>
          <w:t>A</w:t>
        </w:r>
        <w:r>
          <w:rPr>
            <w:color w:val="363435"/>
            <w:u w:val="single" w:color="363435"/>
          </w:rPr>
          <w:t>C</w:t>
        </w:r>
        <w:r>
          <w:rPr>
            <w:color w:val="363435"/>
            <w:spacing w:val="-1"/>
            <w:u w:val="single" w:color="363435"/>
          </w:rPr>
          <w:t>S</w:t>
        </w:r>
        <w:proofErr w:type="gramEnd"/>
        <w:r>
          <w:rPr>
            <w:color w:val="363435"/>
          </w:rPr>
          <w:t>.</w:t>
        </w:r>
      </w:hyperlink>
      <w:r>
        <w:rPr>
          <w:color w:val="363435"/>
        </w:rPr>
        <w:t xml:space="preserve"> Manage</w:t>
      </w:r>
      <w:r>
        <w:rPr>
          <w:color w:val="363435"/>
          <w:spacing w:val="27"/>
        </w:rPr>
        <w:t xml:space="preserve"> </w:t>
      </w:r>
      <w:r>
        <w:rPr>
          <w:color w:val="363435"/>
        </w:rPr>
        <w:t>new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commands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directly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on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races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et</w:t>
      </w:r>
      <w:r>
        <w:rPr>
          <w:color w:val="363435"/>
          <w:spacing w:val="32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102"/>
        </w:rPr>
        <w:t>up</w:t>
      </w:r>
      <w:r>
        <w:rPr>
          <w:color w:val="363435"/>
          <w:spacing w:val="6"/>
          <w:w w:val="102"/>
        </w:rPr>
        <w:t>p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129"/>
        </w:rPr>
        <w:t>t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offline</w:t>
      </w:r>
      <w:r>
        <w:rPr>
          <w:color w:val="363435"/>
          <w:spacing w:val="-19"/>
        </w:rPr>
        <w:t xml:space="preserve"> </w:t>
      </w:r>
      <w:r>
        <w:rPr>
          <w:color w:val="363435"/>
          <w:w w:val="101"/>
        </w:rPr>
        <w:t>m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102"/>
        </w:rPr>
        <w:t>d</w:t>
      </w:r>
      <w:r>
        <w:rPr>
          <w:color w:val="363435"/>
          <w:w w:val="103"/>
        </w:rPr>
        <w:t>e.</w:t>
      </w:r>
    </w:p>
    <w:p w14:paraId="2C811008" w14:textId="77777777" w:rsidR="003D75D9" w:rsidRDefault="000D2F49">
      <w:pPr>
        <w:sectPr w:rsidR="003D75D9">
          <w:type w:val="continuous"/>
          <w:pgSz w:w="11900" w:h="16840"/>
          <w:pgMar w:top="380" w:right="740" w:bottom="280" w:left="460" w:header="720" w:footer="720" w:gutter="0"/>
          <w:cols w:num="2" w:space="720" w:equalWidth="0">
            <w:col w:w="1509" w:space="233"/>
            <w:col w:w="8958"/>
          </w:cols>
        </w:sectPr>
      </w:pPr>
      <w:proofErr w:type="gramStart"/>
      <w:r>
        <w:rPr>
          <w:b/>
          <w:i/>
          <w:color w:val="7F7F7F"/>
        </w:rPr>
        <w:t xml:space="preserve">Android, </w:t>
      </w:r>
      <w:r>
        <w:rPr>
          <w:b/>
          <w:i/>
          <w:color w:val="7F7F7F"/>
          <w:spacing w:val="18"/>
        </w:rPr>
        <w:t xml:space="preserve"> </w:t>
      </w:r>
      <w:proofErr w:type="spellStart"/>
      <w:r>
        <w:rPr>
          <w:b/>
          <w:i/>
          <w:color w:val="7F7F7F"/>
          <w:w w:val="106"/>
        </w:rPr>
        <w:t>Co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</w:rPr>
        <w:t>h</w:t>
      </w:r>
      <w:r>
        <w:rPr>
          <w:b/>
          <w:i/>
          <w:color w:val="7F7F7F"/>
          <w:w w:val="109"/>
        </w:rPr>
        <w:t>DB</w:t>
      </w:r>
      <w:proofErr w:type="spellEnd"/>
      <w:proofErr w:type="gramEnd"/>
      <w:r>
        <w:rPr>
          <w:b/>
          <w:i/>
          <w:color w:val="7F7F7F"/>
          <w:w w:val="127"/>
        </w:rPr>
        <w:t>(</w:t>
      </w:r>
      <w:proofErr w:type="spellStart"/>
      <w:r>
        <w:rPr>
          <w:b/>
          <w:i/>
          <w:color w:val="7F7F7F"/>
          <w:w w:val="109"/>
        </w:rPr>
        <w:t>co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</w:rPr>
        <w:t>h</w:t>
      </w:r>
      <w:r>
        <w:rPr>
          <w:b/>
          <w:i/>
          <w:color w:val="7F7F7F"/>
          <w:w w:val="111"/>
        </w:rPr>
        <w:t>b</w:t>
      </w:r>
      <w:r>
        <w:rPr>
          <w:b/>
          <w:i/>
          <w:color w:val="7F7F7F"/>
          <w:w w:val="104"/>
        </w:rPr>
        <w:t>a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14"/>
        </w:rPr>
        <w:t>e</w:t>
      </w:r>
      <w:proofErr w:type="spellEnd"/>
      <w:r>
        <w:rPr>
          <w:b/>
          <w:i/>
          <w:color w:val="7F7F7F"/>
          <w:w w:val="109"/>
        </w:rPr>
        <w:t>-</w:t>
      </w:r>
      <w:r>
        <w:rPr>
          <w:b/>
          <w:i/>
          <w:color w:val="7F7F7F"/>
          <w:w w:val="91"/>
        </w:rPr>
        <w:t>li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7"/>
        </w:rPr>
        <w:t>android),</w:t>
      </w:r>
      <w:r>
        <w:rPr>
          <w:b/>
          <w:i/>
          <w:color w:val="7F7F7F"/>
          <w:spacing w:val="21"/>
          <w:w w:val="107"/>
        </w:rPr>
        <w:t xml:space="preserve"> </w:t>
      </w:r>
      <w:proofErr w:type="spellStart"/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proofErr w:type="spellStart"/>
      <w:r>
        <w:rPr>
          <w:b/>
          <w:i/>
          <w:color w:val="7F7F7F"/>
          <w:w w:val="109"/>
        </w:rPr>
        <w:t>So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2"/>
        </w:rPr>
        <w:t>rc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5"/>
        </w:rPr>
        <w:t>re</w:t>
      </w:r>
      <w:r>
        <w:rPr>
          <w:b/>
          <w:i/>
          <w:color w:val="7F7F7F"/>
          <w:w w:val="114"/>
        </w:rPr>
        <w:t>e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</w:rPr>
        <w:t xml:space="preserve">Android </w:t>
      </w:r>
      <w:r>
        <w:rPr>
          <w:b/>
          <w:i/>
          <w:color w:val="7F7F7F"/>
          <w:spacing w:val="7"/>
        </w:rPr>
        <w:t xml:space="preserve"> 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11"/>
        </w:rPr>
        <w:t>d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21"/>
        </w:rPr>
        <w:t>.</w:t>
      </w:r>
    </w:p>
    <w:p w14:paraId="6E50BCAC" w14:textId="77777777" w:rsidR="003D75D9" w:rsidRDefault="003D75D9">
      <w:pPr>
        <w:spacing w:before="13" w:line="280" w:lineRule="exact"/>
        <w:rPr>
          <w:sz w:val="28"/>
          <w:szCs w:val="28"/>
        </w:rPr>
      </w:pPr>
    </w:p>
    <w:p w14:paraId="2A631469" w14:textId="77777777" w:rsidR="003D75D9" w:rsidRDefault="000D2F49">
      <w:pPr>
        <w:spacing w:before="18"/>
        <w:ind w:left="203"/>
        <w:rPr>
          <w:sz w:val="22"/>
          <w:szCs w:val="22"/>
        </w:rPr>
      </w:pPr>
      <w:r>
        <w:rPr>
          <w:color w:val="363435"/>
        </w:rPr>
        <w:t>Since</w:t>
      </w:r>
      <w:r>
        <w:rPr>
          <w:color w:val="363435"/>
          <w:spacing w:val="6"/>
        </w:rPr>
        <w:t xml:space="preserve"> </w:t>
      </w:r>
      <w:proofErr w:type="spellStart"/>
      <w:r>
        <w:rPr>
          <w:color w:val="363435"/>
        </w:rPr>
        <w:t>dec.</w:t>
      </w:r>
      <w:proofErr w:type="spellEnd"/>
      <w:r>
        <w:rPr>
          <w:color w:val="363435"/>
          <w:spacing w:val="24"/>
        </w:rPr>
        <w:t xml:space="preserve"> </w:t>
      </w:r>
      <w:r>
        <w:rPr>
          <w:color w:val="363435"/>
        </w:rPr>
        <w:t xml:space="preserve">2015   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spacing w:val="-7"/>
          <w:w w:val="99"/>
          <w:sz w:val="22"/>
          <w:szCs w:val="22"/>
        </w:rPr>
        <w:t>F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nd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9"/>
          <w:sz w:val="22"/>
          <w:szCs w:val="22"/>
        </w:rPr>
        <w:t>v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pacing w:val="7"/>
          <w:sz w:val="22"/>
          <w:szCs w:val="22"/>
        </w:rPr>
        <w:t>p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3612D8C9" w14:textId="77777777" w:rsidR="003D75D9" w:rsidRDefault="000D2F49">
      <w:pPr>
        <w:spacing w:before="4" w:line="249" w:lineRule="auto"/>
        <w:ind w:left="1742" w:right="3030"/>
      </w:pP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  <w:spacing w:val="-6"/>
        </w:rPr>
        <w:t>w</w:t>
      </w:r>
      <w:r>
        <w:rPr>
          <w:color w:val="363435"/>
        </w:rPr>
        <w:t>eb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8"/>
        </w:rPr>
        <w:t xml:space="preserve"> </w:t>
      </w:r>
      <w:r>
        <w:rPr>
          <w:color w:val="363435"/>
          <w:w w:val="93"/>
        </w:rPr>
        <w:t>Living</w:t>
      </w:r>
      <w:r>
        <w:rPr>
          <w:color w:val="363435"/>
          <w:spacing w:val="19"/>
          <w:w w:val="93"/>
        </w:rPr>
        <w:t xml:space="preserve"> </w:t>
      </w:r>
      <w:proofErr w:type="gramStart"/>
      <w:r>
        <w:rPr>
          <w:color w:val="363435"/>
          <w:w w:val="93"/>
        </w:rPr>
        <w:t>In</w:t>
      </w:r>
      <w:proofErr w:type="gramEnd"/>
      <w:r>
        <w:rPr>
          <w:color w:val="363435"/>
          <w:spacing w:val="22"/>
          <w:w w:val="93"/>
        </w:rPr>
        <w:t xml:space="preserve"> </w:t>
      </w:r>
      <w:r>
        <w:rPr>
          <w:color w:val="363435"/>
        </w:rPr>
        <w:t>Place</w:t>
      </w:r>
      <w:r>
        <w:rPr>
          <w:color w:val="363435"/>
          <w:spacing w:val="30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hyperlink r:id="rId11">
        <w:proofErr w:type="spellStart"/>
        <w:r>
          <w:rPr>
            <w:color w:val="363435"/>
            <w:spacing w:val="-16"/>
            <w:u w:val="single" w:color="363435"/>
          </w:rPr>
          <w:t>T</w:t>
        </w:r>
        <w:r>
          <w:rPr>
            <w:color w:val="363435"/>
            <w:spacing w:val="-5"/>
            <w:w w:val="107"/>
            <w:u w:val="single" w:color="363435"/>
          </w:rPr>
          <w:t>a</w:t>
        </w:r>
        <w:r>
          <w:rPr>
            <w:color w:val="363435"/>
            <w:w w:val="102"/>
            <w:u w:val="single" w:color="363435"/>
          </w:rPr>
          <w:t>r</w:t>
        </w:r>
        <w:r>
          <w:rPr>
            <w:color w:val="363435"/>
            <w:spacing w:val="-5"/>
            <w:w w:val="97"/>
            <w:u w:val="single" w:color="363435"/>
          </w:rPr>
          <w:t>k</w:t>
        </w:r>
        <w:r>
          <w:rPr>
            <w:color w:val="363435"/>
            <w:w w:val="111"/>
            <w:u w:val="single" w:color="363435"/>
          </w:rPr>
          <w:t>et</w:t>
        </w:r>
        <w:r>
          <w:rPr>
            <w:color w:val="363435"/>
            <w:w w:val="129"/>
            <w:u w:val="single" w:color="363435"/>
          </w:rPr>
          <w:t>t</w:t>
        </w:r>
        <w:proofErr w:type="spellEnd"/>
        <w:r>
          <w:rPr>
            <w:color w:val="363435"/>
            <w:w w:val="110"/>
          </w:rPr>
          <w:t>.</w:t>
        </w:r>
      </w:hyperlink>
      <w:r>
        <w:rPr>
          <w:color w:val="363435"/>
          <w:w w:val="110"/>
        </w:rPr>
        <w:t xml:space="preserve"> </w:t>
      </w: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</w:rPr>
        <w:t>bac</w:t>
      </w:r>
      <w:r>
        <w:rPr>
          <w:color w:val="363435"/>
          <w:spacing w:val="-5"/>
        </w:rPr>
        <w:t>k</w:t>
      </w:r>
      <w:r>
        <w:rPr>
          <w:color w:val="363435"/>
        </w:rPr>
        <w:t>end.</w:t>
      </w:r>
      <w:r>
        <w:rPr>
          <w:color w:val="363435"/>
          <w:spacing w:val="31"/>
        </w:rPr>
        <w:t xml:space="preserve"> </w:t>
      </w: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</w:rPr>
        <w:t>Android</w:t>
      </w:r>
      <w:r>
        <w:rPr>
          <w:color w:val="363435"/>
          <w:spacing w:val="3"/>
        </w:rPr>
        <w:t xml:space="preserve"> </w:t>
      </w:r>
      <w:r>
        <w:rPr>
          <w:color w:val="363435"/>
          <w:w w:val="105"/>
        </w:rPr>
        <w:t>ap</w:t>
      </w:r>
      <w:r>
        <w:rPr>
          <w:color w:val="363435"/>
          <w:w w:val="102"/>
        </w:rPr>
        <w:t>p</w:t>
      </w:r>
      <w:r>
        <w:rPr>
          <w:color w:val="363435"/>
          <w:w w:val="85"/>
        </w:rPr>
        <w:t>li</w:t>
      </w:r>
      <w:r>
        <w:rPr>
          <w:color w:val="363435"/>
          <w:w w:val="110"/>
        </w:rPr>
        <w:t>cat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110"/>
        </w:rPr>
        <w:t xml:space="preserve">. </w:t>
      </w:r>
      <w:r>
        <w:rPr>
          <w:color w:val="363435"/>
        </w:rPr>
        <w:t>Re</w:t>
      </w:r>
      <w:r>
        <w:rPr>
          <w:color w:val="363435"/>
          <w:spacing w:val="-6"/>
        </w:rPr>
        <w:t>wo</w:t>
      </w:r>
      <w:r>
        <w:rPr>
          <w:color w:val="363435"/>
        </w:rPr>
        <w:t>rk of</w:t>
      </w:r>
      <w:r>
        <w:rPr>
          <w:color w:val="363435"/>
          <w:spacing w:val="10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</w:rPr>
        <w:t>Angul</w:t>
      </w:r>
      <w:r>
        <w:rPr>
          <w:color w:val="363435"/>
          <w:spacing w:val="-5"/>
        </w:rPr>
        <w:t>a</w:t>
      </w:r>
      <w:r>
        <w:rPr>
          <w:color w:val="363435"/>
        </w:rPr>
        <w:t>r</w:t>
      </w:r>
      <w:r>
        <w:rPr>
          <w:color w:val="363435"/>
          <w:spacing w:val="7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8"/>
        </w:rPr>
        <w:t xml:space="preserve"> </w:t>
      </w:r>
      <w:hyperlink r:id="rId12">
        <w:r>
          <w:rPr>
            <w:color w:val="363435"/>
            <w:u w:val="single" w:color="363435"/>
          </w:rPr>
          <w:t>C</w:t>
        </w:r>
        <w:r>
          <w:rPr>
            <w:color w:val="363435"/>
            <w:spacing w:val="-5"/>
            <w:w w:val="107"/>
            <w:u w:val="single" w:color="363435"/>
          </w:rPr>
          <w:t>a</w:t>
        </w:r>
        <w:r>
          <w:rPr>
            <w:color w:val="363435"/>
            <w:w w:val="102"/>
            <w:u w:val="single" w:color="363435"/>
          </w:rPr>
          <w:t>r</w:t>
        </w:r>
        <w:r>
          <w:rPr>
            <w:color w:val="363435"/>
            <w:spacing w:val="-1"/>
            <w:w w:val="99"/>
            <w:u w:val="single" w:color="363435"/>
          </w:rPr>
          <w:t>e</w:t>
        </w:r>
        <w:r>
          <w:rPr>
            <w:color w:val="363435"/>
            <w:w w:val="110"/>
          </w:rPr>
          <w:t>.</w:t>
        </w:r>
      </w:hyperlink>
    </w:p>
    <w:p w14:paraId="0C136C4B" w14:textId="77777777" w:rsidR="003D75D9" w:rsidRDefault="000D2F49">
      <w:pPr>
        <w:spacing w:line="249" w:lineRule="auto"/>
        <w:ind w:left="1742" w:right="70"/>
      </w:pPr>
      <w:proofErr w:type="gramStart"/>
      <w:r>
        <w:rPr>
          <w:b/>
          <w:i/>
          <w:color w:val="7F7F7F"/>
        </w:rPr>
        <w:t>Angul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 xml:space="preserve">rJS, </w:t>
      </w:r>
      <w:r>
        <w:rPr>
          <w:b/>
          <w:i/>
          <w:color w:val="7F7F7F"/>
          <w:spacing w:val="1"/>
        </w:rPr>
        <w:t xml:space="preserve"> </w:t>
      </w:r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8"/>
        </w:rPr>
        <w:t>ru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45"/>
        </w:rPr>
        <w:t>t</w:t>
      </w:r>
      <w:proofErr w:type="gram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</w:rPr>
        <w:t>B</w:t>
      </w:r>
      <w:r>
        <w:rPr>
          <w:b/>
          <w:i/>
          <w:color w:val="7F7F7F"/>
          <w:spacing w:val="-6"/>
        </w:rPr>
        <w:t>ow</w:t>
      </w:r>
      <w:r>
        <w:rPr>
          <w:b/>
          <w:i/>
          <w:color w:val="7F7F7F"/>
        </w:rPr>
        <w:t xml:space="preserve">er, </w:t>
      </w:r>
      <w:r>
        <w:rPr>
          <w:b/>
          <w:i/>
          <w:color w:val="7F7F7F"/>
          <w:spacing w:val="16"/>
        </w:rPr>
        <w:t xml:space="preserve"> </w:t>
      </w:r>
      <w:r>
        <w:rPr>
          <w:b/>
          <w:i/>
          <w:color w:val="7F7F7F"/>
          <w:w w:val="109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ra</w:t>
      </w:r>
      <w:r>
        <w:rPr>
          <w:b/>
          <w:i/>
          <w:color w:val="7F7F7F"/>
          <w:w w:val="111"/>
        </w:rPr>
        <w:t>p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</w:rPr>
        <w:t>S</w:t>
      </w:r>
      <w:r>
        <w:rPr>
          <w:b/>
          <w:i/>
          <w:color w:val="7F7F7F"/>
          <w:spacing w:val="-6"/>
        </w:rPr>
        <w:t>p</w:t>
      </w:r>
      <w:r>
        <w:rPr>
          <w:b/>
          <w:i/>
          <w:color w:val="7F7F7F"/>
        </w:rPr>
        <w:t>ring</w:t>
      </w:r>
      <w:r>
        <w:rPr>
          <w:b/>
          <w:i/>
          <w:color w:val="7F7F7F"/>
          <w:spacing w:val="33"/>
        </w:rPr>
        <w:t xml:space="preserve"> </w:t>
      </w:r>
      <w:r>
        <w:rPr>
          <w:b/>
          <w:i/>
          <w:color w:val="7F7F7F"/>
          <w:spacing w:val="6"/>
          <w:w w:val="111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12"/>
        </w:rPr>
        <w:t xml:space="preserve"> </w:t>
      </w:r>
      <w:proofErr w:type="spellStart"/>
      <w:r>
        <w:rPr>
          <w:b/>
          <w:i/>
          <w:color w:val="7F7F7F"/>
          <w:w w:val="108"/>
        </w:rPr>
        <w:t>DynamoDB</w:t>
      </w:r>
      <w:proofErr w:type="spellEnd"/>
      <w:r>
        <w:rPr>
          <w:b/>
          <w:i/>
          <w:color w:val="7F7F7F"/>
          <w:w w:val="108"/>
        </w:rPr>
        <w:t>,</w:t>
      </w:r>
      <w:r>
        <w:rPr>
          <w:b/>
          <w:i/>
          <w:color w:val="7F7F7F"/>
          <w:spacing w:val="15"/>
          <w:w w:val="108"/>
        </w:rPr>
        <w:t xml:space="preserve"> </w:t>
      </w:r>
      <w:r>
        <w:rPr>
          <w:b/>
          <w:i/>
          <w:color w:val="7F7F7F"/>
        </w:rPr>
        <w:t>Andro</w:t>
      </w:r>
      <w:r>
        <w:rPr>
          <w:b/>
          <w:i/>
          <w:color w:val="7F7F7F"/>
          <w:spacing w:val="1"/>
        </w:rPr>
        <w:t>i</w:t>
      </w:r>
      <w:r>
        <w:rPr>
          <w:b/>
          <w:i/>
          <w:color w:val="7F7F7F"/>
        </w:rPr>
        <w:t xml:space="preserve">d, </w:t>
      </w:r>
      <w:r>
        <w:rPr>
          <w:b/>
          <w:i/>
          <w:color w:val="7F7F7F"/>
          <w:spacing w:val="7"/>
        </w:rPr>
        <w:t xml:space="preserve"> </w:t>
      </w:r>
      <w:r>
        <w:rPr>
          <w:b/>
          <w:i/>
          <w:color w:val="7F7F7F"/>
        </w:rPr>
        <w:t>Api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>r</w:t>
      </w:r>
      <w:r>
        <w:rPr>
          <w:b/>
          <w:i/>
          <w:color w:val="7F7F7F"/>
          <w:spacing w:val="-18"/>
        </w:rPr>
        <w:t>y</w:t>
      </w:r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1"/>
        </w:rPr>
        <w:t xml:space="preserve"> </w:t>
      </w:r>
      <w:r>
        <w:rPr>
          <w:b/>
          <w:i/>
          <w:color w:val="7F7F7F"/>
        </w:rPr>
        <w:t xml:space="preserve">REST, </w:t>
      </w:r>
      <w:r>
        <w:rPr>
          <w:b/>
          <w:i/>
          <w:color w:val="7F7F7F"/>
          <w:spacing w:val="6"/>
        </w:rPr>
        <w:t xml:space="preserve"> </w:t>
      </w:r>
      <w:proofErr w:type="spellStart"/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  <w:w w:val="109"/>
        </w:rPr>
        <w:t>So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1"/>
        </w:rPr>
        <w:t xml:space="preserve">r- </w:t>
      </w:r>
      <w:proofErr w:type="spellStart"/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5"/>
        </w:rPr>
        <w:t>re</w:t>
      </w:r>
      <w:r>
        <w:rPr>
          <w:b/>
          <w:i/>
          <w:color w:val="7F7F7F"/>
          <w:w w:val="114"/>
        </w:rPr>
        <w:t>e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</w:rPr>
        <w:t xml:space="preserve">Android </w:t>
      </w:r>
      <w:r>
        <w:rPr>
          <w:b/>
          <w:i/>
          <w:color w:val="7F7F7F"/>
          <w:spacing w:val="7"/>
        </w:rPr>
        <w:t xml:space="preserve"> 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11"/>
        </w:rPr>
        <w:t>d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21"/>
        </w:rPr>
        <w:t>.</w:t>
      </w:r>
    </w:p>
    <w:p w14:paraId="602E217B" w14:textId="77777777" w:rsidR="003D75D9" w:rsidRDefault="003D75D9">
      <w:pPr>
        <w:spacing w:before="3" w:line="100" w:lineRule="exact"/>
        <w:rPr>
          <w:sz w:val="10"/>
          <w:szCs w:val="10"/>
        </w:rPr>
      </w:pPr>
    </w:p>
    <w:p w14:paraId="64C75A47" w14:textId="77777777" w:rsidR="003D75D9" w:rsidRDefault="003D75D9">
      <w:pPr>
        <w:spacing w:line="200" w:lineRule="exact"/>
      </w:pPr>
    </w:p>
    <w:p w14:paraId="4EDF3387" w14:textId="77777777" w:rsidR="003D75D9" w:rsidRDefault="000D2F49">
      <w:pPr>
        <w:ind w:left="690"/>
        <w:rPr>
          <w:sz w:val="22"/>
          <w:szCs w:val="22"/>
        </w:rPr>
      </w:pPr>
      <w:r>
        <w:rPr>
          <w:color w:val="363435"/>
        </w:rPr>
        <w:t>A</w:t>
      </w:r>
      <w:r>
        <w:rPr>
          <w:color w:val="363435"/>
          <w:spacing w:val="-5"/>
        </w:rPr>
        <w:t>p</w:t>
      </w:r>
      <w:r>
        <w:rPr>
          <w:color w:val="363435"/>
        </w:rPr>
        <w:t>r.</w:t>
      </w:r>
      <w:r>
        <w:rPr>
          <w:color w:val="363435"/>
          <w:spacing w:val="14"/>
        </w:rPr>
        <w:t xml:space="preserve"> </w:t>
      </w:r>
      <w:r>
        <w:rPr>
          <w:color w:val="363435"/>
        </w:rPr>
        <w:t xml:space="preserve">2016   </w:t>
      </w:r>
      <w:r>
        <w:rPr>
          <w:color w:val="363435"/>
          <w:spacing w:val="29"/>
        </w:rPr>
        <w:t xml:space="preserve"> </w:t>
      </w:r>
      <w:r>
        <w:rPr>
          <w:b/>
          <w:color w:val="363435"/>
          <w:w w:val="111"/>
          <w:sz w:val="22"/>
          <w:szCs w:val="22"/>
        </w:rPr>
        <w:t>De</w:t>
      </w:r>
      <w:r>
        <w:rPr>
          <w:b/>
          <w:color w:val="363435"/>
          <w:w w:val="99"/>
          <w:sz w:val="22"/>
          <w:szCs w:val="22"/>
        </w:rPr>
        <w:t>v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pacing w:val="7"/>
          <w:sz w:val="22"/>
          <w:szCs w:val="22"/>
        </w:rPr>
        <w:t>p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63C8A4CC" w14:textId="77777777" w:rsidR="003D75D9" w:rsidRDefault="000D2F49">
      <w:pPr>
        <w:spacing w:before="4" w:line="249" w:lineRule="auto"/>
        <w:ind w:left="1742" w:right="1355"/>
      </w:pPr>
      <w:r>
        <w:rPr>
          <w:color w:val="363435"/>
          <w:w w:val="99"/>
        </w:rPr>
        <w:t>D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101"/>
        </w:rPr>
        <w:t>cumen</w:t>
      </w:r>
      <w:r>
        <w:rPr>
          <w:color w:val="363435"/>
          <w:w w:val="129"/>
        </w:rPr>
        <w:t>t</w:t>
      </w:r>
      <w:r>
        <w:rPr>
          <w:color w:val="363435"/>
          <w:w w:val="116"/>
        </w:rPr>
        <w:t>at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  <w:spacing w:val="-5"/>
        </w:rPr>
        <w:t>p</w:t>
      </w:r>
      <w:r>
        <w:rPr>
          <w:color w:val="363435"/>
        </w:rPr>
        <w:t>r</w:t>
      </w:r>
      <w:r>
        <w:rPr>
          <w:color w:val="363435"/>
          <w:spacing w:val="5"/>
        </w:rPr>
        <w:t>o</w:t>
      </w:r>
      <w:r>
        <w:rPr>
          <w:color w:val="363435"/>
        </w:rPr>
        <w:t>cedure</w:t>
      </w:r>
      <w:r>
        <w:rPr>
          <w:color w:val="363435"/>
          <w:spacing w:val="22"/>
        </w:rPr>
        <w:t xml:space="preserve"> </w:t>
      </w:r>
      <w:r>
        <w:rPr>
          <w:color w:val="363435"/>
          <w:w w:val="109"/>
        </w:rPr>
        <w:t>to</w:t>
      </w:r>
      <w:r>
        <w:rPr>
          <w:color w:val="363435"/>
          <w:spacing w:val="13"/>
          <w:w w:val="109"/>
        </w:rPr>
        <w:t xml:space="preserve"> </w:t>
      </w:r>
      <w:r>
        <w:rPr>
          <w:color w:val="363435"/>
        </w:rPr>
        <w:t>migrate</w:t>
      </w:r>
      <w:r>
        <w:rPr>
          <w:color w:val="363435"/>
          <w:spacing w:val="33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hyperlink r:id="rId13">
        <w:r>
          <w:rPr>
            <w:color w:val="363435"/>
            <w:spacing w:val="-5"/>
            <w:u w:val="single" w:color="363435"/>
          </w:rPr>
          <w:t>Pa</w:t>
        </w:r>
        <w:r>
          <w:rPr>
            <w:color w:val="363435"/>
            <w:u w:val="single" w:color="363435"/>
          </w:rPr>
          <w:t>rse</w:t>
        </w:r>
        <w:r>
          <w:rPr>
            <w:color w:val="363435"/>
            <w:spacing w:val="37"/>
          </w:rPr>
          <w:t xml:space="preserve"> </w:t>
        </w:r>
        <w:r>
          <w:rPr>
            <w:color w:val="363435"/>
          </w:rPr>
          <w:t>ap</w:t>
        </w:r>
      </w:hyperlink>
      <w:r>
        <w:rPr>
          <w:color w:val="363435"/>
        </w:rPr>
        <w:t>plication</w:t>
      </w:r>
      <w:r>
        <w:rPr>
          <w:color w:val="363435"/>
          <w:spacing w:val="28"/>
        </w:rPr>
        <w:t xml:space="preserve"> </w:t>
      </w:r>
      <w:r>
        <w:rPr>
          <w:color w:val="363435"/>
          <w:w w:val="109"/>
        </w:rPr>
        <w:t>to</w:t>
      </w:r>
      <w:r>
        <w:rPr>
          <w:color w:val="363435"/>
          <w:spacing w:val="13"/>
          <w:w w:val="109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proofErr w:type="spellStart"/>
      <w:r>
        <w:rPr>
          <w:color w:val="363435"/>
        </w:rPr>
        <w:t>self</w:t>
      </w:r>
      <w:r>
        <w:rPr>
          <w:color w:val="363435"/>
          <w:spacing w:val="1"/>
        </w:rPr>
        <w:t xml:space="preserve"> </w:t>
      </w:r>
      <w:r>
        <w:rPr>
          <w:color w:val="363435"/>
          <w:w w:val="102"/>
        </w:rPr>
        <w:t>h</w:t>
      </w:r>
      <w:r>
        <w:rPr>
          <w:color w:val="363435"/>
          <w:w w:val="99"/>
        </w:rPr>
        <w:t>o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ed</w:t>
      </w:r>
      <w:proofErr w:type="spellEnd"/>
      <w:r>
        <w:rPr>
          <w:color w:val="363435"/>
          <w:spacing w:val="17"/>
        </w:rPr>
        <w:t xml:space="preserve"> </w:t>
      </w:r>
      <w:r>
        <w:rPr>
          <w:color w:val="363435"/>
        </w:rPr>
        <w:t>p</w:t>
      </w:r>
      <w:r>
        <w:rPr>
          <w:color w:val="363435"/>
          <w:spacing w:val="-5"/>
        </w:rPr>
        <w:t>a</w:t>
      </w:r>
      <w:r>
        <w:rPr>
          <w:color w:val="363435"/>
        </w:rPr>
        <w:t>rse</w:t>
      </w:r>
      <w:r>
        <w:rPr>
          <w:color w:val="363435"/>
          <w:spacing w:val="24"/>
        </w:rPr>
        <w:t xml:space="preserve"> </w:t>
      </w:r>
      <w:r>
        <w:rPr>
          <w:color w:val="363435"/>
        </w:rPr>
        <w:t xml:space="preserve">server. </w:t>
      </w: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n</w:t>
      </w:r>
      <w:r>
        <w:rPr>
          <w:color w:val="363435"/>
          <w:spacing w:val="5"/>
        </w:rPr>
        <w:t>o</w:t>
      </w:r>
      <w:r>
        <w:rPr>
          <w:color w:val="363435"/>
        </w:rPr>
        <w:t>de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m</w:t>
      </w:r>
      <w:r>
        <w:rPr>
          <w:color w:val="363435"/>
          <w:spacing w:val="5"/>
        </w:rPr>
        <w:t>o</w:t>
      </w:r>
      <w:r>
        <w:rPr>
          <w:color w:val="363435"/>
        </w:rPr>
        <w:t>dule</w:t>
      </w:r>
      <w:r>
        <w:rPr>
          <w:color w:val="363435"/>
          <w:spacing w:val="12"/>
        </w:rPr>
        <w:t xml:space="preserve"> </w:t>
      </w:r>
      <w:r>
        <w:rPr>
          <w:color w:val="363435"/>
          <w:w w:val="109"/>
        </w:rPr>
        <w:t>to</w:t>
      </w:r>
      <w:r>
        <w:rPr>
          <w:color w:val="363435"/>
          <w:spacing w:val="13"/>
          <w:w w:val="109"/>
        </w:rPr>
        <w:t xml:space="preserve"> </w:t>
      </w:r>
      <w:r>
        <w:rPr>
          <w:color w:val="363435"/>
        </w:rPr>
        <w:t>migrate</w:t>
      </w:r>
      <w:r>
        <w:rPr>
          <w:color w:val="363435"/>
          <w:spacing w:val="33"/>
        </w:rPr>
        <w:t xml:space="preserve"> </w:t>
      </w:r>
      <w:r>
        <w:rPr>
          <w:color w:val="363435"/>
        </w:rPr>
        <w:t>files.</w:t>
      </w:r>
    </w:p>
    <w:p w14:paraId="23670F63" w14:textId="77777777" w:rsidR="003D75D9" w:rsidRDefault="000D2F49">
      <w:pPr>
        <w:ind w:left="1742"/>
      </w:pPr>
      <w:proofErr w:type="gramStart"/>
      <w:r>
        <w:rPr>
          <w:b/>
          <w:i/>
          <w:color w:val="7F7F7F"/>
          <w:spacing w:val="-6"/>
        </w:rPr>
        <w:t>Pa</w:t>
      </w:r>
      <w:r>
        <w:rPr>
          <w:b/>
          <w:i/>
          <w:color w:val="7F7F7F"/>
        </w:rPr>
        <w:t xml:space="preserve">rse </w:t>
      </w:r>
      <w:r>
        <w:rPr>
          <w:b/>
          <w:i/>
          <w:color w:val="7F7F7F"/>
          <w:spacing w:val="8"/>
        </w:rPr>
        <w:t xml:space="preserve"> </w:t>
      </w:r>
      <w:r>
        <w:rPr>
          <w:b/>
          <w:i/>
          <w:color w:val="7F7F7F"/>
        </w:rPr>
        <w:t>server</w:t>
      </w:r>
      <w:proofErr w:type="gramEnd"/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16"/>
        </w:rPr>
        <w:t xml:space="preserve"> </w:t>
      </w:r>
      <w:r>
        <w:rPr>
          <w:b/>
          <w:i/>
          <w:color w:val="7F7F7F"/>
          <w:w w:val="108"/>
        </w:rPr>
        <w:t>MongoDB,</w:t>
      </w:r>
      <w:r>
        <w:rPr>
          <w:b/>
          <w:i/>
          <w:color w:val="7F7F7F"/>
          <w:spacing w:val="24"/>
          <w:w w:val="108"/>
        </w:rPr>
        <w:t xml:space="preserve"> </w:t>
      </w:r>
      <w:r>
        <w:rPr>
          <w:b/>
          <w:i/>
          <w:color w:val="7F7F7F"/>
          <w:w w:val="108"/>
        </w:rPr>
        <w:t>n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11"/>
        </w:rPr>
        <w:t>d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21"/>
        </w:rPr>
        <w:t>.</w:t>
      </w:r>
      <w:r>
        <w:rPr>
          <w:b/>
          <w:i/>
          <w:color w:val="7F7F7F"/>
          <w:w w:val="102"/>
        </w:rPr>
        <w:t>j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21"/>
        </w:rPr>
        <w:t>.</w:t>
      </w:r>
    </w:p>
    <w:p w14:paraId="43C6044F" w14:textId="77777777" w:rsidR="003D75D9" w:rsidRDefault="003D75D9">
      <w:pPr>
        <w:spacing w:before="1" w:line="100" w:lineRule="exact"/>
        <w:rPr>
          <w:sz w:val="11"/>
          <w:szCs w:val="11"/>
        </w:rPr>
      </w:pPr>
    </w:p>
    <w:p w14:paraId="1EA01F25" w14:textId="77777777" w:rsidR="003D75D9" w:rsidRDefault="003D75D9">
      <w:pPr>
        <w:spacing w:line="200" w:lineRule="exact"/>
      </w:pPr>
    </w:p>
    <w:p w14:paraId="7FD79D1D" w14:textId="77777777" w:rsidR="003D75D9" w:rsidRDefault="000D2F49">
      <w:pPr>
        <w:ind w:left="144"/>
        <w:rPr>
          <w:sz w:val="22"/>
          <w:szCs w:val="22"/>
        </w:rPr>
      </w:pPr>
      <w:r>
        <w:rPr>
          <w:color w:val="363435"/>
        </w:rPr>
        <w:t>Since</w:t>
      </w:r>
      <w:r>
        <w:rPr>
          <w:color w:val="363435"/>
          <w:spacing w:val="6"/>
        </w:rPr>
        <w:t xml:space="preserve"> </w:t>
      </w:r>
      <w:r>
        <w:rPr>
          <w:color w:val="363435"/>
          <w:w w:val="105"/>
        </w:rPr>
        <w:t>sept.</w:t>
      </w:r>
      <w:r>
        <w:rPr>
          <w:color w:val="363435"/>
          <w:spacing w:val="17"/>
          <w:w w:val="105"/>
        </w:rPr>
        <w:t xml:space="preserve"> </w:t>
      </w:r>
      <w:r>
        <w:rPr>
          <w:color w:val="363435"/>
        </w:rPr>
        <w:t xml:space="preserve">2015   </w:t>
      </w:r>
      <w:r>
        <w:rPr>
          <w:color w:val="363435"/>
          <w:spacing w:val="30"/>
        </w:rPr>
        <w:t xml:space="preserve"> </w:t>
      </w:r>
      <w:proofErr w:type="gramStart"/>
      <w:r>
        <w:rPr>
          <w:b/>
          <w:color w:val="363435"/>
          <w:sz w:val="22"/>
          <w:szCs w:val="22"/>
        </w:rPr>
        <w:t>Bac</w:t>
      </w:r>
      <w:r>
        <w:rPr>
          <w:b/>
          <w:color w:val="363435"/>
          <w:spacing w:val="-6"/>
          <w:sz w:val="22"/>
          <w:szCs w:val="22"/>
        </w:rPr>
        <w:t>k</w:t>
      </w:r>
      <w:r>
        <w:rPr>
          <w:b/>
          <w:color w:val="363435"/>
          <w:sz w:val="22"/>
          <w:szCs w:val="22"/>
        </w:rPr>
        <w:t xml:space="preserve">end </w:t>
      </w:r>
      <w:r>
        <w:rPr>
          <w:b/>
          <w:color w:val="363435"/>
          <w:spacing w:val="3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&amp;</w:t>
      </w:r>
      <w:proofErr w:type="gramEnd"/>
      <w:r>
        <w:rPr>
          <w:b/>
          <w:color w:val="363435"/>
          <w:spacing w:val="21"/>
          <w:sz w:val="22"/>
          <w:szCs w:val="22"/>
        </w:rPr>
        <w:t xml:space="preserve"> </w:t>
      </w:r>
      <w:r>
        <w:rPr>
          <w:b/>
          <w:color w:val="363435"/>
          <w:spacing w:val="-7"/>
          <w:w w:val="99"/>
          <w:sz w:val="22"/>
          <w:szCs w:val="22"/>
        </w:rPr>
        <w:t>F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nd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9"/>
          <w:sz w:val="22"/>
          <w:szCs w:val="22"/>
        </w:rPr>
        <w:t>v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pacing w:val="7"/>
          <w:sz w:val="22"/>
          <w:szCs w:val="22"/>
        </w:rPr>
        <w:t>p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0DB3571A" w14:textId="77777777" w:rsidR="003D75D9" w:rsidRDefault="000D2F49">
      <w:pPr>
        <w:spacing w:before="4"/>
        <w:ind w:left="1742"/>
      </w:pP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  <w:w w:val="101"/>
        </w:rPr>
        <w:t>m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g</w:t>
      </w:r>
      <w:r>
        <w:rPr>
          <w:color w:val="363435"/>
          <w:spacing w:val="17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99"/>
        </w:rPr>
        <w:t>o</w:t>
      </w:r>
      <w:r>
        <w:rPr>
          <w:color w:val="363435"/>
          <w:w w:val="85"/>
        </w:rPr>
        <w:t>l</w:t>
      </w:r>
      <w:r>
        <w:rPr>
          <w:color w:val="363435"/>
          <w:w w:val="102"/>
        </w:rPr>
        <w:t>u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hyperlink r:id="rId14">
        <w:r>
          <w:rPr>
            <w:color w:val="363435"/>
            <w:spacing w:val="-16"/>
            <w:u w:val="single" w:color="363435"/>
          </w:rPr>
          <w:t>T</w:t>
        </w:r>
        <w:r>
          <w:rPr>
            <w:color w:val="363435"/>
            <w:u w:val="single" w:color="363435"/>
          </w:rPr>
          <w:t>ango</w:t>
        </w:r>
        <w:r>
          <w:rPr>
            <w:color w:val="363435"/>
            <w:spacing w:val="37"/>
          </w:rPr>
          <w:t xml:space="preserve"> </w:t>
        </w:r>
        <w:r>
          <w:rPr>
            <w:color w:val="363435"/>
          </w:rPr>
          <w:t>R</w:t>
        </w:r>
      </w:hyperlink>
      <w:r>
        <w:rPr>
          <w:color w:val="363435"/>
        </w:rPr>
        <w:t>EST</w:t>
      </w:r>
      <w:r>
        <w:rPr>
          <w:color w:val="363435"/>
          <w:spacing w:val="20"/>
        </w:rPr>
        <w:t xml:space="preserve"> </w:t>
      </w:r>
      <w:r>
        <w:rPr>
          <w:color w:val="363435"/>
          <w:w w:val="101"/>
        </w:rPr>
        <w:t>AP</w:t>
      </w:r>
      <w:r>
        <w:rPr>
          <w:color w:val="363435"/>
          <w:w w:val="82"/>
        </w:rPr>
        <w:t>I</w:t>
      </w:r>
      <w:r>
        <w:rPr>
          <w:color w:val="363435"/>
          <w:w w:val="110"/>
        </w:rPr>
        <w:t>.</w:t>
      </w:r>
    </w:p>
    <w:p w14:paraId="342133C6" w14:textId="77777777" w:rsidR="003D75D9" w:rsidRDefault="000D2F49">
      <w:pPr>
        <w:spacing w:before="9"/>
        <w:ind w:left="1742"/>
      </w:pPr>
      <w:proofErr w:type="gramStart"/>
      <w:r>
        <w:rPr>
          <w:b/>
          <w:i/>
          <w:color w:val="7F7F7F"/>
        </w:rPr>
        <w:t>Angul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 xml:space="preserve">rJS, </w:t>
      </w:r>
      <w:r>
        <w:rPr>
          <w:b/>
          <w:i/>
          <w:color w:val="7F7F7F"/>
          <w:spacing w:val="12"/>
        </w:rPr>
        <w:t xml:space="preserve"> </w:t>
      </w:r>
      <w:proofErr w:type="spellStart"/>
      <w:r>
        <w:rPr>
          <w:b/>
          <w:i/>
          <w:color w:val="7F7F7F"/>
          <w:w w:val="102"/>
        </w:rPr>
        <w:t>JH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11"/>
        </w:rPr>
        <w:t>p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05"/>
        </w:rPr>
        <w:t>r</w:t>
      </w:r>
      <w:proofErr w:type="spellEnd"/>
      <w:proofErr w:type="gramEnd"/>
      <w:r>
        <w:rPr>
          <w:b/>
          <w:i/>
          <w:color w:val="7F7F7F"/>
          <w:w w:val="105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spacing w:val="-6"/>
          <w:w w:val="111"/>
        </w:rPr>
        <w:t>p</w:t>
      </w:r>
      <w:r>
        <w:rPr>
          <w:b/>
          <w:i/>
          <w:color w:val="7F7F7F"/>
          <w:w w:val="93"/>
        </w:rPr>
        <w:t>ri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g-</w:t>
      </w:r>
      <w:r>
        <w:rPr>
          <w:b/>
          <w:i/>
          <w:color w:val="7F7F7F"/>
          <w:spacing w:val="6"/>
          <w:w w:val="111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proofErr w:type="spellStart"/>
      <w:r>
        <w:rPr>
          <w:b/>
          <w:i/>
          <w:color w:val="7F7F7F"/>
        </w:rPr>
        <w:t>Ch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>rtJS</w:t>
      </w:r>
      <w:proofErr w:type="spellEnd"/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26"/>
        </w:rPr>
        <w:t xml:space="preserve"> </w:t>
      </w:r>
      <w:r>
        <w:rPr>
          <w:b/>
          <w:i/>
          <w:color w:val="7F7F7F"/>
        </w:rPr>
        <w:t xml:space="preserve">REST, </w:t>
      </w:r>
      <w:r>
        <w:rPr>
          <w:b/>
          <w:i/>
          <w:color w:val="7F7F7F"/>
          <w:spacing w:val="17"/>
        </w:rPr>
        <w:t xml:space="preserve"> </w:t>
      </w:r>
      <w:proofErr w:type="spellStart"/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proofErr w:type="spellStart"/>
      <w:r>
        <w:rPr>
          <w:b/>
          <w:i/>
          <w:color w:val="7F7F7F"/>
          <w:w w:val="109"/>
        </w:rPr>
        <w:t>So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2"/>
        </w:rPr>
        <w:t>rc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5"/>
        </w:rPr>
        <w:t>re</w:t>
      </w:r>
      <w:r>
        <w:rPr>
          <w:b/>
          <w:i/>
          <w:color w:val="7F7F7F"/>
          <w:w w:val="114"/>
        </w:rPr>
        <w:t>e</w:t>
      </w:r>
      <w:proofErr w:type="spellEnd"/>
      <w:r>
        <w:rPr>
          <w:b/>
          <w:i/>
          <w:color w:val="7F7F7F"/>
          <w:w w:val="121"/>
        </w:rPr>
        <w:t>.</w:t>
      </w:r>
    </w:p>
    <w:p w14:paraId="78CBF6A9" w14:textId="77777777" w:rsidR="003D75D9" w:rsidRDefault="003D75D9">
      <w:pPr>
        <w:spacing w:before="1" w:line="100" w:lineRule="exact"/>
        <w:rPr>
          <w:sz w:val="11"/>
          <w:szCs w:val="11"/>
        </w:rPr>
      </w:pPr>
    </w:p>
    <w:p w14:paraId="43C2B964" w14:textId="77777777" w:rsidR="003D75D9" w:rsidRDefault="003D75D9">
      <w:pPr>
        <w:spacing w:line="200" w:lineRule="exact"/>
      </w:pPr>
    </w:p>
    <w:p w14:paraId="204EFEE2" w14:textId="77777777" w:rsidR="003D75D9" w:rsidRDefault="000D2F49">
      <w:pPr>
        <w:ind w:left="1742"/>
        <w:rPr>
          <w:sz w:val="22"/>
          <w:szCs w:val="22"/>
        </w:rPr>
      </w:pPr>
      <w:r>
        <w:rPr>
          <w:b/>
          <w:color w:val="363435"/>
          <w:spacing w:val="-7"/>
          <w:w w:val="99"/>
          <w:sz w:val="22"/>
          <w:szCs w:val="22"/>
        </w:rPr>
        <w:t>F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nd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9"/>
          <w:sz w:val="22"/>
          <w:szCs w:val="22"/>
        </w:rPr>
        <w:t>v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pacing w:val="7"/>
          <w:sz w:val="22"/>
          <w:szCs w:val="22"/>
        </w:rPr>
        <w:t>p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1194D781" w14:textId="77777777" w:rsidR="003D75D9" w:rsidRDefault="000D2F49">
      <w:pPr>
        <w:spacing w:before="4"/>
        <w:ind w:left="1742"/>
      </w:pP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  <w:spacing w:val="-6"/>
        </w:rPr>
        <w:t>w</w:t>
      </w:r>
      <w:r>
        <w:rPr>
          <w:color w:val="363435"/>
        </w:rPr>
        <w:t>eb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hyperlink r:id="rId15">
        <w:r>
          <w:rPr>
            <w:color w:val="363435"/>
            <w:u w:val="single" w:color="363435"/>
          </w:rPr>
          <w:t>CMG</w:t>
        </w:r>
        <w:r>
          <w:rPr>
            <w:color w:val="363435"/>
            <w:spacing w:val="-7"/>
          </w:rPr>
          <w:t xml:space="preserve"> </w:t>
        </w:r>
        <w:r>
          <w:rPr>
            <w:color w:val="363435"/>
            <w:w w:val="85"/>
          </w:rPr>
          <w:t>i</w:t>
        </w:r>
      </w:hyperlink>
      <w:r>
        <w:rPr>
          <w:color w:val="363435"/>
          <w:w w:val="102"/>
        </w:rPr>
        <w:t>n</w:t>
      </w:r>
      <w:r>
        <w:rPr>
          <w:color w:val="363435"/>
          <w:w w:val="129"/>
        </w:rPr>
        <w:t>t</w:t>
      </w:r>
      <w:r>
        <w:rPr>
          <w:color w:val="363435"/>
        </w:rPr>
        <w:t>er</w:t>
      </w:r>
      <w:r>
        <w:rPr>
          <w:color w:val="363435"/>
          <w:w w:val="110"/>
        </w:rPr>
        <w:t>act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g</w:t>
      </w:r>
      <w:r>
        <w:rPr>
          <w:color w:val="363435"/>
          <w:spacing w:val="17"/>
        </w:rPr>
        <w:t xml:space="preserve"> </w:t>
      </w:r>
      <w:r>
        <w:rPr>
          <w:color w:val="363435"/>
          <w:w w:val="94"/>
        </w:rPr>
        <w:t>w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102"/>
        </w:rPr>
        <w:t>h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hyperlink r:id="rId16">
        <w:r>
          <w:rPr>
            <w:color w:val="363435"/>
            <w:spacing w:val="-5"/>
            <w:u w:val="single" w:color="363435"/>
          </w:rPr>
          <w:t>Pa</w:t>
        </w:r>
        <w:r>
          <w:rPr>
            <w:color w:val="363435"/>
            <w:u w:val="single" w:color="363435"/>
          </w:rPr>
          <w:t>rse</w:t>
        </w:r>
        <w:r>
          <w:rPr>
            <w:color w:val="363435"/>
            <w:spacing w:val="37"/>
          </w:rPr>
          <w:t xml:space="preserve"> </w:t>
        </w:r>
        <w:r>
          <w:rPr>
            <w:color w:val="363435"/>
            <w:w w:val="105"/>
          </w:rPr>
          <w:t>ap</w:t>
        </w:r>
      </w:hyperlink>
      <w:r>
        <w:rPr>
          <w:color w:val="363435"/>
          <w:w w:val="102"/>
        </w:rPr>
        <w:t>p</w:t>
      </w:r>
      <w:r>
        <w:rPr>
          <w:color w:val="363435"/>
          <w:w w:val="85"/>
        </w:rPr>
        <w:t>li</w:t>
      </w:r>
      <w:r>
        <w:rPr>
          <w:color w:val="363435"/>
          <w:w w:val="110"/>
        </w:rPr>
        <w:t>cat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110"/>
        </w:rPr>
        <w:t>.</w:t>
      </w:r>
    </w:p>
    <w:p w14:paraId="161C3A92" w14:textId="77777777" w:rsidR="003D75D9" w:rsidRDefault="000D2F49">
      <w:pPr>
        <w:spacing w:before="9"/>
        <w:ind w:left="1742"/>
      </w:pPr>
      <w:r>
        <w:rPr>
          <w:b/>
          <w:i/>
          <w:color w:val="7F7F7F"/>
          <w:w w:val="109"/>
        </w:rPr>
        <w:t>M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spacing w:val="-6"/>
          <w:w w:val="109"/>
        </w:rPr>
        <w:t>o</w:t>
      </w:r>
      <w:r>
        <w:rPr>
          <w:b/>
          <w:i/>
          <w:color w:val="7F7F7F"/>
          <w:w w:val="105"/>
        </w:rPr>
        <w:t>r,</w:t>
      </w:r>
      <w:r>
        <w:rPr>
          <w:b/>
          <w:i/>
          <w:color w:val="7F7F7F"/>
          <w:spacing w:val="23"/>
        </w:rPr>
        <w:t xml:space="preserve"> </w:t>
      </w:r>
      <w:proofErr w:type="gramStart"/>
      <w:r>
        <w:rPr>
          <w:b/>
          <w:i/>
          <w:color w:val="7F7F7F"/>
          <w:spacing w:val="-6"/>
        </w:rPr>
        <w:t>Pa</w:t>
      </w:r>
      <w:r>
        <w:rPr>
          <w:b/>
          <w:i/>
          <w:color w:val="7F7F7F"/>
        </w:rPr>
        <w:t xml:space="preserve">rse, </w:t>
      </w:r>
      <w:r>
        <w:rPr>
          <w:b/>
          <w:i/>
          <w:color w:val="7F7F7F"/>
          <w:spacing w:val="19"/>
        </w:rPr>
        <w:t xml:space="preserve"> </w:t>
      </w:r>
      <w:r>
        <w:rPr>
          <w:b/>
          <w:i/>
          <w:color w:val="7F7F7F"/>
        </w:rPr>
        <w:t>REST</w:t>
      </w:r>
      <w:proofErr w:type="gramEnd"/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17"/>
        </w:rPr>
        <w:t xml:space="preserve"> </w:t>
      </w:r>
      <w:r>
        <w:rPr>
          <w:b/>
          <w:i/>
          <w:color w:val="7F7F7F"/>
          <w:w w:val="109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ra</w:t>
      </w:r>
      <w:r>
        <w:rPr>
          <w:b/>
          <w:i/>
          <w:color w:val="7F7F7F"/>
          <w:w w:val="111"/>
        </w:rPr>
        <w:t>p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proofErr w:type="spellStart"/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9"/>
        </w:rPr>
        <w:t>co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95"/>
        </w:rPr>
        <w:t>fl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21"/>
        </w:rPr>
        <w:t>.</w:t>
      </w:r>
    </w:p>
    <w:p w14:paraId="53FFAA2F" w14:textId="77777777" w:rsidR="003D75D9" w:rsidRDefault="003D75D9">
      <w:pPr>
        <w:spacing w:before="1" w:line="100" w:lineRule="exact"/>
        <w:rPr>
          <w:sz w:val="11"/>
          <w:szCs w:val="11"/>
        </w:rPr>
      </w:pPr>
    </w:p>
    <w:p w14:paraId="1230C14B" w14:textId="77777777" w:rsidR="003D75D9" w:rsidRDefault="003D75D9">
      <w:pPr>
        <w:spacing w:line="200" w:lineRule="exact"/>
      </w:pPr>
    </w:p>
    <w:p w14:paraId="73740327" w14:textId="77777777" w:rsidR="003D75D9" w:rsidRDefault="000D2F49">
      <w:pPr>
        <w:ind w:left="1742"/>
        <w:rPr>
          <w:sz w:val="22"/>
          <w:szCs w:val="22"/>
        </w:rPr>
      </w:pPr>
      <w:proofErr w:type="gramStart"/>
      <w:r>
        <w:rPr>
          <w:b/>
          <w:color w:val="363435"/>
          <w:sz w:val="22"/>
          <w:szCs w:val="22"/>
        </w:rPr>
        <w:t>Bac</w:t>
      </w:r>
      <w:r>
        <w:rPr>
          <w:b/>
          <w:color w:val="363435"/>
          <w:spacing w:val="-6"/>
          <w:sz w:val="22"/>
          <w:szCs w:val="22"/>
        </w:rPr>
        <w:t>k</w:t>
      </w:r>
      <w:r>
        <w:rPr>
          <w:b/>
          <w:color w:val="363435"/>
          <w:sz w:val="22"/>
          <w:szCs w:val="22"/>
        </w:rPr>
        <w:t xml:space="preserve">end </w:t>
      </w:r>
      <w:r>
        <w:rPr>
          <w:b/>
          <w:color w:val="363435"/>
          <w:spacing w:val="3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&amp;</w:t>
      </w:r>
      <w:proofErr w:type="gramEnd"/>
      <w:r>
        <w:rPr>
          <w:b/>
          <w:color w:val="363435"/>
          <w:spacing w:val="21"/>
          <w:sz w:val="22"/>
          <w:szCs w:val="22"/>
        </w:rPr>
        <w:t xml:space="preserve"> </w:t>
      </w:r>
      <w:r>
        <w:rPr>
          <w:b/>
          <w:color w:val="363435"/>
          <w:spacing w:val="-7"/>
          <w:w w:val="99"/>
          <w:sz w:val="22"/>
          <w:szCs w:val="22"/>
        </w:rPr>
        <w:t>F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nd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9"/>
          <w:sz w:val="22"/>
          <w:szCs w:val="22"/>
        </w:rPr>
        <w:t>v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pacing w:val="7"/>
          <w:sz w:val="22"/>
          <w:szCs w:val="22"/>
        </w:rPr>
        <w:t>p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44A9F61D" w14:textId="77777777" w:rsidR="003D75D9" w:rsidRDefault="000D2F49">
      <w:pPr>
        <w:spacing w:before="5"/>
        <w:ind w:left="1742"/>
      </w:pPr>
      <w:r>
        <w:rPr>
          <w:color w:val="363435"/>
          <w:w w:val="98"/>
        </w:rPr>
        <w:t>M</w:t>
      </w:r>
      <w:r>
        <w:rPr>
          <w:color w:val="363435"/>
          <w:w w:val="99"/>
        </w:rPr>
        <w:t>ai</w:t>
      </w:r>
      <w:r>
        <w:rPr>
          <w:color w:val="363435"/>
          <w:w w:val="102"/>
        </w:rPr>
        <w:t>n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en</w:t>
      </w:r>
      <w:r>
        <w:rPr>
          <w:color w:val="363435"/>
          <w:w w:val="105"/>
        </w:rPr>
        <w:t>an</w:t>
      </w:r>
      <w:r>
        <w:rPr>
          <w:color w:val="363435"/>
          <w:w w:val="99"/>
        </w:rPr>
        <w:t>ce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an</w:t>
      </w:r>
      <w:r>
        <w:rPr>
          <w:color w:val="363435"/>
          <w:spacing w:val="26"/>
        </w:rPr>
        <w:t xml:space="preserve"> </w:t>
      </w:r>
      <w:proofErr w:type="spellStart"/>
      <w:r>
        <w:rPr>
          <w:color w:val="363435"/>
        </w:rPr>
        <w:t>inhouse</w:t>
      </w:r>
      <w:proofErr w:type="spellEnd"/>
      <w:r>
        <w:rPr>
          <w:color w:val="363435"/>
          <w:spacing w:val="11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8"/>
        </w:rPr>
        <w:t xml:space="preserve"> </w:t>
      </w:r>
      <w:hyperlink r:id="rId17">
        <w:proofErr w:type="spellStart"/>
        <w:r>
          <w:rPr>
            <w:color w:val="363435"/>
            <w:u w:val="single" w:color="363435"/>
          </w:rPr>
          <w:t>PushPixl</w:t>
        </w:r>
        <w:proofErr w:type="spellEnd"/>
        <w:r>
          <w:rPr>
            <w:color w:val="363435"/>
            <w:spacing w:val="24"/>
          </w:rPr>
          <w:t xml:space="preserve"> </w:t>
        </w:r>
        <w:r>
          <w:rPr>
            <w:color w:val="363435"/>
          </w:rPr>
          <w:t>m</w:t>
        </w:r>
      </w:hyperlink>
      <w:r>
        <w:rPr>
          <w:color w:val="363435"/>
        </w:rPr>
        <w:t>anaging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push</w:t>
      </w:r>
      <w:r>
        <w:rPr>
          <w:color w:val="363435"/>
          <w:spacing w:val="21"/>
        </w:rPr>
        <w:t xml:space="preserve"> 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o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87"/>
        </w:rPr>
        <w:t>fi</w:t>
      </w:r>
      <w:r>
        <w:rPr>
          <w:color w:val="363435"/>
          <w:w w:val="110"/>
        </w:rPr>
        <w:t>cat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>.</w:t>
      </w:r>
    </w:p>
    <w:p w14:paraId="4753959E" w14:textId="77777777" w:rsidR="003D75D9" w:rsidRDefault="000D2F49">
      <w:pPr>
        <w:spacing w:before="9"/>
        <w:ind w:left="1742"/>
      </w:pPr>
      <w:proofErr w:type="gramStart"/>
      <w:r>
        <w:rPr>
          <w:b/>
          <w:i/>
          <w:color w:val="7F7F7F"/>
        </w:rPr>
        <w:t>Angul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 xml:space="preserve">rJS, 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spacing w:val="-6"/>
          <w:w w:val="111"/>
        </w:rPr>
        <w:t>p</w:t>
      </w:r>
      <w:r>
        <w:rPr>
          <w:b/>
          <w:i/>
          <w:color w:val="7F7F7F"/>
          <w:w w:val="93"/>
        </w:rPr>
        <w:t>ri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g</w:t>
      </w:r>
      <w:proofErr w:type="gramEnd"/>
      <w:r>
        <w:rPr>
          <w:b/>
          <w:i/>
          <w:color w:val="7F7F7F"/>
          <w:w w:val="109"/>
        </w:rPr>
        <w:t>-</w:t>
      </w:r>
      <w:r>
        <w:rPr>
          <w:b/>
          <w:i/>
          <w:color w:val="7F7F7F"/>
          <w:spacing w:val="6"/>
          <w:w w:val="111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</w:rPr>
        <w:t xml:space="preserve">REST, </w:t>
      </w:r>
      <w:r>
        <w:rPr>
          <w:b/>
          <w:i/>
          <w:color w:val="7F7F7F"/>
          <w:spacing w:val="17"/>
        </w:rPr>
        <w:t xml:space="preserve"> </w:t>
      </w:r>
      <w:proofErr w:type="spellStart"/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9"/>
        </w:rPr>
        <w:t>co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95"/>
        </w:rPr>
        <w:t>fl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21"/>
        </w:rPr>
        <w:t>.</w:t>
      </w:r>
    </w:p>
    <w:p w14:paraId="6C9FBB7E" w14:textId="77777777" w:rsidR="003D75D9" w:rsidRDefault="003D75D9">
      <w:pPr>
        <w:spacing w:before="12" w:line="280" w:lineRule="exact"/>
        <w:rPr>
          <w:sz w:val="28"/>
          <w:szCs w:val="28"/>
        </w:rPr>
      </w:pPr>
    </w:p>
    <w:p w14:paraId="46E8BC98" w14:textId="77777777" w:rsidR="003D75D9" w:rsidRDefault="00086CDF">
      <w:pPr>
        <w:ind w:left="1830"/>
      </w:pPr>
      <w:hyperlink r:id="rId18">
        <w:proofErr w:type="gramStart"/>
        <w:r w:rsidR="000D2F49">
          <w:rPr>
            <w:b/>
            <w:color w:val="424AA3"/>
            <w:sz w:val="24"/>
            <w:szCs w:val="24"/>
            <w:u w:val="single" w:color="424AA3"/>
          </w:rPr>
          <w:t xml:space="preserve">Champ </w:t>
        </w:r>
        <w:r w:rsidR="000D2F49">
          <w:rPr>
            <w:b/>
            <w:color w:val="424AA3"/>
            <w:spacing w:val="38"/>
            <w:sz w:val="24"/>
            <w:szCs w:val="24"/>
            <w:u w:val="single" w:color="424AA3"/>
          </w:rPr>
          <w:t xml:space="preserve"> </w:t>
        </w:r>
        <w:proofErr w:type="spellStart"/>
        <w:r w:rsidR="000D2F49">
          <w:rPr>
            <w:b/>
            <w:color w:val="424AA3"/>
            <w:w w:val="96"/>
            <w:sz w:val="24"/>
            <w:szCs w:val="24"/>
            <w:u w:val="single" w:color="424AA3"/>
          </w:rPr>
          <w:t>C</w:t>
        </w:r>
        <w:r w:rsidR="000D2F49">
          <w:rPr>
            <w:b/>
            <w:color w:val="424AA3"/>
            <w:spacing w:val="-7"/>
            <w:w w:val="104"/>
            <w:sz w:val="24"/>
            <w:szCs w:val="24"/>
            <w:u w:val="single" w:color="424AA3"/>
          </w:rPr>
          <w:t>a</w:t>
        </w:r>
        <w:r w:rsidR="000D2F49">
          <w:rPr>
            <w:b/>
            <w:color w:val="424AA3"/>
            <w:w w:val="83"/>
            <w:sz w:val="24"/>
            <w:szCs w:val="24"/>
            <w:u w:val="single" w:color="424AA3"/>
          </w:rPr>
          <w:t>r</w:t>
        </w:r>
        <w:r w:rsidR="000D2F49">
          <w:rPr>
            <w:b/>
            <w:color w:val="424AA3"/>
            <w:w w:val="109"/>
            <w:sz w:val="24"/>
            <w:szCs w:val="24"/>
            <w:u w:val="single" w:color="424AA3"/>
          </w:rPr>
          <w:t>go</w:t>
        </w:r>
        <w:r w:rsidR="000D2F49">
          <w:rPr>
            <w:b/>
            <w:color w:val="424AA3"/>
            <w:w w:val="107"/>
            <w:sz w:val="24"/>
            <w:szCs w:val="24"/>
            <w:u w:val="single" w:color="424AA3"/>
          </w:rPr>
          <w:t>s</w:t>
        </w:r>
        <w:r w:rsidR="000D2F49">
          <w:rPr>
            <w:b/>
            <w:color w:val="424AA3"/>
            <w:w w:val="99"/>
            <w:sz w:val="24"/>
            <w:szCs w:val="24"/>
            <w:u w:val="single" w:color="424AA3"/>
          </w:rPr>
          <w:t>y</w:t>
        </w:r>
        <w:r w:rsidR="000D2F49">
          <w:rPr>
            <w:b/>
            <w:color w:val="424AA3"/>
            <w:w w:val="107"/>
            <w:sz w:val="24"/>
            <w:szCs w:val="24"/>
            <w:u w:val="single" w:color="424AA3"/>
          </w:rPr>
          <w:t>s</w:t>
        </w:r>
        <w:r w:rsidR="000D2F49">
          <w:rPr>
            <w:b/>
            <w:color w:val="424AA3"/>
            <w:w w:val="120"/>
            <w:sz w:val="24"/>
            <w:szCs w:val="24"/>
            <w:u w:val="single" w:color="424AA3"/>
          </w:rPr>
          <w:t>t</w:t>
        </w:r>
        <w:r w:rsidR="000D2F49">
          <w:rPr>
            <w:b/>
            <w:color w:val="424AA3"/>
            <w:w w:val="114"/>
            <w:sz w:val="24"/>
            <w:szCs w:val="24"/>
            <w:u w:val="single" w:color="424AA3"/>
          </w:rPr>
          <w:t>e</w:t>
        </w:r>
        <w:r w:rsidR="000D2F49">
          <w:rPr>
            <w:b/>
            <w:color w:val="424AA3"/>
            <w:w w:val="103"/>
            <w:sz w:val="24"/>
            <w:szCs w:val="24"/>
            <w:u w:val="single" w:color="424AA3"/>
          </w:rPr>
          <w:t>m</w:t>
        </w:r>
        <w:r w:rsidR="000D2F49">
          <w:rPr>
            <w:b/>
            <w:color w:val="424AA3"/>
            <w:w w:val="107"/>
            <w:sz w:val="24"/>
            <w:szCs w:val="24"/>
            <w:u w:val="single" w:color="424AA3"/>
          </w:rPr>
          <w:t>s</w:t>
        </w:r>
        <w:proofErr w:type="spellEnd"/>
        <w:proofErr w:type="gramEnd"/>
        <w:r w:rsidR="000D2F49">
          <w:rPr>
            <w:b/>
            <w:color w:val="424AA3"/>
            <w:spacing w:val="13"/>
            <w:sz w:val="24"/>
            <w:szCs w:val="24"/>
          </w:rPr>
          <w:t xml:space="preserve"> </w:t>
        </w:r>
        <w:r w:rsidR="000D2F49">
          <w:rPr>
            <w:i/>
            <w:color w:val="363435"/>
          </w:rPr>
          <w:t>(</w:t>
        </w:r>
      </w:hyperlink>
      <w:proofErr w:type="spellStart"/>
      <w:r w:rsidR="000D2F49">
        <w:rPr>
          <w:i/>
          <w:color w:val="363435"/>
        </w:rPr>
        <w:t>july</w:t>
      </w:r>
      <w:proofErr w:type="spellEnd"/>
      <w:r w:rsidR="000D2F49">
        <w:rPr>
          <w:i/>
          <w:color w:val="363435"/>
          <w:spacing w:val="21"/>
        </w:rPr>
        <w:t xml:space="preserve"> </w:t>
      </w:r>
      <w:r w:rsidR="000D2F49">
        <w:rPr>
          <w:i/>
          <w:color w:val="363435"/>
        </w:rPr>
        <w:t>2014</w:t>
      </w:r>
      <w:r w:rsidR="000D2F49">
        <w:rPr>
          <w:i/>
          <w:color w:val="363435"/>
          <w:spacing w:val="13"/>
        </w:rPr>
        <w:t xml:space="preserve"> </w:t>
      </w:r>
      <w:r w:rsidR="000D2F49">
        <w:rPr>
          <w:i/>
          <w:color w:val="363435"/>
        </w:rPr>
        <w:t>-</w:t>
      </w:r>
      <w:r w:rsidR="000D2F49">
        <w:rPr>
          <w:i/>
          <w:color w:val="363435"/>
          <w:spacing w:val="15"/>
        </w:rPr>
        <w:t xml:space="preserve"> </w:t>
      </w:r>
      <w:proofErr w:type="spellStart"/>
      <w:r w:rsidR="000D2F49">
        <w:rPr>
          <w:i/>
          <w:color w:val="363435"/>
        </w:rPr>
        <w:t>aug.</w:t>
      </w:r>
      <w:proofErr w:type="spellEnd"/>
      <w:r w:rsidR="000D2F49">
        <w:rPr>
          <w:i/>
          <w:color w:val="363435"/>
          <w:spacing w:val="19"/>
        </w:rPr>
        <w:t xml:space="preserve"> </w:t>
      </w:r>
      <w:r w:rsidR="000D2F49">
        <w:rPr>
          <w:i/>
          <w:color w:val="363435"/>
          <w:w w:val="99"/>
        </w:rPr>
        <w:t>2015</w:t>
      </w:r>
      <w:r w:rsidR="000D2F49">
        <w:rPr>
          <w:i/>
          <w:color w:val="363435"/>
          <w:w w:val="116"/>
        </w:rPr>
        <w:t>)</w:t>
      </w:r>
    </w:p>
    <w:p w14:paraId="6997FBBE" w14:textId="77777777" w:rsidR="003D75D9" w:rsidRDefault="003D75D9">
      <w:pPr>
        <w:spacing w:before="1" w:line="120" w:lineRule="exact"/>
        <w:rPr>
          <w:sz w:val="12"/>
          <w:szCs w:val="12"/>
        </w:rPr>
      </w:pPr>
    </w:p>
    <w:p w14:paraId="06A190C7" w14:textId="77777777" w:rsidR="003D75D9" w:rsidRDefault="003D75D9">
      <w:pPr>
        <w:spacing w:line="200" w:lineRule="exact"/>
        <w:sectPr w:rsidR="003D75D9">
          <w:type w:val="continuous"/>
          <w:pgSz w:w="11900" w:h="16840"/>
          <w:pgMar w:top="380" w:right="740" w:bottom="280" w:left="460" w:header="720" w:footer="720" w:gutter="0"/>
          <w:cols w:space="720"/>
        </w:sectPr>
      </w:pPr>
    </w:p>
    <w:p w14:paraId="7F3BD338" w14:textId="77777777" w:rsidR="003D75D9" w:rsidRDefault="000D2F49">
      <w:pPr>
        <w:spacing w:before="37"/>
        <w:jc w:val="right"/>
      </w:pPr>
      <w:r>
        <w:rPr>
          <w:color w:val="363435"/>
        </w:rPr>
        <w:lastRenderedPageBreak/>
        <w:t>July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2014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spacing w:val="-5"/>
          <w:w w:val="91"/>
        </w:rPr>
        <w:t>A</w:t>
      </w:r>
      <w:r>
        <w:rPr>
          <w:color w:val="363435"/>
          <w:w w:val="102"/>
        </w:rPr>
        <w:t>u</w:t>
      </w:r>
      <w:r>
        <w:rPr>
          <w:color w:val="363435"/>
          <w:w w:val="99"/>
        </w:rPr>
        <w:t>g</w:t>
      </w:r>
      <w:r>
        <w:rPr>
          <w:color w:val="363435"/>
          <w:w w:val="110"/>
        </w:rPr>
        <w:t>.</w:t>
      </w:r>
    </w:p>
    <w:p w14:paraId="3522FCA3" w14:textId="77777777" w:rsidR="003D75D9" w:rsidRDefault="000D2F49">
      <w:pPr>
        <w:spacing w:before="9"/>
        <w:jc w:val="right"/>
      </w:pPr>
      <w:r>
        <w:rPr>
          <w:color w:val="363435"/>
          <w:w w:val="99"/>
        </w:rPr>
        <w:t>2015</w:t>
      </w:r>
    </w:p>
    <w:p w14:paraId="1A42C545" w14:textId="77777777" w:rsidR="003D75D9" w:rsidRDefault="000D2F49">
      <w:pPr>
        <w:spacing w:before="18"/>
        <w:rPr>
          <w:sz w:val="22"/>
          <w:szCs w:val="22"/>
        </w:rPr>
      </w:pPr>
      <w:r>
        <w:br w:type="column"/>
      </w:r>
      <w:r>
        <w:rPr>
          <w:b/>
          <w:color w:val="363435"/>
          <w:w w:val="108"/>
          <w:sz w:val="22"/>
          <w:szCs w:val="22"/>
        </w:rPr>
        <w:lastRenderedPageBreak/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6"/>
          <w:sz w:val="22"/>
          <w:szCs w:val="22"/>
        </w:rPr>
        <w:t>p</w:t>
      </w:r>
      <w:r>
        <w:rPr>
          <w:color w:val="363435"/>
          <w:sz w:val="22"/>
          <w:szCs w:val="22"/>
        </w:rPr>
        <w:t>en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c</w:t>
      </w:r>
      <w:r>
        <w:rPr>
          <w:color w:val="363435"/>
          <w:spacing w:val="-6"/>
          <w:sz w:val="22"/>
          <w:szCs w:val="22"/>
        </w:rPr>
        <w:t>a</w:t>
      </w:r>
      <w:r>
        <w:rPr>
          <w:color w:val="363435"/>
          <w:sz w:val="22"/>
          <w:szCs w:val="22"/>
        </w:rPr>
        <w:t>rgo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w w:val="102"/>
          <w:sz w:val="22"/>
          <w:szCs w:val="22"/>
        </w:rPr>
        <w:t>p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0"/>
          <w:sz w:val="22"/>
          <w:szCs w:val="22"/>
        </w:rPr>
        <w:t>f</w:t>
      </w:r>
      <w:r>
        <w:rPr>
          <w:color w:val="363435"/>
          <w:spacing w:val="-6"/>
          <w:w w:val="99"/>
          <w:sz w:val="22"/>
          <w:szCs w:val="22"/>
        </w:rPr>
        <w:t>o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3"/>
          <w:sz w:val="22"/>
          <w:szCs w:val="22"/>
        </w:rPr>
        <w:t>m.</w:t>
      </w:r>
    </w:p>
    <w:p w14:paraId="0E96A98F" w14:textId="77777777" w:rsidR="003D75D9" w:rsidRDefault="000D2F49">
      <w:pPr>
        <w:spacing w:before="5"/>
      </w:pP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99"/>
        </w:rPr>
        <w:t>o</w:t>
      </w:r>
      <w:r>
        <w:rPr>
          <w:color w:val="363435"/>
          <w:w w:val="91"/>
        </w:rPr>
        <w:t>f</w:t>
      </w:r>
      <w:r>
        <w:rPr>
          <w:color w:val="363435"/>
          <w:spacing w:val="-6"/>
          <w:w w:val="129"/>
        </w:rPr>
        <w:t>t</w:t>
      </w:r>
      <w:r>
        <w:rPr>
          <w:color w:val="363435"/>
          <w:spacing w:val="-6"/>
          <w:w w:val="94"/>
        </w:rPr>
        <w:t>w</w:t>
      </w:r>
      <w:r>
        <w:rPr>
          <w:color w:val="363435"/>
          <w:spacing w:val="-5"/>
          <w:w w:val="107"/>
        </w:rPr>
        <w:t>a</w:t>
      </w:r>
      <w:r>
        <w:rPr>
          <w:color w:val="363435"/>
          <w:w w:val="102"/>
        </w:rPr>
        <w:t>r</w:t>
      </w:r>
      <w:r>
        <w:rPr>
          <w:color w:val="363435"/>
          <w:w w:val="99"/>
        </w:rPr>
        <w:t>e</w:t>
      </w:r>
      <w:r>
        <w:rPr>
          <w:color w:val="363435"/>
          <w:spacing w:val="17"/>
        </w:rPr>
        <w:t xml:space="preserve"> </w:t>
      </w:r>
      <w:r>
        <w:rPr>
          <w:color w:val="363435"/>
          <w:w w:val="102"/>
        </w:rPr>
        <w:t>p</w:t>
      </w:r>
      <w:r>
        <w:rPr>
          <w:color w:val="363435"/>
          <w:w w:val="85"/>
        </w:rPr>
        <w:t>l</w:t>
      </w:r>
      <w:r>
        <w:rPr>
          <w:color w:val="363435"/>
          <w:w w:val="116"/>
        </w:rPr>
        <w:t>at</w:t>
      </w:r>
      <w:r>
        <w:rPr>
          <w:color w:val="363435"/>
          <w:w w:val="91"/>
        </w:rPr>
        <w:t>f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101"/>
        </w:rPr>
        <w:t>m</w:t>
      </w:r>
      <w:r>
        <w:rPr>
          <w:color w:val="363435"/>
          <w:w w:val="110"/>
        </w:rPr>
        <w:t>.</w:t>
      </w:r>
    </w:p>
    <w:p w14:paraId="44F37CFC" w14:textId="77777777" w:rsidR="003D75D9" w:rsidRDefault="000D2F49">
      <w:pPr>
        <w:spacing w:before="9" w:line="249" w:lineRule="auto"/>
        <w:ind w:right="3677"/>
      </w:pP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an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indexing</w:t>
      </w:r>
      <w:r>
        <w:rPr>
          <w:color w:val="363435"/>
          <w:spacing w:val="-4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99"/>
        </w:rPr>
        <w:t>o</w:t>
      </w:r>
      <w:r>
        <w:rPr>
          <w:color w:val="363435"/>
          <w:w w:val="85"/>
        </w:rPr>
        <w:t>l</w:t>
      </w:r>
      <w:r>
        <w:rPr>
          <w:color w:val="363435"/>
          <w:w w:val="102"/>
        </w:rPr>
        <w:t>u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inspired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from</w:t>
      </w:r>
      <w:r>
        <w:rPr>
          <w:color w:val="363435"/>
          <w:spacing w:val="13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spacing w:val="-5"/>
          <w:w w:val="102"/>
        </w:rPr>
        <w:t>p</w:t>
      </w:r>
      <w:r>
        <w:rPr>
          <w:color w:val="363435"/>
          <w:w w:val="102"/>
        </w:rPr>
        <w:t>r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g</w:t>
      </w:r>
      <w:r>
        <w:rPr>
          <w:color w:val="363435"/>
          <w:w w:val="101"/>
        </w:rPr>
        <w:t>-d</w:t>
      </w:r>
      <w:r>
        <w:rPr>
          <w:color w:val="363435"/>
          <w:w w:val="116"/>
        </w:rPr>
        <w:t>at</w:t>
      </w:r>
      <w:r>
        <w:rPr>
          <w:color w:val="363435"/>
          <w:w w:val="108"/>
        </w:rPr>
        <w:t xml:space="preserve">a. </w:t>
      </w: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</w:rPr>
        <w:t>UI</w:t>
      </w:r>
      <w:r>
        <w:rPr>
          <w:color w:val="363435"/>
          <w:spacing w:val="-2"/>
        </w:rPr>
        <w:t xml:space="preserve"> </w:t>
      </w:r>
      <w:r>
        <w:rPr>
          <w:color w:val="363435"/>
          <w:spacing w:val="-6"/>
          <w:w w:val="101"/>
        </w:rPr>
        <w:t>F</w:t>
      </w:r>
      <w:r>
        <w:rPr>
          <w:color w:val="363435"/>
          <w:w w:val="102"/>
        </w:rPr>
        <w:t>r</w:t>
      </w:r>
      <w:r>
        <w:rPr>
          <w:color w:val="363435"/>
          <w:w w:val="104"/>
        </w:rPr>
        <w:t>am</w:t>
      </w:r>
      <w:r>
        <w:rPr>
          <w:color w:val="363435"/>
          <w:w w:val="96"/>
        </w:rPr>
        <w:t>e</w:t>
      </w:r>
      <w:r>
        <w:rPr>
          <w:color w:val="363435"/>
          <w:spacing w:val="-6"/>
          <w:w w:val="96"/>
        </w:rPr>
        <w:t>w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97"/>
        </w:rPr>
        <w:t>k</w:t>
      </w:r>
      <w:r>
        <w:rPr>
          <w:color w:val="363435"/>
          <w:w w:val="110"/>
        </w:rPr>
        <w:t>.</w:t>
      </w:r>
    </w:p>
    <w:p w14:paraId="4C0EA590" w14:textId="77777777" w:rsidR="003D75D9" w:rsidRDefault="000D2F49">
      <w:pPr>
        <w:spacing w:line="249" w:lineRule="auto"/>
        <w:ind w:right="71"/>
      </w:pPr>
      <w:proofErr w:type="gramStart"/>
      <w:r>
        <w:rPr>
          <w:b/>
          <w:i/>
          <w:color w:val="7F7F7F"/>
        </w:rPr>
        <w:t xml:space="preserve">CQRS, </w:t>
      </w:r>
      <w:r>
        <w:rPr>
          <w:b/>
          <w:i/>
          <w:color w:val="7F7F7F"/>
          <w:spacing w:val="24"/>
        </w:rPr>
        <w:t xml:space="preserve"> </w:t>
      </w:r>
      <w:r>
        <w:rPr>
          <w:b/>
          <w:i/>
          <w:color w:val="7F7F7F"/>
          <w:w w:val="95"/>
        </w:rPr>
        <w:t>E</w:t>
      </w:r>
      <w:r>
        <w:rPr>
          <w:b/>
          <w:i/>
          <w:color w:val="7F7F7F"/>
          <w:w w:val="112"/>
        </w:rPr>
        <w:t>v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45"/>
        </w:rPr>
        <w:t>t</w:t>
      </w:r>
      <w:proofErr w:type="gramEnd"/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-23"/>
        </w:rPr>
        <w:t xml:space="preserve"> </w:t>
      </w:r>
      <w:r>
        <w:rPr>
          <w:b/>
          <w:i/>
          <w:color w:val="7F7F7F"/>
        </w:rPr>
        <w:t xml:space="preserve">Driven </w:t>
      </w:r>
      <w:r>
        <w:rPr>
          <w:b/>
          <w:i/>
          <w:color w:val="7F7F7F"/>
          <w:spacing w:val="4"/>
        </w:rPr>
        <w:t xml:space="preserve"> </w:t>
      </w:r>
      <w:r>
        <w:rPr>
          <w:b/>
          <w:i/>
          <w:color w:val="7F7F7F"/>
          <w:w w:val="106"/>
        </w:rPr>
        <w:t>Programming,</w:t>
      </w:r>
      <w:r>
        <w:rPr>
          <w:b/>
          <w:i/>
          <w:color w:val="7F7F7F"/>
          <w:spacing w:val="30"/>
          <w:w w:val="106"/>
        </w:rPr>
        <w:t xml:space="preserve"> </w:t>
      </w:r>
      <w:r>
        <w:rPr>
          <w:b/>
          <w:i/>
          <w:color w:val="7F7F7F"/>
        </w:rPr>
        <w:t xml:space="preserve">Apache </w:t>
      </w:r>
      <w:r>
        <w:rPr>
          <w:b/>
          <w:i/>
          <w:color w:val="7F7F7F"/>
          <w:spacing w:val="24"/>
        </w:rPr>
        <w:t xml:space="preserve"> </w:t>
      </w:r>
      <w:proofErr w:type="spellStart"/>
      <w:r>
        <w:rPr>
          <w:b/>
          <w:i/>
          <w:color w:val="7F7F7F"/>
        </w:rPr>
        <w:t>K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>raf</w:t>
      </w:r>
      <w:proofErr w:type="spellEnd"/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10"/>
        </w:rPr>
        <w:t xml:space="preserve"> </w:t>
      </w:r>
      <w:proofErr w:type="spellStart"/>
      <w:r>
        <w:rPr>
          <w:b/>
          <w:i/>
          <w:color w:val="7F7F7F"/>
          <w:spacing w:val="-6"/>
        </w:rPr>
        <w:t>V</w:t>
      </w:r>
      <w:r>
        <w:rPr>
          <w:b/>
          <w:i/>
          <w:color w:val="7F7F7F"/>
        </w:rPr>
        <w:t>aadin</w:t>
      </w:r>
      <w:proofErr w:type="spellEnd"/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13"/>
        </w:rPr>
        <w:t xml:space="preserve"> </w:t>
      </w:r>
      <w:proofErr w:type="spellStart"/>
      <w:r>
        <w:rPr>
          <w:b/>
          <w:i/>
          <w:color w:val="7F7F7F"/>
          <w:w w:val="95"/>
        </w:rPr>
        <w:t>E</w:t>
      </w:r>
      <w:r>
        <w:rPr>
          <w:b/>
          <w:i/>
          <w:color w:val="7F7F7F"/>
          <w:w w:val="91"/>
        </w:rPr>
        <w:t>l</w:t>
      </w:r>
      <w:r>
        <w:rPr>
          <w:b/>
          <w:i/>
          <w:color w:val="7F7F7F"/>
          <w:w w:val="104"/>
        </w:rPr>
        <w:t>a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spacing w:val="-6"/>
          <w:w w:val="104"/>
        </w:rPr>
        <w:t>a</w:t>
      </w:r>
      <w:r>
        <w:rPr>
          <w:b/>
          <w:i/>
          <w:color w:val="7F7F7F"/>
          <w:w w:val="102"/>
        </w:rPr>
        <w:t>rc</w:t>
      </w:r>
      <w:r>
        <w:rPr>
          <w:b/>
          <w:i/>
          <w:color w:val="7F7F7F"/>
        </w:rPr>
        <w:t>h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-23"/>
        </w:rPr>
        <w:t xml:space="preserve"> </w:t>
      </w:r>
      <w:proofErr w:type="spellStart"/>
      <w:r>
        <w:rPr>
          <w:b/>
          <w:i/>
          <w:color w:val="7F7F7F"/>
        </w:rPr>
        <w:t>OSGi</w:t>
      </w:r>
      <w:proofErr w:type="spellEnd"/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7"/>
        </w:rPr>
        <w:t xml:space="preserve"> </w:t>
      </w:r>
      <w:proofErr w:type="spellStart"/>
      <w:r>
        <w:rPr>
          <w:b/>
          <w:i/>
          <w:color w:val="7F7F7F"/>
          <w:w w:val="101"/>
        </w:rPr>
        <w:t>G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proofErr w:type="spellEnd"/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-23"/>
        </w:rPr>
        <w:t xml:space="preserve"> </w:t>
      </w:r>
      <w:proofErr w:type="spellStart"/>
      <w:r>
        <w:rPr>
          <w:b/>
          <w:i/>
          <w:color w:val="7F7F7F"/>
          <w:w w:val="109"/>
        </w:rPr>
        <w:t>So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2"/>
        </w:rPr>
        <w:t>rc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5"/>
        </w:rPr>
        <w:t>re</w:t>
      </w:r>
      <w:r>
        <w:rPr>
          <w:b/>
          <w:i/>
          <w:color w:val="7F7F7F"/>
          <w:w w:val="114"/>
        </w:rPr>
        <w:t>e</w:t>
      </w:r>
      <w:proofErr w:type="spellEnd"/>
      <w:r>
        <w:rPr>
          <w:b/>
          <w:i/>
          <w:color w:val="7F7F7F"/>
          <w:w w:val="121"/>
        </w:rPr>
        <w:t xml:space="preserve">, </w:t>
      </w:r>
      <w:r>
        <w:rPr>
          <w:b/>
          <w:i/>
          <w:color w:val="7F7F7F"/>
        </w:rPr>
        <w:t>Jira,</w:t>
      </w:r>
      <w:r>
        <w:rPr>
          <w:b/>
          <w:i/>
          <w:color w:val="7F7F7F"/>
          <w:spacing w:val="32"/>
        </w:rPr>
        <w:t xml:space="preserve"> </w:t>
      </w:r>
      <w:r>
        <w:rPr>
          <w:b/>
          <w:i/>
          <w:color w:val="7F7F7F"/>
        </w:rPr>
        <w:t xml:space="preserve">Scrum, </w:t>
      </w:r>
      <w:r>
        <w:rPr>
          <w:b/>
          <w:i/>
          <w:color w:val="7F7F7F"/>
          <w:spacing w:val="15"/>
        </w:rPr>
        <w:t xml:space="preserve"> </w:t>
      </w:r>
      <w:r>
        <w:rPr>
          <w:b/>
          <w:i/>
          <w:color w:val="7F7F7F"/>
        </w:rPr>
        <w:t>son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>r,</w:t>
      </w:r>
      <w:r>
        <w:rPr>
          <w:b/>
          <w:i/>
          <w:color w:val="7F7F7F"/>
          <w:spacing w:val="48"/>
        </w:rPr>
        <w:t xml:space="preserve"> </w:t>
      </w:r>
      <w:r>
        <w:rPr>
          <w:b/>
          <w:i/>
          <w:color w:val="7F7F7F"/>
          <w:w w:val="109"/>
        </w:rPr>
        <w:t>co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95"/>
        </w:rPr>
        <w:t>fl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21"/>
        </w:rPr>
        <w:t>.</w:t>
      </w:r>
    </w:p>
    <w:p w14:paraId="68F2733B" w14:textId="77777777" w:rsidR="003D75D9" w:rsidRDefault="003D75D9">
      <w:pPr>
        <w:spacing w:before="4" w:line="280" w:lineRule="exact"/>
        <w:rPr>
          <w:sz w:val="28"/>
          <w:szCs w:val="28"/>
        </w:rPr>
      </w:pPr>
    </w:p>
    <w:p w14:paraId="383B8A2E" w14:textId="77777777" w:rsidR="003D75D9" w:rsidRDefault="00086CDF">
      <w:pPr>
        <w:ind w:left="88"/>
        <w:sectPr w:rsidR="003D75D9">
          <w:type w:val="continuous"/>
          <w:pgSz w:w="11900" w:h="16840"/>
          <w:pgMar w:top="380" w:right="740" w:bottom="280" w:left="460" w:header="720" w:footer="720" w:gutter="0"/>
          <w:cols w:num="2" w:space="720" w:equalWidth="0">
            <w:col w:w="1509" w:space="233"/>
            <w:col w:w="8958"/>
          </w:cols>
        </w:sectPr>
      </w:pPr>
      <w:hyperlink r:id="rId19">
        <w:proofErr w:type="spellStart"/>
        <w:proofErr w:type="gramStart"/>
        <w:r w:rsidR="000D2F49">
          <w:rPr>
            <w:b/>
            <w:color w:val="424AA3"/>
            <w:w w:val="96"/>
            <w:sz w:val="24"/>
            <w:szCs w:val="24"/>
            <w:u w:val="single" w:color="424AA3"/>
          </w:rPr>
          <w:t>C</w:t>
        </w:r>
        <w:r w:rsidR="000D2F49">
          <w:rPr>
            <w:b/>
            <w:color w:val="424AA3"/>
            <w:w w:val="114"/>
            <w:sz w:val="24"/>
            <w:szCs w:val="24"/>
            <w:u w:val="single" w:color="424AA3"/>
          </w:rPr>
          <w:t>e</w:t>
        </w:r>
        <w:r w:rsidR="000D2F49">
          <w:rPr>
            <w:b/>
            <w:color w:val="424AA3"/>
            <w:w w:val="120"/>
            <w:sz w:val="24"/>
            <w:szCs w:val="24"/>
            <w:u w:val="single" w:color="424AA3"/>
          </w:rPr>
          <w:t>t</w:t>
        </w:r>
        <w:r w:rsidR="000D2F49">
          <w:rPr>
            <w:b/>
            <w:color w:val="424AA3"/>
            <w:w w:val="83"/>
            <w:sz w:val="24"/>
            <w:szCs w:val="24"/>
            <w:u w:val="single" w:color="424AA3"/>
          </w:rPr>
          <w:t>r</w:t>
        </w:r>
        <w:r w:rsidR="000D2F49">
          <w:rPr>
            <w:b/>
            <w:color w:val="424AA3"/>
            <w:w w:val="114"/>
            <w:sz w:val="24"/>
            <w:szCs w:val="24"/>
            <w:u w:val="single" w:color="424AA3"/>
          </w:rPr>
          <w:t>e</w:t>
        </w:r>
        <w:r w:rsidR="000D2F49">
          <w:rPr>
            <w:b/>
            <w:color w:val="424AA3"/>
            <w:w w:val="91"/>
            <w:sz w:val="24"/>
            <w:szCs w:val="24"/>
            <w:u w:val="single" w:color="424AA3"/>
          </w:rPr>
          <w:t>l</w:t>
        </w:r>
        <w:proofErr w:type="spellEnd"/>
        <w:r w:rsidR="000D2F49">
          <w:rPr>
            <w:b/>
            <w:color w:val="424AA3"/>
            <w:w w:val="111"/>
            <w:sz w:val="24"/>
            <w:szCs w:val="24"/>
            <w:u w:val="single" w:color="424AA3"/>
          </w:rPr>
          <w:t xml:space="preserve"> </w:t>
        </w:r>
        <w:r w:rsidR="000D2F49">
          <w:rPr>
            <w:b/>
            <w:color w:val="424AA3"/>
            <w:spacing w:val="28"/>
            <w:sz w:val="24"/>
            <w:szCs w:val="24"/>
            <w:u w:val="single" w:color="424AA3"/>
          </w:rPr>
          <w:t xml:space="preserve"> </w:t>
        </w:r>
        <w:r w:rsidR="000D2F49">
          <w:rPr>
            <w:b/>
            <w:color w:val="424AA3"/>
            <w:w w:val="109"/>
            <w:sz w:val="24"/>
            <w:szCs w:val="24"/>
            <w:u w:val="single" w:color="424AA3"/>
          </w:rPr>
          <w:t>S</w:t>
        </w:r>
        <w:r w:rsidR="000D2F49">
          <w:rPr>
            <w:b/>
            <w:color w:val="424AA3"/>
            <w:w w:val="114"/>
            <w:sz w:val="24"/>
            <w:szCs w:val="24"/>
            <w:u w:val="single" w:color="424AA3"/>
          </w:rPr>
          <w:t>e</w:t>
        </w:r>
        <w:r w:rsidR="000D2F49">
          <w:rPr>
            <w:b/>
            <w:color w:val="424AA3"/>
            <w:w w:val="109"/>
            <w:sz w:val="24"/>
            <w:szCs w:val="24"/>
            <w:u w:val="single" w:color="424AA3"/>
          </w:rPr>
          <w:t>c</w:t>
        </w:r>
        <w:r w:rsidR="000D2F49">
          <w:rPr>
            <w:b/>
            <w:color w:val="424AA3"/>
            <w:sz w:val="24"/>
            <w:szCs w:val="24"/>
            <w:u w:val="single" w:color="424AA3"/>
          </w:rPr>
          <w:t>u</w:t>
        </w:r>
        <w:r w:rsidR="000D2F49">
          <w:rPr>
            <w:b/>
            <w:color w:val="424AA3"/>
            <w:w w:val="83"/>
            <w:sz w:val="24"/>
            <w:szCs w:val="24"/>
            <w:u w:val="single" w:color="424AA3"/>
          </w:rPr>
          <w:t>r</w:t>
        </w:r>
        <w:r w:rsidR="000D2F49">
          <w:rPr>
            <w:b/>
            <w:color w:val="424AA3"/>
            <w:w w:val="91"/>
            <w:sz w:val="24"/>
            <w:szCs w:val="24"/>
            <w:u w:val="single" w:color="424AA3"/>
          </w:rPr>
          <w:t>i</w:t>
        </w:r>
        <w:r w:rsidR="000D2F49">
          <w:rPr>
            <w:b/>
            <w:color w:val="424AA3"/>
            <w:w w:val="120"/>
            <w:sz w:val="24"/>
            <w:szCs w:val="24"/>
            <w:u w:val="single" w:color="424AA3"/>
          </w:rPr>
          <w:t>t</w:t>
        </w:r>
        <w:r w:rsidR="000D2F49">
          <w:rPr>
            <w:b/>
            <w:color w:val="424AA3"/>
            <w:w w:val="91"/>
            <w:sz w:val="24"/>
            <w:szCs w:val="24"/>
            <w:u w:val="single" w:color="424AA3"/>
          </w:rPr>
          <w:t>i</w:t>
        </w:r>
        <w:r w:rsidR="000D2F49">
          <w:rPr>
            <w:b/>
            <w:color w:val="424AA3"/>
            <w:w w:val="114"/>
            <w:sz w:val="24"/>
            <w:szCs w:val="24"/>
            <w:u w:val="single" w:color="424AA3"/>
          </w:rPr>
          <w:t>e</w:t>
        </w:r>
        <w:r w:rsidR="000D2F49">
          <w:rPr>
            <w:b/>
            <w:color w:val="424AA3"/>
            <w:w w:val="107"/>
            <w:sz w:val="24"/>
            <w:szCs w:val="24"/>
            <w:u w:val="single" w:color="424AA3"/>
          </w:rPr>
          <w:t>s</w:t>
        </w:r>
        <w:proofErr w:type="gramEnd"/>
        <w:r w:rsidR="000D2F49">
          <w:rPr>
            <w:b/>
            <w:color w:val="424AA3"/>
            <w:spacing w:val="13"/>
            <w:sz w:val="24"/>
            <w:szCs w:val="24"/>
          </w:rPr>
          <w:t xml:space="preserve"> </w:t>
        </w:r>
        <w:r w:rsidR="000D2F49">
          <w:rPr>
            <w:i/>
            <w:color w:val="363435"/>
            <w:w w:val="107"/>
          </w:rPr>
          <w:t>(</w:t>
        </w:r>
      </w:hyperlink>
      <w:r w:rsidR="000D2F49">
        <w:rPr>
          <w:i/>
          <w:color w:val="363435"/>
          <w:w w:val="107"/>
        </w:rPr>
        <w:t>sept.</w:t>
      </w:r>
      <w:r w:rsidR="000D2F49">
        <w:rPr>
          <w:i/>
          <w:color w:val="363435"/>
          <w:spacing w:val="15"/>
          <w:w w:val="107"/>
        </w:rPr>
        <w:t xml:space="preserve"> </w:t>
      </w:r>
      <w:r w:rsidR="000D2F49">
        <w:rPr>
          <w:i/>
          <w:color w:val="363435"/>
        </w:rPr>
        <w:t>2013</w:t>
      </w:r>
      <w:r w:rsidR="000D2F49">
        <w:rPr>
          <w:i/>
          <w:color w:val="363435"/>
          <w:spacing w:val="13"/>
        </w:rPr>
        <w:t xml:space="preserve"> </w:t>
      </w:r>
      <w:r w:rsidR="000D2F49">
        <w:rPr>
          <w:i/>
          <w:color w:val="363435"/>
        </w:rPr>
        <w:t>-</w:t>
      </w:r>
      <w:r w:rsidR="000D2F49">
        <w:rPr>
          <w:i/>
          <w:color w:val="363435"/>
          <w:spacing w:val="15"/>
        </w:rPr>
        <w:t xml:space="preserve"> </w:t>
      </w:r>
      <w:proofErr w:type="spellStart"/>
      <w:r w:rsidR="000D2F49">
        <w:rPr>
          <w:i/>
          <w:color w:val="363435"/>
        </w:rPr>
        <w:t>june</w:t>
      </w:r>
      <w:proofErr w:type="spellEnd"/>
      <w:r w:rsidR="000D2F49">
        <w:rPr>
          <w:i/>
          <w:color w:val="363435"/>
          <w:spacing w:val="16"/>
        </w:rPr>
        <w:t xml:space="preserve"> </w:t>
      </w:r>
      <w:r w:rsidR="000D2F49">
        <w:rPr>
          <w:i/>
          <w:color w:val="363435"/>
          <w:w w:val="99"/>
        </w:rPr>
        <w:t>2014</w:t>
      </w:r>
      <w:r w:rsidR="000D2F49">
        <w:rPr>
          <w:i/>
          <w:color w:val="363435"/>
          <w:w w:val="116"/>
        </w:rPr>
        <w:t>)</w:t>
      </w:r>
    </w:p>
    <w:p w14:paraId="5F30E831" w14:textId="77777777" w:rsidR="003D75D9" w:rsidRDefault="003D75D9">
      <w:pPr>
        <w:spacing w:before="1" w:line="120" w:lineRule="exact"/>
        <w:rPr>
          <w:sz w:val="12"/>
          <w:szCs w:val="12"/>
        </w:rPr>
      </w:pPr>
    </w:p>
    <w:p w14:paraId="724885B3" w14:textId="77777777" w:rsidR="003D75D9" w:rsidRDefault="003D75D9">
      <w:pPr>
        <w:spacing w:line="200" w:lineRule="exact"/>
        <w:sectPr w:rsidR="003D75D9">
          <w:type w:val="continuous"/>
          <w:pgSz w:w="11900" w:h="16840"/>
          <w:pgMar w:top="380" w:right="740" w:bottom="280" w:left="460" w:header="720" w:footer="720" w:gutter="0"/>
          <w:cols w:space="720"/>
        </w:sectPr>
      </w:pPr>
    </w:p>
    <w:p w14:paraId="633E256D" w14:textId="77777777" w:rsidR="003D75D9" w:rsidRDefault="000D2F49">
      <w:pPr>
        <w:spacing w:before="37" w:line="249" w:lineRule="auto"/>
        <w:ind w:left="655" w:right="-34" w:hanging="174"/>
      </w:pPr>
      <w:r>
        <w:rPr>
          <w:color w:val="363435"/>
          <w:w w:val="105"/>
        </w:rPr>
        <w:lastRenderedPageBreak/>
        <w:t>Sept.</w:t>
      </w:r>
      <w:r>
        <w:rPr>
          <w:color w:val="363435"/>
          <w:spacing w:val="15"/>
          <w:w w:val="105"/>
        </w:rPr>
        <w:t xml:space="preserve"> </w:t>
      </w:r>
      <w:r>
        <w:rPr>
          <w:color w:val="363435"/>
        </w:rPr>
        <w:t>2013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- June</w:t>
      </w:r>
      <w:r>
        <w:rPr>
          <w:color w:val="363435"/>
          <w:spacing w:val="35"/>
        </w:rPr>
        <w:t xml:space="preserve"> </w:t>
      </w:r>
      <w:r>
        <w:rPr>
          <w:color w:val="363435"/>
        </w:rPr>
        <w:t>2014</w:t>
      </w:r>
    </w:p>
    <w:p w14:paraId="622EBB1C" w14:textId="77777777" w:rsidR="003D75D9" w:rsidRDefault="000D2F49">
      <w:pPr>
        <w:spacing w:before="18"/>
        <w:ind w:right="6589"/>
        <w:jc w:val="both"/>
        <w:rPr>
          <w:sz w:val="22"/>
          <w:szCs w:val="22"/>
        </w:rPr>
      </w:pPr>
      <w:r>
        <w:br w:type="column"/>
      </w:r>
      <w:proofErr w:type="gramStart"/>
      <w:r>
        <w:rPr>
          <w:b/>
          <w:color w:val="363435"/>
          <w:spacing w:val="-20"/>
          <w:sz w:val="22"/>
          <w:szCs w:val="22"/>
        </w:rPr>
        <w:lastRenderedPageBreak/>
        <w:t>T</w:t>
      </w:r>
      <w:r>
        <w:rPr>
          <w:b/>
          <w:color w:val="363435"/>
          <w:sz w:val="22"/>
          <w:szCs w:val="22"/>
        </w:rPr>
        <w:t xml:space="preserve">eam </w:t>
      </w:r>
      <w:r>
        <w:rPr>
          <w:b/>
          <w:color w:val="363435"/>
          <w:spacing w:val="7"/>
          <w:sz w:val="22"/>
          <w:szCs w:val="22"/>
        </w:rPr>
        <w:t xml:space="preserve"> 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proofErr w:type="gramEnd"/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3"/>
          <w:sz w:val="22"/>
          <w:szCs w:val="22"/>
        </w:rPr>
        <w:t>(10</w:t>
      </w:r>
      <w:r>
        <w:rPr>
          <w:b/>
          <w:color w:val="363435"/>
          <w:spacing w:val="19"/>
          <w:w w:val="113"/>
          <w:sz w:val="22"/>
          <w:szCs w:val="22"/>
        </w:rPr>
        <w:t xml:space="preserve"> </w:t>
      </w:r>
      <w:proofErr w:type="spellStart"/>
      <w:r>
        <w:rPr>
          <w:b/>
          <w:color w:val="363435"/>
          <w:w w:val="103"/>
          <w:sz w:val="22"/>
          <w:szCs w:val="22"/>
        </w:rPr>
        <w:t>m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w w:val="107"/>
          <w:sz w:val="22"/>
          <w:szCs w:val="22"/>
        </w:rPr>
        <w:t>s</w:t>
      </w:r>
      <w:proofErr w:type="spellEnd"/>
      <w:r>
        <w:rPr>
          <w:b/>
          <w:color w:val="363435"/>
          <w:w w:val="127"/>
          <w:sz w:val="22"/>
          <w:szCs w:val="22"/>
        </w:rPr>
        <w:t>)</w:t>
      </w:r>
      <w:r>
        <w:rPr>
          <w:color w:val="363435"/>
          <w:w w:val="109"/>
          <w:sz w:val="22"/>
          <w:szCs w:val="22"/>
        </w:rPr>
        <w:t>.</w:t>
      </w:r>
    </w:p>
    <w:p w14:paraId="35CD0C52" w14:textId="77777777" w:rsidR="003D75D9" w:rsidRDefault="000D2F49">
      <w:pPr>
        <w:spacing w:before="4" w:line="249" w:lineRule="auto"/>
        <w:ind w:right="71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GWT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7"/>
        </w:rPr>
        <w:t xml:space="preserve"> </w:t>
      </w:r>
      <w:r>
        <w:rPr>
          <w:color w:val="363435"/>
        </w:rPr>
        <w:t>managing</w:t>
      </w:r>
      <w:r>
        <w:rPr>
          <w:color w:val="363435"/>
          <w:spacing w:val="25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</w:rPr>
        <w:t>validation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reference</w:t>
      </w:r>
      <w:r>
        <w:rPr>
          <w:color w:val="363435"/>
          <w:spacing w:val="11"/>
        </w:rPr>
        <w:t xml:space="preserve"> </w:t>
      </w:r>
      <w:r>
        <w:rPr>
          <w:color w:val="363435"/>
          <w:spacing w:val="-5"/>
        </w:rPr>
        <w:t>p</w:t>
      </w:r>
      <w:r>
        <w:rPr>
          <w:color w:val="363435"/>
        </w:rPr>
        <w:t>rices</w:t>
      </w:r>
      <w:r>
        <w:rPr>
          <w:color w:val="363435"/>
          <w:spacing w:val="8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financial</w:t>
      </w:r>
      <w:r>
        <w:rPr>
          <w:color w:val="363435"/>
          <w:spacing w:val="1"/>
        </w:rPr>
        <w:t xml:space="preserve"> </w:t>
      </w:r>
      <w:r>
        <w:rPr>
          <w:color w:val="363435"/>
        </w:rPr>
        <w:t>assets</w:t>
      </w:r>
      <w:r>
        <w:rPr>
          <w:color w:val="363435"/>
          <w:spacing w:val="34"/>
        </w:rPr>
        <w:t xml:space="preserve"> </w:t>
      </w:r>
      <w:r>
        <w:rPr>
          <w:color w:val="363435"/>
          <w:w w:val="102"/>
        </w:rPr>
        <w:t>b</w:t>
      </w:r>
      <w:r>
        <w:rPr>
          <w:color w:val="363435"/>
          <w:w w:val="103"/>
        </w:rPr>
        <w:t>as</w:t>
      </w:r>
      <w:r>
        <w:rPr>
          <w:color w:val="363435"/>
          <w:w w:val="101"/>
        </w:rPr>
        <w:t xml:space="preserve">ed </w:t>
      </w:r>
      <w:r>
        <w:rPr>
          <w:color w:val="363435"/>
        </w:rPr>
        <w:t>on</w:t>
      </w:r>
      <w:r>
        <w:rPr>
          <w:color w:val="363435"/>
          <w:spacing w:val="18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</w:rPr>
        <w:t>data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several</w:t>
      </w:r>
      <w:r>
        <w:rPr>
          <w:color w:val="363435"/>
          <w:spacing w:val="5"/>
        </w:rPr>
        <w:t xml:space="preserve"> </w:t>
      </w:r>
      <w:r>
        <w:rPr>
          <w:color w:val="363435"/>
          <w:spacing w:val="-5"/>
        </w:rPr>
        <w:t>p</w:t>
      </w:r>
      <w:r>
        <w:rPr>
          <w:color w:val="363435"/>
        </w:rPr>
        <w:t>roviders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(SIX</w:t>
      </w:r>
      <w:r>
        <w:rPr>
          <w:color w:val="363435"/>
          <w:spacing w:val="2"/>
        </w:rPr>
        <w:t xml:space="preserve"> </w:t>
      </w:r>
      <w:proofErr w:type="spellStart"/>
      <w:r>
        <w:rPr>
          <w:color w:val="363435"/>
          <w:spacing w:val="-16"/>
        </w:rPr>
        <w:t>T</w:t>
      </w:r>
      <w:r>
        <w:rPr>
          <w:color w:val="363435"/>
        </w:rPr>
        <w:t>elekurs</w:t>
      </w:r>
      <w:proofErr w:type="spellEnd"/>
      <w:r>
        <w:rPr>
          <w:color w:val="363435"/>
        </w:rPr>
        <w:t>,</w:t>
      </w:r>
      <w:r>
        <w:rPr>
          <w:color w:val="363435"/>
          <w:spacing w:val="25"/>
        </w:rPr>
        <w:t xml:space="preserve"> </w:t>
      </w:r>
      <w:r>
        <w:rPr>
          <w:color w:val="363435"/>
          <w:w w:val="96"/>
        </w:rPr>
        <w:t>R</w:t>
      </w:r>
      <w:r>
        <w:rPr>
          <w:color w:val="363435"/>
          <w:w w:val="101"/>
        </w:rPr>
        <w:t>eu</w:t>
      </w:r>
      <w:r>
        <w:rPr>
          <w:color w:val="363435"/>
          <w:w w:val="129"/>
        </w:rPr>
        <w:t>t</w:t>
      </w:r>
      <w:r>
        <w:rPr>
          <w:color w:val="363435"/>
        </w:rPr>
        <w:t>er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>,</w:t>
      </w:r>
      <w:r>
        <w:rPr>
          <w:color w:val="363435"/>
          <w:spacing w:val="17"/>
        </w:rPr>
        <w:t xml:space="preserve"> </w:t>
      </w:r>
      <w:r>
        <w:rPr>
          <w:color w:val="363435"/>
          <w:w w:val="95"/>
        </w:rPr>
        <w:t>Bl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99"/>
        </w:rPr>
        <w:t>o</w:t>
      </w:r>
      <w:r>
        <w:rPr>
          <w:color w:val="363435"/>
          <w:w w:val="101"/>
        </w:rPr>
        <w:t>m</w:t>
      </w:r>
      <w:r>
        <w:rPr>
          <w:color w:val="363435"/>
          <w:spacing w:val="6"/>
          <w:w w:val="102"/>
        </w:rPr>
        <w:t>b</w:t>
      </w:r>
      <w:r>
        <w:rPr>
          <w:color w:val="363435"/>
        </w:rPr>
        <w:t>er</w:t>
      </w:r>
      <w:r>
        <w:rPr>
          <w:color w:val="363435"/>
          <w:w w:val="99"/>
        </w:rPr>
        <w:t>g</w:t>
      </w:r>
      <w:r>
        <w:rPr>
          <w:color w:val="363435"/>
          <w:w w:val="116"/>
        </w:rPr>
        <w:t>)</w:t>
      </w:r>
      <w:r>
        <w:rPr>
          <w:color w:val="363435"/>
          <w:w w:val="110"/>
        </w:rPr>
        <w:t>.</w:t>
      </w:r>
    </w:p>
    <w:p w14:paraId="165E75E4" w14:textId="77777777" w:rsidR="003D75D9" w:rsidRDefault="000D2F49">
      <w:pPr>
        <w:ind w:right="6274"/>
        <w:jc w:val="both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7"/>
        </w:rPr>
        <w:t>E</w:t>
      </w:r>
      <w:r>
        <w:rPr>
          <w:color w:val="363435"/>
          <w:w w:val="91"/>
        </w:rPr>
        <w:t>x</w:t>
      </w:r>
      <w:r>
        <w:rPr>
          <w:color w:val="363435"/>
          <w:spacing w:val="6"/>
          <w:w w:val="102"/>
        </w:rPr>
        <w:t>p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SIX</w:t>
      </w:r>
      <w:r>
        <w:rPr>
          <w:color w:val="363435"/>
          <w:spacing w:val="-8"/>
        </w:rPr>
        <w:t xml:space="preserve"> </w:t>
      </w:r>
      <w:proofErr w:type="spellStart"/>
      <w:r>
        <w:rPr>
          <w:color w:val="363435"/>
          <w:spacing w:val="-16"/>
          <w:w w:val="98"/>
        </w:rPr>
        <w:t>T</w:t>
      </w:r>
      <w:r>
        <w:rPr>
          <w:color w:val="363435"/>
          <w:w w:val="98"/>
        </w:rPr>
        <w:t>elekurs’s</w:t>
      </w:r>
      <w:proofErr w:type="spellEnd"/>
      <w:r>
        <w:rPr>
          <w:color w:val="363435"/>
          <w:spacing w:val="24"/>
          <w:w w:val="98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116"/>
        </w:rPr>
        <w:t>at</w:t>
      </w:r>
      <w:r>
        <w:rPr>
          <w:color w:val="363435"/>
          <w:w w:val="108"/>
        </w:rPr>
        <w:t>a.</w:t>
      </w:r>
    </w:p>
    <w:p w14:paraId="40DD65F9" w14:textId="77777777" w:rsidR="003D75D9" w:rsidRDefault="000D2F49">
      <w:pPr>
        <w:spacing w:before="9"/>
        <w:ind w:right="551"/>
        <w:jc w:val="both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GWT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managing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access</w:t>
      </w:r>
      <w:r>
        <w:rPr>
          <w:color w:val="363435"/>
          <w:spacing w:val="20"/>
        </w:rPr>
        <w:t xml:space="preserve"> </w:t>
      </w:r>
      <w:r>
        <w:rPr>
          <w:color w:val="363435"/>
          <w:w w:val="102"/>
        </w:rPr>
        <w:t>r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g</w:t>
      </w:r>
      <w:r>
        <w:rPr>
          <w:color w:val="363435"/>
          <w:w w:val="102"/>
        </w:rPr>
        <w:t>h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r>
        <w:rPr>
          <w:color w:val="363435"/>
        </w:rPr>
        <w:t>several</w:t>
      </w:r>
      <w:r>
        <w:rPr>
          <w:color w:val="363435"/>
          <w:spacing w:val="5"/>
        </w:rPr>
        <w:t xml:space="preserve"> </w:t>
      </w:r>
      <w:proofErr w:type="spellStart"/>
      <w:r>
        <w:rPr>
          <w:color w:val="363435"/>
        </w:rPr>
        <w:t>Cetrel</w:t>
      </w:r>
      <w:proofErr w:type="spellEnd"/>
      <w:r>
        <w:rPr>
          <w:color w:val="363435"/>
          <w:spacing w:val="19"/>
        </w:rPr>
        <w:t xml:space="preserve"> </w:t>
      </w:r>
      <w:proofErr w:type="spellStart"/>
      <w:r>
        <w:rPr>
          <w:color w:val="363435"/>
        </w:rPr>
        <w:t>Secu</w:t>
      </w:r>
      <w:r>
        <w:rPr>
          <w:color w:val="363435"/>
          <w:w w:val="102"/>
        </w:rPr>
        <w:t>r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es</w:t>
      </w:r>
      <w:r>
        <w:rPr>
          <w:color w:val="363435"/>
          <w:w w:val="82"/>
        </w:rPr>
        <w:t>’</w:t>
      </w:r>
      <w:r>
        <w:rPr>
          <w:color w:val="363435"/>
          <w:w w:val="98"/>
        </w:rPr>
        <w:t>s</w:t>
      </w:r>
      <w:proofErr w:type="spellEnd"/>
      <w:r>
        <w:rPr>
          <w:color w:val="363435"/>
          <w:spacing w:val="17"/>
        </w:rPr>
        <w:t xml:space="preserve"> </w:t>
      </w:r>
      <w:r>
        <w:rPr>
          <w:color w:val="363435"/>
          <w:spacing w:val="-5"/>
          <w:w w:val="102"/>
        </w:rPr>
        <w:t>p</w:t>
      </w:r>
      <w:r>
        <w:rPr>
          <w:color w:val="363435"/>
          <w:w w:val="102"/>
        </w:rPr>
        <w:t>r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102"/>
        </w:rPr>
        <w:t>du</w:t>
      </w:r>
      <w:r>
        <w:rPr>
          <w:color w:val="363435"/>
          <w:w w:val="111"/>
        </w:rPr>
        <w:t>ct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>.</w:t>
      </w:r>
    </w:p>
    <w:p w14:paraId="089DD980" w14:textId="77777777" w:rsidR="003D75D9" w:rsidRDefault="000D2F49">
      <w:pPr>
        <w:spacing w:before="9"/>
        <w:ind w:right="4124"/>
        <w:jc w:val="both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generic</w:t>
      </w:r>
      <w:r>
        <w:rPr>
          <w:color w:val="363435"/>
          <w:spacing w:val="9"/>
        </w:rPr>
        <w:t xml:space="preserve"> </w:t>
      </w:r>
      <w:r>
        <w:rPr>
          <w:color w:val="363435"/>
          <w:w w:val="129"/>
        </w:rPr>
        <w:t>t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99"/>
        </w:rPr>
        <w:t>o</w:t>
      </w:r>
      <w:r>
        <w:rPr>
          <w:color w:val="363435"/>
          <w:w w:val="85"/>
        </w:rPr>
        <w:t>l</w:t>
      </w:r>
      <w:r>
        <w:rPr>
          <w:color w:val="363435"/>
          <w:w w:val="98"/>
        </w:rPr>
        <w:t>s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r>
        <w:rPr>
          <w:color w:val="363435"/>
          <w:w w:val="85"/>
        </w:rPr>
        <w:t>i</w:t>
      </w:r>
      <w:r>
        <w:rPr>
          <w:color w:val="363435"/>
          <w:w w:val="101"/>
        </w:rPr>
        <w:t>m</w:t>
      </w:r>
      <w:r>
        <w:rPr>
          <w:color w:val="363435"/>
          <w:spacing w:val="6"/>
          <w:w w:val="102"/>
        </w:rPr>
        <w:t>p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129"/>
        </w:rPr>
        <w:t>t</w:t>
      </w:r>
      <w:r>
        <w:rPr>
          <w:color w:val="363435"/>
          <w:w w:val="179"/>
        </w:rPr>
        <w:t>/</w:t>
      </w:r>
      <w:r>
        <w:rPr>
          <w:color w:val="363435"/>
          <w:w w:val="95"/>
        </w:rPr>
        <w:t>ex</w:t>
      </w:r>
      <w:r>
        <w:rPr>
          <w:color w:val="363435"/>
          <w:spacing w:val="6"/>
          <w:w w:val="102"/>
        </w:rPr>
        <w:t>p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116"/>
        </w:rPr>
        <w:t>at</w:t>
      </w:r>
      <w:r>
        <w:rPr>
          <w:color w:val="363435"/>
          <w:w w:val="108"/>
        </w:rPr>
        <w:t>a.</w:t>
      </w:r>
    </w:p>
    <w:p w14:paraId="2AADC763" w14:textId="77777777" w:rsidR="003D75D9" w:rsidRDefault="000D2F49">
      <w:pPr>
        <w:spacing w:before="9" w:line="249" w:lineRule="auto"/>
        <w:ind w:right="71"/>
      </w:pPr>
      <w:r>
        <w:rPr>
          <w:color w:val="363435"/>
        </w:rPr>
        <w:t>-</w:t>
      </w:r>
      <w:r>
        <w:rPr>
          <w:color w:val="363435"/>
          <w:spacing w:val="36"/>
        </w:rPr>
        <w:t xml:space="preserve"> </w:t>
      </w:r>
      <w:r>
        <w:rPr>
          <w:color w:val="363435"/>
        </w:rPr>
        <w:t>As</w:t>
      </w:r>
      <w:r>
        <w:rPr>
          <w:color w:val="363435"/>
          <w:spacing w:val="24"/>
        </w:rPr>
        <w:t xml:space="preserve"> </w:t>
      </w:r>
      <w:proofErr w:type="gramStart"/>
      <w:r>
        <w:rPr>
          <w:color w:val="363435"/>
          <w:w w:val="129"/>
        </w:rPr>
        <w:t>t</w:t>
      </w:r>
      <w:r>
        <w:rPr>
          <w:color w:val="363435"/>
        </w:rPr>
        <w:t>ech</w:t>
      </w:r>
      <w:r>
        <w:rPr>
          <w:color w:val="363435"/>
          <w:w w:val="102"/>
        </w:rPr>
        <w:t>n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cal</w:t>
      </w:r>
      <w:r>
        <w:rPr>
          <w:color w:val="363435"/>
        </w:rPr>
        <w:t xml:space="preserve"> </w:t>
      </w:r>
      <w:r>
        <w:rPr>
          <w:color w:val="363435"/>
          <w:spacing w:val="-13"/>
        </w:rPr>
        <w:t xml:space="preserve"> </w:t>
      </w:r>
      <w:r>
        <w:rPr>
          <w:color w:val="363435"/>
        </w:rPr>
        <w:t>officer</w:t>
      </w:r>
      <w:proofErr w:type="gramEnd"/>
      <w:r>
        <w:rPr>
          <w:color w:val="363435"/>
        </w:rPr>
        <w:t>,</w:t>
      </w:r>
      <w:r>
        <w:rPr>
          <w:color w:val="363435"/>
          <w:spacing w:val="13"/>
        </w:rPr>
        <w:t xml:space="preserve"> </w:t>
      </w:r>
      <w:r>
        <w:rPr>
          <w:color w:val="363435"/>
          <w:w w:val="101"/>
        </w:rPr>
        <w:t>m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g</w:t>
      </w:r>
      <w:r>
        <w:rPr>
          <w:color w:val="363435"/>
        </w:rPr>
        <w:t xml:space="preserve"> </w:t>
      </w:r>
      <w:r>
        <w:rPr>
          <w:color w:val="363435"/>
          <w:spacing w:val="-13"/>
        </w:rPr>
        <w:t xml:space="preserve"> </w:t>
      </w:r>
      <w:r>
        <w:rPr>
          <w:color w:val="363435"/>
          <w:w w:val="129"/>
        </w:rPr>
        <w:t>t</w:t>
      </w:r>
      <w:r>
        <w:rPr>
          <w:color w:val="363435"/>
        </w:rPr>
        <w:t>ech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o</w:t>
      </w:r>
      <w:r>
        <w:rPr>
          <w:color w:val="363435"/>
          <w:w w:val="85"/>
        </w:rPr>
        <w:t>l</w:t>
      </w:r>
      <w:r>
        <w:rPr>
          <w:color w:val="363435"/>
          <w:w w:val="99"/>
        </w:rPr>
        <w:t>og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cal</w:t>
      </w:r>
      <w:r>
        <w:rPr>
          <w:color w:val="363435"/>
        </w:rPr>
        <w:t xml:space="preserve"> </w:t>
      </w:r>
      <w:r>
        <w:rPr>
          <w:color w:val="363435"/>
          <w:spacing w:val="-13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</w:rPr>
        <w:t xml:space="preserve"> </w:t>
      </w:r>
      <w:r>
        <w:rPr>
          <w:color w:val="363435"/>
          <w:spacing w:val="-13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48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111"/>
        </w:rPr>
        <w:t>et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g</w:t>
      </w:r>
      <w:r>
        <w:rPr>
          <w:color w:val="363435"/>
        </w:rPr>
        <w:t xml:space="preserve"> </w:t>
      </w:r>
      <w:r>
        <w:rPr>
          <w:color w:val="363435"/>
          <w:spacing w:val="-14"/>
        </w:rPr>
        <w:t xml:space="preserve"> </w:t>
      </w:r>
      <w:r>
        <w:rPr>
          <w:color w:val="363435"/>
        </w:rPr>
        <w:t>up</w:t>
      </w:r>
      <w:r>
        <w:rPr>
          <w:color w:val="363435"/>
          <w:spacing w:val="41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43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99"/>
        </w:rPr>
        <w:t>o</w:t>
      </w:r>
      <w:r>
        <w:rPr>
          <w:color w:val="363435"/>
          <w:w w:val="91"/>
        </w:rPr>
        <w:t>f</w:t>
      </w:r>
      <w:r>
        <w:rPr>
          <w:color w:val="363435"/>
          <w:spacing w:val="-6"/>
          <w:w w:val="129"/>
        </w:rPr>
        <w:t>t</w:t>
      </w:r>
      <w:r>
        <w:rPr>
          <w:color w:val="363435"/>
          <w:spacing w:val="-6"/>
          <w:w w:val="94"/>
        </w:rPr>
        <w:t>w</w:t>
      </w:r>
      <w:r>
        <w:rPr>
          <w:color w:val="363435"/>
          <w:spacing w:val="-5"/>
          <w:w w:val="107"/>
        </w:rPr>
        <w:t>a</w:t>
      </w:r>
      <w:r>
        <w:rPr>
          <w:color w:val="363435"/>
          <w:w w:val="102"/>
        </w:rPr>
        <w:t>r</w:t>
      </w:r>
      <w:r>
        <w:rPr>
          <w:color w:val="363435"/>
          <w:w w:val="99"/>
        </w:rPr>
        <w:t>e</w:t>
      </w:r>
      <w:r>
        <w:rPr>
          <w:color w:val="363435"/>
        </w:rPr>
        <w:t xml:space="preserve"> </w:t>
      </w:r>
      <w:r>
        <w:rPr>
          <w:color w:val="363435"/>
          <w:spacing w:val="-13"/>
        </w:rPr>
        <w:t xml:space="preserve"> </w:t>
      </w:r>
      <w:proofErr w:type="spellStart"/>
      <w:r>
        <w:rPr>
          <w:color w:val="363435"/>
          <w:w w:val="85"/>
        </w:rPr>
        <w:t>i</w:t>
      </w:r>
      <w:r>
        <w:rPr>
          <w:color w:val="363435"/>
          <w:w w:val="102"/>
        </w:rPr>
        <w:t>ndu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2"/>
        </w:rPr>
        <w:t>r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al</w:t>
      </w:r>
      <w:r>
        <w:rPr>
          <w:color w:val="363435"/>
          <w:w w:val="85"/>
        </w:rPr>
        <w:t>i</w:t>
      </w:r>
      <w:r>
        <w:rPr>
          <w:color w:val="363435"/>
          <w:w w:val="98"/>
        </w:rPr>
        <w:t>s</w:t>
      </w:r>
      <w:r>
        <w:rPr>
          <w:color w:val="363435"/>
          <w:w w:val="116"/>
        </w:rPr>
        <w:t>at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proofErr w:type="spellEnd"/>
      <w:r>
        <w:rPr>
          <w:color w:val="363435"/>
          <w:w w:val="102"/>
        </w:rPr>
        <w:t xml:space="preserve"> p</w:t>
      </w:r>
      <w:r>
        <w:rPr>
          <w:color w:val="363435"/>
          <w:w w:val="85"/>
        </w:rPr>
        <w:t>l</w:t>
      </w:r>
      <w:r>
        <w:rPr>
          <w:color w:val="363435"/>
          <w:w w:val="116"/>
        </w:rPr>
        <w:t>at</w:t>
      </w:r>
      <w:r>
        <w:rPr>
          <w:color w:val="363435"/>
          <w:w w:val="91"/>
        </w:rPr>
        <w:t>f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101"/>
        </w:rPr>
        <w:t>m</w:t>
      </w:r>
      <w:r>
        <w:rPr>
          <w:color w:val="363435"/>
          <w:w w:val="110"/>
        </w:rPr>
        <w:t>.</w:t>
      </w:r>
    </w:p>
    <w:p w14:paraId="67C6EA2B" w14:textId="77777777" w:rsidR="003D75D9" w:rsidRDefault="000D2F49">
      <w:pPr>
        <w:spacing w:line="249" w:lineRule="auto"/>
        <w:ind w:right="70"/>
        <w:jc w:val="both"/>
        <w:sectPr w:rsidR="003D75D9">
          <w:type w:val="continuous"/>
          <w:pgSz w:w="11900" w:h="16840"/>
          <w:pgMar w:top="380" w:right="740" w:bottom="280" w:left="460" w:header="720" w:footer="720" w:gutter="0"/>
          <w:cols w:num="2" w:space="720" w:equalWidth="0">
            <w:col w:w="1509" w:space="233"/>
            <w:col w:w="8958"/>
          </w:cols>
        </w:sectPr>
      </w:pPr>
      <w:proofErr w:type="gramStart"/>
      <w:r>
        <w:rPr>
          <w:b/>
          <w:i/>
          <w:color w:val="7F7F7F"/>
        </w:rPr>
        <w:t xml:space="preserve">Apache </w:t>
      </w:r>
      <w:r>
        <w:rPr>
          <w:b/>
          <w:i/>
          <w:color w:val="7F7F7F"/>
          <w:spacing w:val="20"/>
        </w:rPr>
        <w:t xml:space="preserve"> </w:t>
      </w:r>
      <w:r>
        <w:rPr>
          <w:b/>
          <w:i/>
          <w:color w:val="7F7F7F"/>
          <w:spacing w:val="-18"/>
          <w:w w:val="119"/>
        </w:rPr>
        <w:t>T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11"/>
        </w:rPr>
        <w:t>m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04"/>
        </w:rPr>
        <w:t>a</w:t>
      </w:r>
      <w:r>
        <w:rPr>
          <w:b/>
          <w:i/>
          <w:color w:val="7F7F7F"/>
          <w:w w:val="145"/>
        </w:rPr>
        <w:t>t</w:t>
      </w:r>
      <w:proofErr w:type="gramEnd"/>
      <w:r>
        <w:rPr>
          <w:b/>
          <w:i/>
          <w:color w:val="7F7F7F"/>
          <w:spacing w:val="22"/>
        </w:rPr>
        <w:t xml:space="preserve"> </w:t>
      </w:r>
      <w:r>
        <w:rPr>
          <w:b/>
          <w:i/>
          <w:color w:val="7F7F7F"/>
        </w:rPr>
        <w:t>6,</w:t>
      </w:r>
      <w:r>
        <w:rPr>
          <w:b/>
          <w:i/>
          <w:color w:val="7F7F7F"/>
          <w:spacing w:val="42"/>
        </w:rPr>
        <w:t xml:space="preserve"> </w:t>
      </w:r>
      <w:r>
        <w:rPr>
          <w:b/>
          <w:i/>
          <w:color w:val="7F7F7F"/>
        </w:rPr>
        <w:t xml:space="preserve">GWT </w:t>
      </w:r>
      <w:r>
        <w:rPr>
          <w:b/>
          <w:i/>
          <w:color w:val="7F7F7F"/>
          <w:spacing w:val="25"/>
        </w:rPr>
        <w:t xml:space="preserve"> </w:t>
      </w:r>
      <w:r>
        <w:rPr>
          <w:b/>
          <w:i/>
          <w:color w:val="7F7F7F"/>
        </w:rPr>
        <w:t>2,</w:t>
      </w:r>
      <w:r>
        <w:rPr>
          <w:b/>
          <w:i/>
          <w:color w:val="7F7F7F"/>
          <w:spacing w:val="42"/>
        </w:rPr>
        <w:t xml:space="preserve"> </w:t>
      </w:r>
      <w:r>
        <w:rPr>
          <w:b/>
          <w:i/>
          <w:color w:val="7F7F7F"/>
        </w:rPr>
        <w:t>S</w:t>
      </w:r>
      <w:r>
        <w:rPr>
          <w:b/>
          <w:i/>
          <w:color w:val="7F7F7F"/>
          <w:spacing w:val="-6"/>
        </w:rPr>
        <w:t>p</w:t>
      </w:r>
      <w:r>
        <w:rPr>
          <w:b/>
          <w:i/>
          <w:color w:val="7F7F7F"/>
        </w:rPr>
        <w:t xml:space="preserve">ring, </w:t>
      </w:r>
      <w:r>
        <w:rPr>
          <w:b/>
          <w:i/>
          <w:color w:val="7F7F7F"/>
          <w:spacing w:val="4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spacing w:val="-6"/>
          <w:w w:val="111"/>
        </w:rPr>
        <w:t>p</w:t>
      </w:r>
      <w:r>
        <w:rPr>
          <w:b/>
          <w:i/>
          <w:color w:val="7F7F7F"/>
          <w:w w:val="93"/>
        </w:rPr>
        <w:t>ri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109"/>
        </w:rPr>
        <w:t>g-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93"/>
        </w:rPr>
        <w:t>ri</w:t>
      </w:r>
      <w:r>
        <w:rPr>
          <w:b/>
          <w:i/>
          <w:color w:val="7F7F7F"/>
          <w:spacing w:val="-6"/>
          <w:w w:val="145"/>
        </w:rPr>
        <w:t>t</w:t>
      </w:r>
      <w:r>
        <w:rPr>
          <w:b/>
          <w:i/>
          <w:color w:val="7F7F7F"/>
          <w:spacing w:val="-18"/>
          <w:w w:val="112"/>
        </w:rPr>
        <w:t>y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spacing w:val="-6"/>
          <w:w w:val="107"/>
        </w:rPr>
        <w:t>p</w:t>
      </w:r>
      <w:r>
        <w:rPr>
          <w:b/>
          <w:i/>
          <w:color w:val="7F7F7F"/>
          <w:w w:val="107"/>
        </w:rPr>
        <w:t>ring-</w:t>
      </w:r>
      <w:r>
        <w:rPr>
          <w:b/>
          <w:i/>
          <w:color w:val="7F7F7F"/>
          <w:spacing w:val="-6"/>
          <w:w w:val="107"/>
        </w:rPr>
        <w:t>w</w:t>
      </w:r>
      <w:r>
        <w:rPr>
          <w:b/>
          <w:i/>
          <w:color w:val="7F7F7F"/>
          <w:w w:val="107"/>
        </w:rPr>
        <w:t>eb-service</w:t>
      </w:r>
      <w:r>
        <w:rPr>
          <w:i/>
          <w:color w:val="7F7F7F"/>
          <w:w w:val="107"/>
        </w:rPr>
        <w:t>,</w:t>
      </w:r>
      <w:r>
        <w:rPr>
          <w:i/>
          <w:color w:val="7F7F7F"/>
          <w:spacing w:val="15"/>
          <w:w w:val="107"/>
        </w:rPr>
        <w:t xml:space="preserve"> </w:t>
      </w:r>
      <w:r>
        <w:rPr>
          <w:i/>
          <w:color w:val="7F7F7F"/>
        </w:rPr>
        <w:t>S</w:t>
      </w:r>
      <w:r>
        <w:rPr>
          <w:i/>
          <w:color w:val="7F7F7F"/>
          <w:spacing w:val="-5"/>
        </w:rPr>
        <w:t>O</w:t>
      </w:r>
      <w:r>
        <w:rPr>
          <w:i/>
          <w:color w:val="7F7F7F"/>
        </w:rPr>
        <w:t>AP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  <w:spacing w:val="-6"/>
        </w:rPr>
        <w:t>W</w:t>
      </w:r>
      <w:r>
        <w:rPr>
          <w:i/>
          <w:color w:val="7F7F7F"/>
        </w:rPr>
        <w:t>eb</w:t>
      </w:r>
      <w:r>
        <w:rPr>
          <w:i/>
          <w:color w:val="7F7F7F"/>
          <w:spacing w:val="38"/>
        </w:rPr>
        <w:t xml:space="preserve"> </w:t>
      </w:r>
      <w:r>
        <w:rPr>
          <w:i/>
          <w:color w:val="7F7F7F"/>
        </w:rPr>
        <w:t xml:space="preserve">services, </w:t>
      </w:r>
      <w:proofErr w:type="spellStart"/>
      <w:r>
        <w:rPr>
          <w:i/>
          <w:color w:val="7F7F7F"/>
          <w:w w:val="95"/>
        </w:rPr>
        <w:t>j</w:t>
      </w:r>
      <w:r>
        <w:rPr>
          <w:i/>
          <w:color w:val="7F7F7F"/>
          <w:w w:val="101"/>
        </w:rPr>
        <w:t>OOQ</w:t>
      </w:r>
      <w:proofErr w:type="spellEnd"/>
      <w:r>
        <w:rPr>
          <w:i/>
          <w:color w:val="7F7F7F"/>
          <w:w w:val="110"/>
        </w:rPr>
        <w:t xml:space="preserve">, </w:t>
      </w:r>
      <w:r>
        <w:rPr>
          <w:i/>
          <w:color w:val="7F7F7F"/>
        </w:rPr>
        <w:t>HTML,</w:t>
      </w:r>
      <w:r>
        <w:rPr>
          <w:i/>
          <w:color w:val="7F7F7F"/>
          <w:spacing w:val="26"/>
        </w:rPr>
        <w:t xml:space="preserve"> </w:t>
      </w:r>
      <w:r>
        <w:rPr>
          <w:i/>
          <w:color w:val="7F7F7F"/>
        </w:rPr>
        <w:t>CSS,</w:t>
      </w:r>
      <w:r>
        <w:rPr>
          <w:i/>
          <w:color w:val="7F7F7F"/>
          <w:spacing w:val="18"/>
        </w:rPr>
        <w:t xml:space="preserve"> </w:t>
      </w:r>
      <w:r>
        <w:rPr>
          <w:b/>
          <w:i/>
          <w:color w:val="7F7F7F"/>
          <w:spacing w:val="-18"/>
          <w:w w:val="119"/>
        </w:rPr>
        <w:t>T</w:t>
      </w:r>
      <w:r>
        <w:rPr>
          <w:b/>
          <w:i/>
          <w:color w:val="7F7F7F"/>
          <w:w w:val="111"/>
        </w:rPr>
        <w:t>w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95"/>
        </w:rPr>
        <w:t>r</w:t>
      </w:r>
      <w:r>
        <w:rPr>
          <w:b/>
          <w:i/>
          <w:color w:val="7F7F7F"/>
          <w:spacing w:val="5"/>
          <w:w w:val="95"/>
        </w:rPr>
        <w:t xml:space="preserve"> </w:t>
      </w:r>
      <w:r>
        <w:rPr>
          <w:b/>
          <w:i/>
          <w:color w:val="7F7F7F"/>
          <w:w w:val="109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ra</w:t>
      </w:r>
      <w:r>
        <w:rPr>
          <w:b/>
          <w:i/>
          <w:color w:val="7F7F7F"/>
          <w:w w:val="111"/>
        </w:rPr>
        <w:t>p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  <w:spacing w:val="-6"/>
        </w:rPr>
        <w:t>W</w:t>
      </w:r>
      <w:r>
        <w:rPr>
          <w:i/>
          <w:color w:val="7F7F7F"/>
        </w:rPr>
        <w:t>eb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  <w:w w:val="96"/>
        </w:rPr>
        <w:t>services</w:t>
      </w:r>
      <w:r>
        <w:rPr>
          <w:i/>
          <w:color w:val="7F7F7F"/>
          <w:spacing w:val="6"/>
          <w:w w:val="96"/>
        </w:rPr>
        <w:t xml:space="preserve"> </w:t>
      </w:r>
      <w:proofErr w:type="spellStart"/>
      <w:r>
        <w:rPr>
          <w:i/>
          <w:color w:val="7F7F7F"/>
          <w:w w:val="96"/>
        </w:rPr>
        <w:t>securisés</w:t>
      </w:r>
      <w:proofErr w:type="spellEnd"/>
      <w:r>
        <w:rPr>
          <w:i/>
          <w:color w:val="7F7F7F"/>
          <w:spacing w:val="8"/>
          <w:w w:val="96"/>
        </w:rPr>
        <w:t xml:space="preserve"> </w:t>
      </w:r>
      <w:r>
        <w:rPr>
          <w:i/>
          <w:color w:val="7F7F7F"/>
        </w:rPr>
        <w:t>(SS</w:t>
      </w:r>
      <w:r>
        <w:rPr>
          <w:i/>
          <w:color w:val="7F7F7F"/>
          <w:spacing w:val="1"/>
        </w:rPr>
        <w:t>L</w:t>
      </w:r>
      <w:r>
        <w:rPr>
          <w:i/>
          <w:color w:val="7F7F7F"/>
        </w:rPr>
        <w:t>),</w:t>
      </w:r>
      <w:r>
        <w:rPr>
          <w:i/>
          <w:color w:val="7F7F7F"/>
          <w:spacing w:val="42"/>
        </w:rPr>
        <w:t xml:space="preserve"> </w:t>
      </w:r>
      <w:r>
        <w:rPr>
          <w:i/>
          <w:color w:val="7F7F7F"/>
        </w:rPr>
        <w:t>Args4J,</w:t>
      </w:r>
      <w:r>
        <w:rPr>
          <w:i/>
          <w:color w:val="7F7F7F"/>
          <w:spacing w:val="7"/>
        </w:rPr>
        <w:t xml:space="preserve"> </w:t>
      </w:r>
      <w:r>
        <w:rPr>
          <w:i/>
          <w:color w:val="7F7F7F"/>
          <w:w w:val="95"/>
        </w:rPr>
        <w:t>Oracle</w:t>
      </w:r>
      <w:r>
        <w:rPr>
          <w:i/>
          <w:color w:val="7F7F7F"/>
          <w:spacing w:val="6"/>
          <w:w w:val="95"/>
        </w:rPr>
        <w:t xml:space="preserve"> </w:t>
      </w:r>
      <w:r>
        <w:rPr>
          <w:i/>
          <w:color w:val="7F7F7F"/>
        </w:rPr>
        <w:t>11,</w:t>
      </w:r>
      <w:r>
        <w:rPr>
          <w:i/>
          <w:color w:val="7F7F7F"/>
          <w:spacing w:val="3"/>
        </w:rPr>
        <w:t xml:space="preserve"> </w:t>
      </w:r>
      <w:r>
        <w:rPr>
          <w:i/>
          <w:color w:val="7F7F7F"/>
          <w:w w:val="104"/>
        </w:rPr>
        <w:t>P</w:t>
      </w:r>
      <w:r>
        <w:rPr>
          <w:i/>
          <w:color w:val="7F7F7F"/>
          <w:w w:val="96"/>
        </w:rPr>
        <w:t>L</w:t>
      </w:r>
      <w:r>
        <w:rPr>
          <w:i/>
          <w:color w:val="7F7F7F"/>
          <w:w w:val="179"/>
        </w:rPr>
        <w:t>/</w:t>
      </w:r>
      <w:r>
        <w:rPr>
          <w:i/>
          <w:color w:val="7F7F7F"/>
          <w:w w:val="105"/>
        </w:rPr>
        <w:t>SQ</w:t>
      </w:r>
      <w:r>
        <w:rPr>
          <w:i/>
          <w:color w:val="7F7F7F"/>
          <w:w w:val="96"/>
        </w:rPr>
        <w:t>L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 xml:space="preserve">, </w:t>
      </w:r>
      <w:proofErr w:type="spellStart"/>
      <w:r>
        <w:rPr>
          <w:i/>
          <w:color w:val="7F7F7F"/>
          <w:w w:val="102"/>
        </w:rPr>
        <w:t>db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 xml:space="preserve">, </w:t>
      </w:r>
      <w:proofErr w:type="spellStart"/>
      <w:r>
        <w:rPr>
          <w:i/>
          <w:color w:val="7F7F7F"/>
          <w:w w:val="104"/>
        </w:rPr>
        <w:t>M</w:t>
      </w:r>
      <w:r>
        <w:rPr>
          <w:i/>
          <w:color w:val="7F7F7F"/>
          <w:spacing w:val="5"/>
          <w:w w:val="99"/>
        </w:rPr>
        <w:t>o</w:t>
      </w:r>
      <w:r>
        <w:rPr>
          <w:i/>
          <w:color w:val="7F7F7F"/>
          <w:w w:val="104"/>
        </w:rPr>
        <w:t>ck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9"/>
        </w:rPr>
        <w:t>o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  <w:w w:val="106"/>
        </w:rPr>
        <w:t>Su</w:t>
      </w:r>
      <w:r>
        <w:rPr>
          <w:i/>
          <w:color w:val="7F7F7F"/>
          <w:w w:val="102"/>
        </w:rPr>
        <w:t>b</w:t>
      </w:r>
      <w:r>
        <w:rPr>
          <w:i/>
          <w:color w:val="7F7F7F"/>
          <w:w w:val="103"/>
        </w:rPr>
        <w:t>v</w:t>
      </w:r>
      <w:r>
        <w:rPr>
          <w:i/>
          <w:color w:val="7F7F7F"/>
          <w:w w:val="93"/>
        </w:rPr>
        <w:t>er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02"/>
        </w:rPr>
        <w:t>n</w:t>
      </w:r>
      <w:r>
        <w:rPr>
          <w:i/>
          <w:color w:val="7F7F7F"/>
          <w:w w:val="110"/>
        </w:rPr>
        <w:t>.</w:t>
      </w:r>
    </w:p>
    <w:p w14:paraId="55125F38" w14:textId="77777777" w:rsidR="003D75D9" w:rsidRPr="00063F2B" w:rsidRDefault="00086CDF">
      <w:pPr>
        <w:spacing w:before="60"/>
        <w:ind w:left="1810"/>
        <w:rPr>
          <w:lang w:val="fr-FR"/>
        </w:rPr>
      </w:pPr>
      <w:hyperlink r:id="rId20">
        <w:proofErr w:type="gramStart"/>
        <w:r w:rsidR="000D2F49" w:rsidRPr="00063F2B">
          <w:rPr>
            <w:b/>
            <w:color w:val="424AA3"/>
            <w:sz w:val="24"/>
            <w:szCs w:val="24"/>
            <w:u w:val="single" w:color="424AA3"/>
            <w:lang w:val="fr-FR"/>
          </w:rPr>
          <w:t xml:space="preserve">CTG </w:t>
        </w:r>
        <w:r w:rsidR="000D2F49" w:rsidRPr="00063F2B">
          <w:rPr>
            <w:b/>
            <w:color w:val="424AA3"/>
            <w:spacing w:val="29"/>
            <w:sz w:val="24"/>
            <w:szCs w:val="24"/>
            <w:u w:val="single" w:color="424AA3"/>
            <w:lang w:val="fr-FR"/>
          </w:rPr>
          <w:t xml:space="preserve"> </w:t>
        </w:r>
        <w:r w:rsidR="000D2F49" w:rsidRPr="00063F2B">
          <w:rPr>
            <w:b/>
            <w:color w:val="424AA3"/>
            <w:w w:val="86"/>
            <w:sz w:val="24"/>
            <w:szCs w:val="24"/>
            <w:u w:val="single" w:color="424AA3"/>
            <w:lang w:val="fr-FR"/>
          </w:rPr>
          <w:t>L</w:t>
        </w:r>
        <w:r w:rsidR="000D2F49" w:rsidRPr="00063F2B">
          <w:rPr>
            <w:b/>
            <w:color w:val="424AA3"/>
            <w:sz w:val="24"/>
            <w:szCs w:val="24"/>
            <w:u w:val="single" w:color="424AA3"/>
            <w:lang w:val="fr-FR"/>
          </w:rPr>
          <w:t>u</w:t>
        </w:r>
        <w:r w:rsidR="000D2F49" w:rsidRPr="00063F2B">
          <w:rPr>
            <w:b/>
            <w:color w:val="424AA3"/>
            <w:w w:val="99"/>
            <w:sz w:val="24"/>
            <w:szCs w:val="24"/>
            <w:u w:val="single" w:color="424AA3"/>
            <w:lang w:val="fr-FR"/>
          </w:rPr>
          <w:t>x</w:t>
        </w:r>
        <w:r w:rsidR="000D2F49" w:rsidRPr="00063F2B">
          <w:rPr>
            <w:b/>
            <w:color w:val="424AA3"/>
            <w:w w:val="114"/>
            <w:sz w:val="24"/>
            <w:szCs w:val="24"/>
            <w:u w:val="single" w:color="424AA3"/>
            <w:lang w:val="fr-FR"/>
          </w:rPr>
          <w:t>e</w:t>
        </w:r>
        <w:r w:rsidR="000D2F49" w:rsidRPr="00063F2B">
          <w:rPr>
            <w:b/>
            <w:color w:val="424AA3"/>
            <w:w w:val="103"/>
            <w:sz w:val="24"/>
            <w:szCs w:val="24"/>
            <w:u w:val="single" w:color="424AA3"/>
            <w:lang w:val="fr-FR"/>
          </w:rPr>
          <w:t>m</w:t>
        </w:r>
        <w:r w:rsidR="000D2F49" w:rsidRPr="00063F2B">
          <w:rPr>
            <w:b/>
            <w:color w:val="424AA3"/>
            <w:spacing w:val="7"/>
            <w:sz w:val="24"/>
            <w:szCs w:val="24"/>
            <w:u w:val="single" w:color="424AA3"/>
            <w:lang w:val="fr-FR"/>
          </w:rPr>
          <w:t>b</w:t>
        </w:r>
        <w:r w:rsidR="000D2F49" w:rsidRPr="00063F2B">
          <w:rPr>
            <w:b/>
            <w:color w:val="424AA3"/>
            <w:w w:val="109"/>
            <w:sz w:val="24"/>
            <w:szCs w:val="24"/>
            <w:u w:val="single" w:color="424AA3"/>
            <w:lang w:val="fr-FR"/>
          </w:rPr>
          <w:t>o</w:t>
        </w:r>
        <w:r w:rsidR="000D2F49" w:rsidRPr="00063F2B">
          <w:rPr>
            <w:b/>
            <w:color w:val="424AA3"/>
            <w:sz w:val="24"/>
            <w:szCs w:val="24"/>
            <w:u w:val="single" w:color="424AA3"/>
            <w:lang w:val="fr-FR"/>
          </w:rPr>
          <w:t>u</w:t>
        </w:r>
        <w:r w:rsidR="000D2F49" w:rsidRPr="00063F2B">
          <w:rPr>
            <w:b/>
            <w:color w:val="424AA3"/>
            <w:w w:val="83"/>
            <w:sz w:val="24"/>
            <w:szCs w:val="24"/>
            <w:u w:val="single" w:color="424AA3"/>
            <w:lang w:val="fr-FR"/>
          </w:rPr>
          <w:t>r</w:t>
        </w:r>
        <w:r w:rsidR="000D2F49" w:rsidRPr="00063F2B">
          <w:rPr>
            <w:b/>
            <w:color w:val="424AA3"/>
            <w:w w:val="109"/>
            <w:sz w:val="24"/>
            <w:szCs w:val="24"/>
            <w:u w:val="single" w:color="424AA3"/>
            <w:lang w:val="fr-FR"/>
          </w:rPr>
          <w:t>g</w:t>
        </w:r>
        <w:proofErr w:type="gramEnd"/>
        <w:r w:rsidR="000D2F49" w:rsidRPr="00063F2B">
          <w:rPr>
            <w:b/>
            <w:color w:val="424AA3"/>
            <w:w w:val="111"/>
            <w:sz w:val="24"/>
            <w:szCs w:val="24"/>
            <w:u w:val="single" w:color="424AA3"/>
            <w:lang w:val="fr-FR"/>
          </w:rPr>
          <w:t xml:space="preserve"> </w:t>
        </w:r>
        <w:r w:rsidR="000D2F49" w:rsidRPr="00063F2B">
          <w:rPr>
            <w:b/>
            <w:color w:val="424AA3"/>
            <w:spacing w:val="28"/>
            <w:sz w:val="24"/>
            <w:szCs w:val="24"/>
            <w:u w:val="single" w:color="424AA3"/>
            <w:lang w:val="fr-FR"/>
          </w:rPr>
          <w:t xml:space="preserve"> </w:t>
        </w:r>
        <w:r w:rsidR="000D2F49" w:rsidRPr="00063F2B">
          <w:rPr>
            <w:b/>
            <w:color w:val="424AA3"/>
            <w:sz w:val="24"/>
            <w:szCs w:val="24"/>
            <w:u w:val="single" w:color="424AA3"/>
            <w:lang w:val="fr-FR"/>
          </w:rPr>
          <w:t>PSF</w:t>
        </w:r>
        <w:r w:rsidR="000D2F49" w:rsidRPr="00063F2B">
          <w:rPr>
            <w:b/>
            <w:color w:val="424AA3"/>
            <w:spacing w:val="44"/>
            <w:sz w:val="24"/>
            <w:szCs w:val="24"/>
            <w:lang w:val="fr-FR"/>
          </w:rPr>
          <w:t xml:space="preserve"> </w:t>
        </w:r>
        <w:r w:rsidR="000D2F49" w:rsidRPr="00063F2B">
          <w:rPr>
            <w:i/>
            <w:color w:val="363435"/>
            <w:w w:val="107"/>
            <w:lang w:val="fr-FR"/>
          </w:rPr>
          <w:t>(</w:t>
        </w:r>
      </w:hyperlink>
      <w:r w:rsidR="000D2F49" w:rsidRPr="00063F2B">
        <w:rPr>
          <w:i/>
          <w:color w:val="363435"/>
          <w:w w:val="107"/>
          <w:lang w:val="fr-FR"/>
        </w:rPr>
        <w:t>sept.</w:t>
      </w:r>
      <w:r w:rsidR="000D2F49" w:rsidRPr="00063F2B">
        <w:rPr>
          <w:i/>
          <w:color w:val="363435"/>
          <w:spacing w:val="15"/>
          <w:w w:val="107"/>
          <w:lang w:val="fr-FR"/>
        </w:rPr>
        <w:t xml:space="preserve"> </w:t>
      </w:r>
      <w:r w:rsidR="000D2F49" w:rsidRPr="00063F2B">
        <w:rPr>
          <w:i/>
          <w:color w:val="363435"/>
          <w:lang w:val="fr-FR"/>
        </w:rPr>
        <w:t>2008</w:t>
      </w:r>
      <w:r w:rsidR="000D2F49" w:rsidRPr="00063F2B">
        <w:rPr>
          <w:i/>
          <w:color w:val="363435"/>
          <w:spacing w:val="13"/>
          <w:lang w:val="fr-FR"/>
        </w:rPr>
        <w:t xml:space="preserve"> </w:t>
      </w:r>
      <w:r w:rsidR="000D2F49" w:rsidRPr="00063F2B">
        <w:rPr>
          <w:i/>
          <w:color w:val="363435"/>
          <w:lang w:val="fr-FR"/>
        </w:rPr>
        <w:t>-</w:t>
      </w:r>
      <w:r w:rsidR="000D2F49" w:rsidRPr="00063F2B">
        <w:rPr>
          <w:i/>
          <w:color w:val="363435"/>
          <w:spacing w:val="15"/>
          <w:lang w:val="fr-FR"/>
        </w:rPr>
        <w:t xml:space="preserve"> </w:t>
      </w:r>
      <w:proofErr w:type="spellStart"/>
      <w:r w:rsidR="000D2F49" w:rsidRPr="00063F2B">
        <w:rPr>
          <w:i/>
          <w:color w:val="363435"/>
          <w:lang w:val="fr-FR"/>
        </w:rPr>
        <w:t>aug</w:t>
      </w:r>
      <w:proofErr w:type="spellEnd"/>
      <w:r w:rsidR="000D2F49" w:rsidRPr="00063F2B">
        <w:rPr>
          <w:i/>
          <w:color w:val="363435"/>
          <w:lang w:val="fr-FR"/>
        </w:rPr>
        <w:t>.</w:t>
      </w:r>
      <w:r w:rsidR="000D2F49" w:rsidRPr="00063F2B">
        <w:rPr>
          <w:i/>
          <w:color w:val="363435"/>
          <w:spacing w:val="19"/>
          <w:lang w:val="fr-FR"/>
        </w:rPr>
        <w:t xml:space="preserve"> </w:t>
      </w:r>
      <w:r w:rsidR="000D2F49" w:rsidRPr="00063F2B">
        <w:rPr>
          <w:i/>
          <w:color w:val="363435"/>
          <w:w w:val="99"/>
          <w:lang w:val="fr-FR"/>
        </w:rPr>
        <w:t>2013</w:t>
      </w:r>
      <w:r w:rsidR="000D2F49" w:rsidRPr="00063F2B">
        <w:rPr>
          <w:i/>
          <w:color w:val="363435"/>
          <w:w w:val="116"/>
          <w:lang w:val="fr-FR"/>
        </w:rPr>
        <w:t>)</w:t>
      </w:r>
    </w:p>
    <w:p w14:paraId="3CDBBAE4" w14:textId="77777777" w:rsidR="003D75D9" w:rsidRPr="00063F2B" w:rsidRDefault="003D75D9">
      <w:pPr>
        <w:spacing w:before="1" w:line="120" w:lineRule="exact"/>
        <w:rPr>
          <w:sz w:val="12"/>
          <w:szCs w:val="12"/>
          <w:lang w:val="fr-FR"/>
        </w:rPr>
      </w:pPr>
    </w:p>
    <w:p w14:paraId="549D849C" w14:textId="77777777" w:rsidR="003D75D9" w:rsidRPr="00063F2B" w:rsidRDefault="003D75D9">
      <w:pPr>
        <w:spacing w:line="200" w:lineRule="exact"/>
        <w:rPr>
          <w:lang w:val="fr-FR"/>
        </w:rPr>
        <w:sectPr w:rsidR="003D75D9" w:rsidRPr="00063F2B">
          <w:footerReference w:type="default" r:id="rId21"/>
          <w:pgSz w:w="11900" w:h="16840"/>
          <w:pgMar w:top="220" w:right="740" w:bottom="280" w:left="480" w:header="0" w:footer="890" w:gutter="0"/>
          <w:cols w:space="720"/>
        </w:sectPr>
      </w:pPr>
    </w:p>
    <w:p w14:paraId="39F52EF6" w14:textId="77777777" w:rsidR="003D75D9" w:rsidRDefault="000D2F49">
      <w:pPr>
        <w:spacing w:before="37" w:line="249" w:lineRule="auto"/>
        <w:ind w:left="639" w:right="-34" w:hanging="141"/>
      </w:pPr>
      <w:r>
        <w:rPr>
          <w:color w:val="363435"/>
        </w:rPr>
        <w:lastRenderedPageBreak/>
        <w:t>A</w:t>
      </w:r>
      <w:r>
        <w:rPr>
          <w:color w:val="363435"/>
          <w:spacing w:val="-5"/>
        </w:rPr>
        <w:t>p</w:t>
      </w:r>
      <w:r>
        <w:rPr>
          <w:color w:val="363435"/>
        </w:rPr>
        <w:t>ril</w:t>
      </w:r>
      <w:r>
        <w:rPr>
          <w:color w:val="363435"/>
          <w:spacing w:val="-8"/>
        </w:rPr>
        <w:t xml:space="preserve"> </w:t>
      </w:r>
      <w:r>
        <w:rPr>
          <w:color w:val="363435"/>
        </w:rPr>
        <w:t>2013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 xml:space="preserve">- </w:t>
      </w:r>
      <w:r>
        <w:rPr>
          <w:color w:val="363435"/>
          <w:spacing w:val="-5"/>
        </w:rPr>
        <w:t>A</w:t>
      </w:r>
      <w:r>
        <w:rPr>
          <w:color w:val="363435"/>
        </w:rPr>
        <w:t>ug.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2013</w:t>
      </w:r>
    </w:p>
    <w:p w14:paraId="0E17687D" w14:textId="77777777" w:rsidR="003D75D9" w:rsidRDefault="000D2F49">
      <w:pPr>
        <w:spacing w:before="18"/>
        <w:rPr>
          <w:sz w:val="22"/>
          <w:szCs w:val="22"/>
        </w:rPr>
      </w:pPr>
      <w:r>
        <w:br w:type="column"/>
      </w:r>
      <w:proofErr w:type="gramStart"/>
      <w:r>
        <w:rPr>
          <w:b/>
          <w:color w:val="363435"/>
          <w:spacing w:val="-20"/>
          <w:sz w:val="22"/>
          <w:szCs w:val="22"/>
        </w:rPr>
        <w:lastRenderedPageBreak/>
        <w:t>T</w:t>
      </w:r>
      <w:r>
        <w:rPr>
          <w:b/>
          <w:color w:val="363435"/>
          <w:sz w:val="22"/>
          <w:szCs w:val="22"/>
        </w:rPr>
        <w:t xml:space="preserve">eam </w:t>
      </w:r>
      <w:r>
        <w:rPr>
          <w:b/>
          <w:color w:val="363435"/>
          <w:spacing w:val="7"/>
          <w:sz w:val="22"/>
          <w:szCs w:val="22"/>
        </w:rPr>
        <w:t xml:space="preserve"> 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proofErr w:type="gramEnd"/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(5</w:t>
      </w:r>
      <w:r>
        <w:rPr>
          <w:b/>
          <w:color w:val="363435"/>
          <w:spacing w:val="28"/>
          <w:w w:val="111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months)</w:t>
      </w:r>
      <w:r>
        <w:rPr>
          <w:color w:val="363435"/>
          <w:w w:val="111"/>
          <w:sz w:val="22"/>
          <w:szCs w:val="22"/>
        </w:rPr>
        <w:t>,</w:t>
      </w:r>
      <w:r>
        <w:rPr>
          <w:color w:val="363435"/>
          <w:spacing w:val="-18"/>
          <w:w w:val="111"/>
          <w:sz w:val="22"/>
          <w:szCs w:val="22"/>
        </w:rPr>
        <w:t xml:space="preserve"> </w:t>
      </w:r>
      <w:r>
        <w:rPr>
          <w:color w:val="363435"/>
          <w:spacing w:val="-6"/>
          <w:w w:val="91"/>
          <w:sz w:val="22"/>
          <w:szCs w:val="22"/>
        </w:rPr>
        <w:t>A</w:t>
      </w:r>
      <w:r>
        <w:rPr>
          <w:color w:val="363435"/>
          <w:w w:val="102"/>
          <w:sz w:val="22"/>
          <w:szCs w:val="22"/>
        </w:rPr>
        <w:t>d</w:t>
      </w:r>
      <w:r>
        <w:rPr>
          <w:color w:val="363435"/>
          <w:w w:val="97"/>
          <w:sz w:val="22"/>
          <w:szCs w:val="22"/>
        </w:rPr>
        <w:t>mi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des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w w:val="99"/>
          <w:sz w:val="22"/>
          <w:szCs w:val="22"/>
        </w:rPr>
        <w:t>co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02"/>
          <w:sz w:val="22"/>
          <w:szCs w:val="22"/>
        </w:rPr>
        <w:t>bu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spacing w:val="18"/>
          <w:sz w:val="22"/>
          <w:szCs w:val="22"/>
        </w:rPr>
        <w:t xml:space="preserve"> </w:t>
      </w:r>
      <w:proofErr w:type="spellStart"/>
      <w:r>
        <w:rPr>
          <w:color w:val="363435"/>
          <w:w w:val="102"/>
          <w:sz w:val="22"/>
          <w:szCs w:val="22"/>
        </w:rPr>
        <w:t>d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9"/>
          <w:sz w:val="22"/>
          <w:szCs w:val="22"/>
        </w:rPr>
        <w:t>ec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97"/>
          <w:sz w:val="22"/>
          <w:szCs w:val="22"/>
        </w:rPr>
        <w:t>s</w:t>
      </w:r>
      <w:proofErr w:type="spellEnd"/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au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Luxem</w:t>
      </w:r>
      <w:r>
        <w:rPr>
          <w:color w:val="363435"/>
          <w:spacing w:val="6"/>
          <w:sz w:val="22"/>
          <w:szCs w:val="22"/>
        </w:rPr>
        <w:t>b</w:t>
      </w:r>
      <w:r>
        <w:rPr>
          <w:color w:val="363435"/>
          <w:sz w:val="22"/>
          <w:szCs w:val="22"/>
        </w:rPr>
        <w:t xml:space="preserve">ourg, </w:t>
      </w:r>
      <w:proofErr w:type="spellStart"/>
      <w:r>
        <w:rPr>
          <w:color w:val="363435"/>
          <w:spacing w:val="-1"/>
          <w:sz w:val="22"/>
          <w:szCs w:val="22"/>
        </w:rPr>
        <w:t>D</w:t>
      </w:r>
      <w:r>
        <w:rPr>
          <w:color w:val="363435"/>
          <w:sz w:val="22"/>
          <w:szCs w:val="22"/>
        </w:rPr>
        <w:t>irech</w:t>
      </w:r>
      <w:proofErr w:type="spellEnd"/>
      <w:r>
        <w:rPr>
          <w:color w:val="363435"/>
          <w:sz w:val="22"/>
          <w:szCs w:val="22"/>
        </w:rPr>
        <w:t>.</w:t>
      </w:r>
    </w:p>
    <w:p w14:paraId="33104413" w14:textId="77777777" w:rsidR="003D75D9" w:rsidRDefault="000D2F49">
      <w:pPr>
        <w:spacing w:before="5"/>
      </w:pP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  <w:spacing w:val="-6"/>
        </w:rPr>
        <w:t>w</w:t>
      </w:r>
      <w:r>
        <w:rPr>
          <w:color w:val="363435"/>
        </w:rPr>
        <w:t>eb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used</w:t>
      </w:r>
      <w:r>
        <w:rPr>
          <w:color w:val="363435"/>
          <w:spacing w:val="19"/>
        </w:rPr>
        <w:t xml:space="preserve"> </w:t>
      </w:r>
      <w:r>
        <w:rPr>
          <w:color w:val="363435"/>
          <w:spacing w:val="-5"/>
        </w:rPr>
        <w:t>b</w:t>
      </w:r>
      <w:r>
        <w:rPr>
          <w:color w:val="363435"/>
        </w:rPr>
        <w:t>y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companies</w:t>
      </w:r>
      <w:r>
        <w:rPr>
          <w:color w:val="363435"/>
          <w:spacing w:val="18"/>
        </w:rPr>
        <w:t xml:space="preserve"> </w:t>
      </w:r>
      <w:r>
        <w:rPr>
          <w:color w:val="363435"/>
          <w:w w:val="109"/>
        </w:rPr>
        <w:t>to</w:t>
      </w:r>
      <w:r>
        <w:rPr>
          <w:color w:val="363435"/>
          <w:spacing w:val="13"/>
          <w:w w:val="109"/>
        </w:rPr>
        <w:t xml:space="preserve"> </w:t>
      </w:r>
      <w:r>
        <w:rPr>
          <w:color w:val="363435"/>
        </w:rPr>
        <w:t>ma</w:t>
      </w:r>
      <w:r>
        <w:rPr>
          <w:color w:val="363435"/>
          <w:spacing w:val="-5"/>
        </w:rPr>
        <w:t>k</w:t>
      </w:r>
      <w:r>
        <w:rPr>
          <w:color w:val="363435"/>
        </w:rPr>
        <w:t>e</w:t>
      </w:r>
      <w:r>
        <w:rPr>
          <w:color w:val="363435"/>
          <w:spacing w:val="21"/>
        </w:rPr>
        <w:t xml:space="preserve"> </w:t>
      </w:r>
      <w:r>
        <w:rPr>
          <w:color w:val="363435"/>
          <w:w w:val="129"/>
        </w:rPr>
        <w:t>t</w:t>
      </w:r>
      <w:r>
        <w:rPr>
          <w:color w:val="363435"/>
          <w:w w:val="102"/>
        </w:rPr>
        <w:t>h</w:t>
      </w:r>
      <w:r>
        <w:rPr>
          <w:color w:val="363435"/>
          <w:w w:val="94"/>
        </w:rPr>
        <w:t>ei</w:t>
      </w:r>
      <w:r>
        <w:rPr>
          <w:color w:val="363435"/>
          <w:w w:val="102"/>
        </w:rPr>
        <w:t>r</w:t>
      </w:r>
      <w:r>
        <w:rPr>
          <w:color w:val="363435"/>
          <w:spacing w:val="17"/>
        </w:rPr>
        <w:t xml:space="preserve"> </w:t>
      </w:r>
      <w:r>
        <w:rPr>
          <w:color w:val="363435"/>
          <w:w w:val="105"/>
        </w:rPr>
        <w:t>tax</w:t>
      </w:r>
      <w:r>
        <w:rPr>
          <w:color w:val="363435"/>
          <w:spacing w:val="16"/>
          <w:w w:val="105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96"/>
        </w:rPr>
        <w:t>ecl</w:t>
      </w:r>
      <w:r>
        <w:rPr>
          <w:color w:val="363435"/>
          <w:spacing w:val="-5"/>
          <w:w w:val="107"/>
        </w:rPr>
        <w:t>a</w:t>
      </w:r>
      <w:r>
        <w:rPr>
          <w:color w:val="363435"/>
          <w:w w:val="102"/>
        </w:rPr>
        <w:t>r</w:t>
      </w:r>
      <w:r>
        <w:rPr>
          <w:color w:val="363435"/>
          <w:w w:val="116"/>
        </w:rPr>
        <w:t>at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>.</w:t>
      </w:r>
    </w:p>
    <w:p w14:paraId="12105D61" w14:textId="77777777" w:rsidR="003D75D9" w:rsidRDefault="000D2F49">
      <w:pPr>
        <w:spacing w:before="9" w:line="249" w:lineRule="auto"/>
        <w:ind w:right="70"/>
        <w:sectPr w:rsidR="003D75D9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proofErr w:type="spellStart"/>
      <w:proofErr w:type="gramStart"/>
      <w:r>
        <w:rPr>
          <w:b/>
          <w:i/>
          <w:color w:val="7F7F7F"/>
          <w:spacing w:val="-7"/>
          <w:w w:val="109"/>
        </w:rPr>
        <w:t>W</w:t>
      </w:r>
      <w:r>
        <w:rPr>
          <w:b/>
          <w:i/>
          <w:color w:val="7F7F7F"/>
          <w:w w:val="109"/>
        </w:rPr>
        <w:t>ebsphere</w:t>
      </w:r>
      <w:proofErr w:type="spellEnd"/>
      <w:r>
        <w:rPr>
          <w:b/>
          <w:i/>
          <w:color w:val="7F7F7F"/>
          <w:w w:val="109"/>
        </w:rPr>
        <w:t xml:space="preserve"> </w:t>
      </w:r>
      <w:r>
        <w:rPr>
          <w:b/>
          <w:i/>
          <w:color w:val="7F7F7F"/>
          <w:spacing w:val="3"/>
          <w:w w:val="109"/>
        </w:rPr>
        <w:t xml:space="preserve"> </w:t>
      </w:r>
      <w:r>
        <w:rPr>
          <w:b/>
          <w:i/>
          <w:color w:val="7F7F7F"/>
        </w:rPr>
        <w:t>7</w:t>
      </w:r>
      <w:proofErr w:type="gramEnd"/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12"/>
        </w:rPr>
        <w:t xml:space="preserve"> </w:t>
      </w:r>
      <w:r>
        <w:rPr>
          <w:b/>
          <w:i/>
          <w:color w:val="7F7F7F"/>
        </w:rPr>
        <w:t xml:space="preserve">&amp; </w:t>
      </w:r>
      <w:r>
        <w:rPr>
          <w:b/>
          <w:i/>
          <w:color w:val="7F7F7F"/>
          <w:spacing w:val="13"/>
        </w:rPr>
        <w:t xml:space="preserve"> </w:t>
      </w:r>
      <w:r>
        <w:rPr>
          <w:b/>
          <w:i/>
          <w:color w:val="7F7F7F"/>
          <w:w w:val="109"/>
        </w:rPr>
        <w:t xml:space="preserve">RAD7.5, </w:t>
      </w:r>
      <w:r>
        <w:rPr>
          <w:b/>
          <w:i/>
          <w:color w:val="7F7F7F"/>
          <w:spacing w:val="2"/>
          <w:w w:val="109"/>
        </w:rPr>
        <w:t xml:space="preserve"> </w:t>
      </w:r>
      <w:r>
        <w:rPr>
          <w:b/>
          <w:i/>
          <w:color w:val="7F7F7F"/>
        </w:rPr>
        <w:t>S</w:t>
      </w:r>
      <w:r>
        <w:rPr>
          <w:b/>
          <w:i/>
          <w:color w:val="7F7F7F"/>
          <w:spacing w:val="-6"/>
        </w:rPr>
        <w:t>O</w:t>
      </w:r>
      <w:r>
        <w:rPr>
          <w:b/>
          <w:i/>
          <w:color w:val="7F7F7F"/>
        </w:rPr>
        <w:t xml:space="preserve">AP  </w:t>
      </w:r>
      <w:r>
        <w:rPr>
          <w:b/>
          <w:i/>
          <w:color w:val="7F7F7F"/>
          <w:spacing w:val="6"/>
        </w:rPr>
        <w:t xml:space="preserve"> </w:t>
      </w:r>
      <w:r>
        <w:rPr>
          <w:b/>
          <w:i/>
          <w:color w:val="7F7F7F"/>
          <w:spacing w:val="-6"/>
        </w:rPr>
        <w:t>W</w:t>
      </w:r>
      <w:r>
        <w:rPr>
          <w:b/>
          <w:i/>
          <w:color w:val="7F7F7F"/>
        </w:rPr>
        <w:t xml:space="preserve">eb  </w:t>
      </w:r>
      <w:r>
        <w:rPr>
          <w:b/>
          <w:i/>
          <w:color w:val="7F7F7F"/>
          <w:spacing w:val="5"/>
        </w:rPr>
        <w:t xml:space="preserve"> </w:t>
      </w:r>
      <w:r>
        <w:rPr>
          <w:b/>
          <w:i/>
          <w:color w:val="7F7F7F"/>
        </w:rPr>
        <w:t xml:space="preserve">services,  </w:t>
      </w:r>
      <w:r>
        <w:rPr>
          <w:b/>
          <w:i/>
          <w:color w:val="7F7F7F"/>
          <w:spacing w:val="10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98"/>
        </w:rPr>
        <w:t>ru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4"/>
        </w:rPr>
        <w:t xml:space="preserve"> </w:t>
      </w:r>
      <w:r>
        <w:rPr>
          <w:b/>
          <w:i/>
          <w:color w:val="7F7F7F"/>
        </w:rPr>
        <w:t>2</w:t>
      </w:r>
      <w:r>
        <w:rPr>
          <w:i/>
          <w:color w:val="7F7F7F"/>
        </w:rPr>
        <w:t xml:space="preserve">, </w:t>
      </w:r>
      <w:r>
        <w:rPr>
          <w:i/>
          <w:color w:val="7F7F7F"/>
          <w:spacing w:val="8"/>
        </w:rPr>
        <w:t xml:space="preserve"> </w:t>
      </w:r>
      <w:r>
        <w:rPr>
          <w:i/>
          <w:color w:val="7F7F7F"/>
        </w:rPr>
        <w:t>J</w:t>
      </w:r>
      <w:r>
        <w:rPr>
          <w:i/>
          <w:color w:val="7F7F7F"/>
          <w:spacing w:val="-16"/>
        </w:rPr>
        <w:t>P</w:t>
      </w:r>
      <w:r>
        <w:rPr>
          <w:i/>
          <w:color w:val="7F7F7F"/>
        </w:rPr>
        <w:t xml:space="preserve">A, </w:t>
      </w:r>
      <w:r>
        <w:rPr>
          <w:i/>
          <w:color w:val="7F7F7F"/>
          <w:spacing w:val="20"/>
        </w:rPr>
        <w:t xml:space="preserve"> </w:t>
      </w:r>
      <w:r>
        <w:rPr>
          <w:i/>
          <w:color w:val="7F7F7F"/>
        </w:rPr>
        <w:t xml:space="preserve">HTML, </w:t>
      </w:r>
      <w:r>
        <w:rPr>
          <w:i/>
          <w:color w:val="7F7F7F"/>
          <w:spacing w:val="20"/>
        </w:rPr>
        <w:t xml:space="preserve"> </w:t>
      </w:r>
      <w:r>
        <w:rPr>
          <w:i/>
          <w:color w:val="7F7F7F"/>
        </w:rPr>
        <w:t xml:space="preserve">CSS, </w:t>
      </w:r>
      <w:r>
        <w:rPr>
          <w:i/>
          <w:color w:val="7F7F7F"/>
          <w:spacing w:val="12"/>
        </w:rPr>
        <w:t xml:space="preserve"> </w:t>
      </w:r>
      <w:r>
        <w:rPr>
          <w:b/>
          <w:i/>
          <w:color w:val="7F7F7F"/>
          <w:spacing w:val="-18"/>
          <w:w w:val="119"/>
        </w:rPr>
        <w:t>T</w:t>
      </w:r>
      <w:r>
        <w:rPr>
          <w:b/>
          <w:i/>
          <w:color w:val="7F7F7F"/>
          <w:w w:val="111"/>
        </w:rPr>
        <w:t>w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95"/>
        </w:rPr>
        <w:t>r</w:t>
      </w:r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3"/>
        </w:rPr>
        <w:t xml:space="preserve"> </w:t>
      </w:r>
      <w:r>
        <w:rPr>
          <w:b/>
          <w:i/>
          <w:color w:val="7F7F7F"/>
          <w:w w:val="109"/>
        </w:rPr>
        <w:t>B</w:t>
      </w:r>
      <w:r>
        <w:rPr>
          <w:b/>
          <w:i/>
          <w:color w:val="7F7F7F"/>
          <w:spacing w:val="6"/>
          <w:w w:val="109"/>
        </w:rPr>
        <w:t>o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ra</w:t>
      </w:r>
      <w:r>
        <w:rPr>
          <w:b/>
          <w:i/>
          <w:color w:val="7F7F7F"/>
          <w:w w:val="111"/>
        </w:rPr>
        <w:t>p</w:t>
      </w:r>
      <w:r>
        <w:rPr>
          <w:i/>
          <w:color w:val="7F7F7F"/>
          <w:w w:val="110"/>
        </w:rPr>
        <w:t xml:space="preserve">, </w:t>
      </w:r>
      <w:proofErr w:type="spellStart"/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  <w:w w:val="82"/>
        </w:rPr>
        <w:t>I</w:t>
      </w:r>
      <w:r>
        <w:rPr>
          <w:i/>
          <w:color w:val="7F7F7F"/>
          <w:w w:val="106"/>
        </w:rPr>
        <w:t>BM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DB2,</w:t>
      </w:r>
      <w:r>
        <w:rPr>
          <w:i/>
          <w:color w:val="7F7F7F"/>
          <w:spacing w:val="29"/>
        </w:rPr>
        <w:t xml:space="preserve"> </w:t>
      </w:r>
      <w:proofErr w:type="spellStart"/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.</w:t>
      </w:r>
    </w:p>
    <w:p w14:paraId="18DB08DD" w14:textId="77777777" w:rsidR="003D75D9" w:rsidRDefault="003D75D9">
      <w:pPr>
        <w:spacing w:before="4" w:line="280" w:lineRule="exact"/>
        <w:rPr>
          <w:sz w:val="28"/>
          <w:szCs w:val="28"/>
        </w:rPr>
        <w:sectPr w:rsidR="003D75D9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25EFC9B9" w14:textId="77777777" w:rsidR="003D75D9" w:rsidRDefault="000D2F49">
      <w:pPr>
        <w:spacing w:before="37" w:line="249" w:lineRule="auto"/>
        <w:ind w:left="594" w:right="-34" w:hanging="92"/>
      </w:pPr>
      <w:r>
        <w:rPr>
          <w:color w:val="363435"/>
        </w:rPr>
        <w:lastRenderedPageBreak/>
        <w:t>June</w:t>
      </w:r>
      <w:r>
        <w:rPr>
          <w:color w:val="363435"/>
          <w:spacing w:val="35"/>
        </w:rPr>
        <w:t xml:space="preserve"> </w:t>
      </w:r>
      <w:r>
        <w:rPr>
          <w:color w:val="363435"/>
        </w:rPr>
        <w:t>2012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 xml:space="preserve">- </w:t>
      </w:r>
      <w:r>
        <w:rPr>
          <w:color w:val="363435"/>
          <w:w w:val="105"/>
        </w:rPr>
        <w:t>Sept.</w:t>
      </w:r>
      <w:r>
        <w:rPr>
          <w:color w:val="363435"/>
          <w:spacing w:val="15"/>
          <w:w w:val="105"/>
        </w:rPr>
        <w:t xml:space="preserve"> </w:t>
      </w:r>
      <w:r>
        <w:rPr>
          <w:color w:val="363435"/>
        </w:rPr>
        <w:t>2012</w:t>
      </w:r>
    </w:p>
    <w:p w14:paraId="7B1A83F6" w14:textId="77777777" w:rsidR="003D75D9" w:rsidRDefault="000D2F49">
      <w:pPr>
        <w:spacing w:before="18"/>
        <w:rPr>
          <w:sz w:val="22"/>
          <w:szCs w:val="22"/>
        </w:rPr>
      </w:pPr>
      <w:r>
        <w:br w:type="column"/>
      </w:r>
      <w:r>
        <w:rPr>
          <w:b/>
          <w:color w:val="363435"/>
          <w:w w:val="108"/>
          <w:sz w:val="22"/>
          <w:szCs w:val="22"/>
        </w:rPr>
        <w:lastRenderedPageBreak/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9"/>
          <w:sz w:val="22"/>
          <w:szCs w:val="22"/>
        </w:rPr>
        <w:t>c</w:t>
      </w:r>
      <w:r>
        <w:rPr>
          <w:b/>
          <w:color w:val="363435"/>
          <w:sz w:val="22"/>
          <w:szCs w:val="22"/>
        </w:rPr>
        <w:t>h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09"/>
          <w:sz w:val="22"/>
          <w:szCs w:val="22"/>
        </w:rPr>
        <w:t>c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(4</w:t>
      </w:r>
      <w:r>
        <w:rPr>
          <w:b/>
          <w:color w:val="363435"/>
          <w:spacing w:val="28"/>
          <w:w w:val="111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months)</w:t>
      </w:r>
      <w:r>
        <w:rPr>
          <w:color w:val="363435"/>
          <w:w w:val="111"/>
          <w:sz w:val="22"/>
          <w:szCs w:val="22"/>
        </w:rPr>
        <w:t>,</w:t>
      </w:r>
      <w:r>
        <w:rPr>
          <w:color w:val="363435"/>
          <w:spacing w:val="-18"/>
          <w:w w:val="111"/>
          <w:sz w:val="22"/>
          <w:szCs w:val="22"/>
        </w:rPr>
        <w:t xml:space="preserve"> </w:t>
      </w:r>
      <w:r>
        <w:rPr>
          <w:color w:val="363435"/>
          <w:w w:val="95"/>
          <w:sz w:val="22"/>
          <w:szCs w:val="22"/>
        </w:rPr>
        <w:t>C</w:t>
      </w:r>
      <w:r>
        <w:rPr>
          <w:color w:val="363435"/>
          <w:w w:val="110"/>
          <w:sz w:val="22"/>
          <w:szCs w:val="22"/>
        </w:rPr>
        <w:t>T</w:t>
      </w:r>
      <w:r>
        <w:rPr>
          <w:color w:val="363435"/>
          <w:w w:val="82"/>
          <w:sz w:val="22"/>
          <w:szCs w:val="22"/>
        </w:rPr>
        <w:t>I</w:t>
      </w:r>
      <w:r>
        <w:rPr>
          <w:color w:val="363435"/>
          <w:w w:val="97"/>
          <w:sz w:val="22"/>
          <w:szCs w:val="22"/>
        </w:rPr>
        <w:t>E</w:t>
      </w:r>
      <w:r>
        <w:rPr>
          <w:color w:val="363435"/>
          <w:w w:val="109"/>
          <w:sz w:val="22"/>
          <w:szCs w:val="22"/>
        </w:rPr>
        <w:t>.</w:t>
      </w:r>
    </w:p>
    <w:p w14:paraId="434578B1" w14:textId="77777777" w:rsidR="003D75D9" w:rsidRDefault="000D2F49">
      <w:pPr>
        <w:spacing w:before="4"/>
      </w:pPr>
      <w:r>
        <w:rPr>
          <w:color w:val="363435"/>
          <w:w w:val="95"/>
        </w:rPr>
        <w:t>Ar</w:t>
      </w:r>
      <w:r>
        <w:rPr>
          <w:color w:val="363435"/>
          <w:w w:val="101"/>
        </w:rPr>
        <w:t>ch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106"/>
        </w:rPr>
        <w:t>ect</w:t>
      </w:r>
      <w:r>
        <w:rPr>
          <w:color w:val="363435"/>
          <w:w w:val="102"/>
        </w:rPr>
        <w:t>ur</w:t>
      </w:r>
      <w:r>
        <w:rPr>
          <w:color w:val="363435"/>
          <w:w w:val="99"/>
        </w:rPr>
        <w:t>e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generic</w:t>
      </w:r>
      <w:r>
        <w:rPr>
          <w:color w:val="363435"/>
          <w:spacing w:val="9"/>
        </w:rPr>
        <w:t xml:space="preserve"> </w:t>
      </w:r>
      <w:r>
        <w:rPr>
          <w:color w:val="363435"/>
          <w:spacing w:val="-6"/>
        </w:rPr>
        <w:t>w</w:t>
      </w:r>
      <w:r>
        <w:rPr>
          <w:color w:val="363435"/>
        </w:rPr>
        <w:t>eb</w:t>
      </w:r>
      <w:r>
        <w:rPr>
          <w:color w:val="363435"/>
          <w:spacing w:val="10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99"/>
        </w:rPr>
        <w:t>o</w:t>
      </w:r>
      <w:r>
        <w:rPr>
          <w:color w:val="363435"/>
          <w:w w:val="85"/>
        </w:rPr>
        <w:t>l</w:t>
      </w:r>
      <w:r>
        <w:rPr>
          <w:color w:val="363435"/>
          <w:w w:val="102"/>
        </w:rPr>
        <w:t>u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used</w:t>
      </w:r>
      <w:r>
        <w:rPr>
          <w:color w:val="363435"/>
          <w:spacing w:val="19"/>
        </w:rPr>
        <w:t xml:space="preserve"> </w:t>
      </w:r>
      <w:r>
        <w:rPr>
          <w:color w:val="363435"/>
        </w:rPr>
        <w:t>as</w:t>
      </w:r>
      <w:r>
        <w:rPr>
          <w:color w:val="363435"/>
          <w:spacing w:val="22"/>
        </w:rPr>
        <w:t xml:space="preserve"> </w:t>
      </w:r>
      <w:r>
        <w:rPr>
          <w:color w:val="363435"/>
          <w:w w:val="104"/>
        </w:rPr>
        <w:t>stand</w:t>
      </w:r>
      <w:r>
        <w:rPr>
          <w:color w:val="363435"/>
          <w:spacing w:val="-5"/>
          <w:w w:val="104"/>
        </w:rPr>
        <w:t>a</w:t>
      </w:r>
      <w:r>
        <w:rPr>
          <w:color w:val="363435"/>
          <w:w w:val="104"/>
        </w:rPr>
        <w:t>rds</w:t>
      </w:r>
      <w:r>
        <w:rPr>
          <w:color w:val="363435"/>
          <w:spacing w:val="18"/>
          <w:w w:val="104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r>
        <w:rPr>
          <w:color w:val="363435"/>
          <w:w w:val="91"/>
        </w:rPr>
        <w:t>f</w:t>
      </w:r>
      <w:r>
        <w:rPr>
          <w:color w:val="363435"/>
          <w:w w:val="102"/>
        </w:rPr>
        <w:t>u</w:t>
      </w:r>
      <w:r>
        <w:rPr>
          <w:color w:val="363435"/>
          <w:w w:val="129"/>
        </w:rPr>
        <w:t>t</w:t>
      </w:r>
      <w:r>
        <w:rPr>
          <w:color w:val="363435"/>
          <w:w w:val="102"/>
        </w:rPr>
        <w:t>ur</w:t>
      </w:r>
      <w:r>
        <w:rPr>
          <w:color w:val="363435"/>
          <w:w w:val="99"/>
        </w:rPr>
        <w:t>e</w:t>
      </w:r>
      <w:r>
        <w:rPr>
          <w:color w:val="363435"/>
          <w:spacing w:val="16"/>
        </w:rPr>
        <w:t xml:space="preserve"> </w:t>
      </w:r>
      <w:r>
        <w:rPr>
          <w:color w:val="363435"/>
          <w:w w:val="96"/>
        </w:rPr>
        <w:t>CTI</w:t>
      </w:r>
      <w:r>
        <w:rPr>
          <w:color w:val="363435"/>
          <w:spacing w:val="-1"/>
          <w:w w:val="96"/>
        </w:rPr>
        <w:t>E</w:t>
      </w:r>
      <w:r>
        <w:rPr>
          <w:color w:val="363435"/>
          <w:w w:val="96"/>
        </w:rPr>
        <w:t>’s</w:t>
      </w:r>
      <w:r>
        <w:rPr>
          <w:color w:val="363435"/>
          <w:spacing w:val="20"/>
          <w:w w:val="96"/>
        </w:rPr>
        <w:t xml:space="preserve"> </w:t>
      </w:r>
      <w:proofErr w:type="gramStart"/>
      <w:r>
        <w:rPr>
          <w:color w:val="363435"/>
          <w:spacing w:val="-5"/>
        </w:rPr>
        <w:t>p</w:t>
      </w:r>
      <w:r>
        <w:rPr>
          <w:color w:val="363435"/>
        </w:rPr>
        <w:t>rojects</w:t>
      </w:r>
      <w:r>
        <w:rPr>
          <w:color w:val="363435"/>
          <w:spacing w:val="29"/>
        </w:rPr>
        <w:t xml:space="preserve"> </w:t>
      </w:r>
      <w:r>
        <w:rPr>
          <w:color w:val="363435"/>
        </w:rPr>
        <w:t>:</w:t>
      </w:r>
      <w:proofErr w:type="gramEnd"/>
    </w:p>
    <w:p w14:paraId="5B33EFBF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spacing w:val="-6"/>
        </w:rPr>
        <w:t>F</w:t>
      </w:r>
      <w:r>
        <w:rPr>
          <w:color w:val="363435"/>
        </w:rPr>
        <w:t>unctional</w:t>
      </w:r>
      <w:r>
        <w:rPr>
          <w:color w:val="363435"/>
          <w:spacing w:val="29"/>
        </w:rPr>
        <w:t xml:space="preserve"> </w:t>
      </w:r>
      <w:r>
        <w:rPr>
          <w:color w:val="363435"/>
          <w:w w:val="108"/>
        </w:rPr>
        <w:t>tests</w:t>
      </w:r>
      <w:r>
        <w:rPr>
          <w:color w:val="363435"/>
          <w:spacing w:val="13"/>
          <w:w w:val="108"/>
        </w:rPr>
        <w:t xml:space="preserve"> </w:t>
      </w:r>
      <w:r>
        <w:rPr>
          <w:color w:val="363435"/>
        </w:rPr>
        <w:t>based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on</w:t>
      </w:r>
      <w:r>
        <w:rPr>
          <w:color w:val="363435"/>
          <w:spacing w:val="18"/>
        </w:rPr>
        <w:t xml:space="preserve"> </w:t>
      </w:r>
      <w:proofErr w:type="spellStart"/>
      <w:r>
        <w:rPr>
          <w:color w:val="363435"/>
        </w:rPr>
        <w:t>Arquilian</w:t>
      </w:r>
      <w:proofErr w:type="spellEnd"/>
    </w:p>
    <w:p w14:paraId="72815D3B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Generic</w:t>
      </w:r>
      <w:r>
        <w:rPr>
          <w:color w:val="363435"/>
          <w:spacing w:val="-2"/>
        </w:rPr>
        <w:t xml:space="preserve"> </w:t>
      </w:r>
      <w:r>
        <w:rPr>
          <w:color w:val="363435"/>
        </w:rPr>
        <w:t>validation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l</w:t>
      </w:r>
      <w:r>
        <w:rPr>
          <w:color w:val="363435"/>
          <w:spacing w:val="-5"/>
        </w:rPr>
        <w:t>a</w:t>
      </w:r>
      <w:r>
        <w:rPr>
          <w:color w:val="363435"/>
          <w:spacing w:val="-6"/>
        </w:rPr>
        <w:t>y</w:t>
      </w:r>
      <w:r>
        <w:rPr>
          <w:color w:val="363435"/>
        </w:rPr>
        <w:t>er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based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on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JSR303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(Hi</w:t>
      </w:r>
      <w:r>
        <w:rPr>
          <w:color w:val="363435"/>
          <w:spacing w:val="6"/>
        </w:rPr>
        <w:t>b</w:t>
      </w:r>
      <w:r>
        <w:rPr>
          <w:color w:val="363435"/>
        </w:rPr>
        <w:t>ernate</w:t>
      </w:r>
      <w:r>
        <w:rPr>
          <w:color w:val="363435"/>
          <w:spacing w:val="40"/>
        </w:rPr>
        <w:t xml:space="preserve"> </w:t>
      </w:r>
      <w:r>
        <w:rPr>
          <w:color w:val="363435"/>
          <w:w w:val="91"/>
        </w:rPr>
        <w:t>v</w:t>
      </w:r>
      <w:r>
        <w:rPr>
          <w:color w:val="363435"/>
          <w:w w:val="99"/>
        </w:rPr>
        <w:t>al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d</w:t>
      </w:r>
      <w:r>
        <w:rPr>
          <w:color w:val="363435"/>
          <w:w w:val="116"/>
        </w:rPr>
        <w:t>at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116"/>
        </w:rPr>
        <w:t>)</w:t>
      </w:r>
    </w:p>
    <w:p w14:paraId="67E2A162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6"/>
        </w:rPr>
        <w:t>API</w:t>
      </w:r>
      <w:r>
        <w:rPr>
          <w:color w:val="363435"/>
          <w:spacing w:val="22"/>
          <w:w w:val="96"/>
        </w:rPr>
        <w:t xml:space="preserve"> </w:t>
      </w:r>
      <w:r>
        <w:rPr>
          <w:color w:val="363435"/>
          <w:w w:val="96"/>
        </w:rPr>
        <w:t>simplifying</w:t>
      </w:r>
      <w:r>
        <w:rPr>
          <w:color w:val="363435"/>
          <w:spacing w:val="11"/>
          <w:w w:val="96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</w:rPr>
        <w:t>creation</w:t>
      </w:r>
      <w:r>
        <w:rPr>
          <w:color w:val="363435"/>
          <w:spacing w:val="33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dynamic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JPQL</w:t>
      </w:r>
      <w:r>
        <w:rPr>
          <w:color w:val="363435"/>
          <w:spacing w:val="35"/>
        </w:rPr>
        <w:t xml:space="preserve"> </w:t>
      </w:r>
      <w:r>
        <w:rPr>
          <w:color w:val="363435"/>
        </w:rPr>
        <w:t>queries</w:t>
      </w:r>
    </w:p>
    <w:p w14:paraId="7C561DAA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7"/>
        </w:rPr>
        <w:t>API</w:t>
      </w:r>
      <w:r>
        <w:rPr>
          <w:color w:val="363435"/>
          <w:spacing w:val="19"/>
          <w:w w:val="97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r>
        <w:rPr>
          <w:color w:val="363435"/>
        </w:rPr>
        <w:t>Office</w:t>
      </w:r>
      <w:r>
        <w:rPr>
          <w:color w:val="363435"/>
          <w:spacing w:val="-13"/>
        </w:rPr>
        <w:t xml:space="preserve"> </w:t>
      </w:r>
      <w:r>
        <w:rPr>
          <w:color w:val="363435"/>
        </w:rPr>
        <w:t>(</w:t>
      </w:r>
      <w:proofErr w:type="spellStart"/>
      <w:r>
        <w:rPr>
          <w:color w:val="363435"/>
        </w:rPr>
        <w:t>d</w:t>
      </w:r>
      <w:r>
        <w:rPr>
          <w:color w:val="363435"/>
          <w:spacing w:val="5"/>
        </w:rPr>
        <w:t>o</w:t>
      </w:r>
      <w:r>
        <w:rPr>
          <w:color w:val="363435"/>
        </w:rPr>
        <w:t>cx</w:t>
      </w:r>
      <w:proofErr w:type="spellEnd"/>
      <w:r>
        <w:rPr>
          <w:color w:val="363435"/>
          <w:spacing w:val="19"/>
        </w:rPr>
        <w:t xml:space="preserve"> </w:t>
      </w:r>
      <w:r>
        <w:rPr>
          <w:color w:val="363435"/>
        </w:rPr>
        <w:t>&amp;</w:t>
      </w:r>
      <w:r>
        <w:rPr>
          <w:color w:val="363435"/>
          <w:spacing w:val="11"/>
        </w:rPr>
        <w:t xml:space="preserve"> </w:t>
      </w:r>
      <w:proofErr w:type="spellStart"/>
      <w:r>
        <w:rPr>
          <w:color w:val="363435"/>
        </w:rPr>
        <w:t>xlsx</w:t>
      </w:r>
      <w:proofErr w:type="spellEnd"/>
      <w:r>
        <w:rPr>
          <w:color w:val="363435"/>
        </w:rPr>
        <w:t xml:space="preserve">) </w:t>
      </w:r>
      <w:r>
        <w:rPr>
          <w:color w:val="363435"/>
          <w:w w:val="102"/>
        </w:rPr>
        <w:t>d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101"/>
        </w:rPr>
        <w:t>cumen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  <w:spacing w:val="16"/>
        </w:rPr>
        <w:t xml:space="preserve"> </w:t>
      </w:r>
      <w:r>
        <w:rPr>
          <w:color w:val="363435"/>
          <w:w w:val="99"/>
        </w:rPr>
        <w:t>g</w:t>
      </w:r>
      <w:r>
        <w:rPr>
          <w:color w:val="363435"/>
          <w:w w:val="101"/>
        </w:rPr>
        <w:t>en</w:t>
      </w:r>
      <w:r>
        <w:rPr>
          <w:color w:val="363435"/>
        </w:rPr>
        <w:t>er</w:t>
      </w:r>
      <w:r>
        <w:rPr>
          <w:color w:val="363435"/>
          <w:w w:val="116"/>
        </w:rPr>
        <w:t>at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</w:p>
    <w:p w14:paraId="0EBD06A3" w14:textId="77777777" w:rsidR="003D75D9" w:rsidRDefault="000D2F49">
      <w:pPr>
        <w:spacing w:before="9"/>
        <w:sectPr w:rsidR="003D75D9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98"/>
        </w:rPr>
        <w:t>ru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spacing w:val="24"/>
        </w:rPr>
        <w:t xml:space="preserve"> </w:t>
      </w:r>
      <w:r>
        <w:rPr>
          <w:b/>
          <w:i/>
          <w:color w:val="7F7F7F"/>
        </w:rPr>
        <w:t>2,</w:t>
      </w:r>
      <w:r>
        <w:rPr>
          <w:b/>
          <w:i/>
          <w:color w:val="7F7F7F"/>
          <w:spacing w:val="42"/>
        </w:rPr>
        <w:t xml:space="preserve"> </w:t>
      </w:r>
      <w:proofErr w:type="spellStart"/>
      <w:r>
        <w:rPr>
          <w:b/>
          <w:i/>
          <w:color w:val="7F7F7F"/>
        </w:rPr>
        <w:t>Arquillian</w:t>
      </w:r>
      <w:proofErr w:type="spellEnd"/>
      <w:r>
        <w:rPr>
          <w:i/>
          <w:color w:val="7F7F7F"/>
        </w:rPr>
        <w:t>,</w:t>
      </w:r>
      <w:r>
        <w:rPr>
          <w:i/>
          <w:color w:val="7F7F7F"/>
          <w:spacing w:val="25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6"/>
        </w:rPr>
        <w:t xml:space="preserve"> </w:t>
      </w:r>
      <w:proofErr w:type="spellStart"/>
      <w:r>
        <w:rPr>
          <w:b/>
          <w:i/>
          <w:color w:val="7F7F7F"/>
          <w:w w:val="109"/>
        </w:rPr>
        <w:t>DB</w:t>
      </w:r>
      <w:r>
        <w:rPr>
          <w:b/>
          <w:i/>
          <w:color w:val="7F7F7F"/>
          <w:w w:val="105"/>
        </w:rPr>
        <w:t>U</w:t>
      </w:r>
      <w:r>
        <w:rPr>
          <w:b/>
          <w:i/>
          <w:color w:val="7F7F7F"/>
        </w:rPr>
        <w:t>n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J</w:t>
      </w:r>
      <w:r>
        <w:rPr>
          <w:i/>
          <w:color w:val="7F7F7F"/>
          <w:spacing w:val="-16"/>
        </w:rPr>
        <w:t>P</w:t>
      </w:r>
      <w:r>
        <w:rPr>
          <w:i/>
          <w:color w:val="7F7F7F"/>
        </w:rPr>
        <w:t>A,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</w:rPr>
        <w:t>Apache</w:t>
      </w:r>
      <w:r>
        <w:rPr>
          <w:i/>
          <w:color w:val="7F7F7F"/>
          <w:spacing w:val="26"/>
        </w:rPr>
        <w:t xml:space="preserve"> </w:t>
      </w:r>
      <w:r>
        <w:rPr>
          <w:i/>
          <w:color w:val="7F7F7F"/>
          <w:w w:val="104"/>
        </w:rPr>
        <w:t>P</w:t>
      </w:r>
      <w:r>
        <w:rPr>
          <w:i/>
          <w:color w:val="7F7F7F"/>
          <w:w w:val="101"/>
        </w:rPr>
        <w:t>O</w:t>
      </w:r>
      <w:r>
        <w:rPr>
          <w:i/>
          <w:color w:val="7F7F7F"/>
          <w:w w:val="82"/>
        </w:rPr>
        <w:t>I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6"/>
        </w:rPr>
        <w:t xml:space="preserve"> </w:t>
      </w:r>
      <w:proofErr w:type="gramStart"/>
      <w:r>
        <w:rPr>
          <w:b/>
          <w:i/>
          <w:color w:val="7F7F7F"/>
        </w:rPr>
        <w:t xml:space="preserve">Hudson, </w:t>
      </w:r>
      <w:r>
        <w:rPr>
          <w:b/>
          <w:i/>
          <w:color w:val="7F7F7F"/>
          <w:spacing w:val="10"/>
        </w:rPr>
        <w:t xml:space="preserve"> </w:t>
      </w:r>
      <w:r>
        <w:rPr>
          <w:b/>
          <w:i/>
          <w:color w:val="7F7F7F"/>
        </w:rPr>
        <w:t>Son</w:t>
      </w:r>
      <w:r>
        <w:rPr>
          <w:b/>
          <w:i/>
          <w:color w:val="7F7F7F"/>
          <w:spacing w:val="-6"/>
        </w:rPr>
        <w:t>a</w:t>
      </w:r>
      <w:r>
        <w:rPr>
          <w:b/>
          <w:i/>
          <w:color w:val="7F7F7F"/>
        </w:rPr>
        <w:t>r</w:t>
      </w:r>
      <w:proofErr w:type="gramEnd"/>
      <w:r>
        <w:rPr>
          <w:i/>
          <w:color w:val="7F7F7F"/>
        </w:rPr>
        <w:t>,</w:t>
      </w:r>
      <w:r>
        <w:rPr>
          <w:i/>
          <w:color w:val="7F7F7F"/>
          <w:spacing w:val="41"/>
        </w:rPr>
        <w:t xml:space="preserve"> </w:t>
      </w:r>
      <w:r>
        <w:rPr>
          <w:i/>
          <w:color w:val="7F7F7F"/>
        </w:rPr>
        <w:t>Maven</w:t>
      </w:r>
      <w:r>
        <w:rPr>
          <w:i/>
          <w:color w:val="7F7F7F"/>
          <w:spacing w:val="24"/>
        </w:rPr>
        <w:t xml:space="preserve"> </w:t>
      </w:r>
      <w:r>
        <w:rPr>
          <w:i/>
          <w:color w:val="7F7F7F"/>
        </w:rPr>
        <w:t>2,</w:t>
      </w:r>
      <w:r>
        <w:rPr>
          <w:i/>
          <w:color w:val="7F7F7F"/>
          <w:spacing w:val="21"/>
        </w:rPr>
        <w:t xml:space="preserve"> </w:t>
      </w:r>
      <w:proofErr w:type="spellStart"/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.</w:t>
      </w:r>
    </w:p>
    <w:p w14:paraId="04B442B5" w14:textId="77777777" w:rsidR="003D75D9" w:rsidRDefault="003D75D9">
      <w:pPr>
        <w:spacing w:before="13" w:line="280" w:lineRule="exact"/>
        <w:rPr>
          <w:sz w:val="28"/>
          <w:szCs w:val="28"/>
        </w:rPr>
      </w:pPr>
    </w:p>
    <w:p w14:paraId="126FC2AB" w14:textId="77777777" w:rsidR="003D75D9" w:rsidRDefault="000D2F49">
      <w:pPr>
        <w:spacing w:before="18"/>
        <w:ind w:left="667"/>
        <w:rPr>
          <w:sz w:val="22"/>
          <w:szCs w:val="22"/>
        </w:rPr>
      </w:pPr>
      <w:r>
        <w:rPr>
          <w:color w:val="363435"/>
        </w:rPr>
        <w:t>M</w:t>
      </w:r>
      <w:r>
        <w:rPr>
          <w:color w:val="363435"/>
          <w:spacing w:val="-5"/>
        </w:rPr>
        <w:t>a</w:t>
      </w:r>
      <w:r>
        <w:rPr>
          <w:color w:val="363435"/>
        </w:rPr>
        <w:t>y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 xml:space="preserve">2012   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w w:val="108"/>
          <w:sz w:val="22"/>
          <w:szCs w:val="22"/>
        </w:rPr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2"/>
          <w:sz w:val="22"/>
          <w:szCs w:val="22"/>
        </w:rPr>
        <w:t>(1</w:t>
      </w:r>
      <w:r>
        <w:rPr>
          <w:b/>
          <w:color w:val="363435"/>
          <w:spacing w:val="26"/>
          <w:w w:val="112"/>
          <w:sz w:val="22"/>
          <w:szCs w:val="22"/>
        </w:rPr>
        <w:t xml:space="preserve"> </w:t>
      </w:r>
      <w:r>
        <w:rPr>
          <w:b/>
          <w:color w:val="363435"/>
          <w:spacing w:val="-8"/>
          <w:w w:val="112"/>
          <w:sz w:val="22"/>
          <w:szCs w:val="22"/>
        </w:rPr>
        <w:t>w</w:t>
      </w:r>
      <w:r>
        <w:rPr>
          <w:b/>
          <w:color w:val="363435"/>
          <w:w w:val="112"/>
          <w:sz w:val="22"/>
          <w:szCs w:val="22"/>
        </w:rPr>
        <w:t>eek</w:t>
      </w:r>
      <w:r>
        <w:rPr>
          <w:b/>
          <w:color w:val="363435"/>
          <w:spacing w:val="1"/>
          <w:w w:val="112"/>
          <w:sz w:val="22"/>
          <w:szCs w:val="22"/>
        </w:rPr>
        <w:t>)</w:t>
      </w:r>
      <w:r>
        <w:rPr>
          <w:color w:val="363435"/>
          <w:w w:val="112"/>
          <w:sz w:val="22"/>
          <w:szCs w:val="22"/>
        </w:rPr>
        <w:t>,</w:t>
      </w:r>
      <w:r>
        <w:rPr>
          <w:color w:val="363435"/>
          <w:spacing w:val="-13"/>
          <w:w w:val="112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pacing w:val="-6"/>
          <w:w w:val="102"/>
          <w:sz w:val="22"/>
          <w:szCs w:val="22"/>
        </w:rPr>
        <w:t>p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95"/>
          <w:sz w:val="22"/>
          <w:szCs w:val="22"/>
        </w:rPr>
        <w:t>j</w:t>
      </w:r>
      <w:r>
        <w:rPr>
          <w:color w:val="363435"/>
          <w:w w:val="99"/>
          <w:sz w:val="22"/>
          <w:szCs w:val="22"/>
        </w:rPr>
        <w:t>ec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94"/>
          <w:sz w:val="22"/>
          <w:szCs w:val="22"/>
        </w:rPr>
        <w:t>IDC</w:t>
      </w:r>
      <w:r>
        <w:rPr>
          <w:color w:val="363435"/>
          <w:spacing w:val="22"/>
          <w:w w:val="94"/>
          <w:sz w:val="22"/>
          <w:szCs w:val="22"/>
        </w:rPr>
        <w:t xml:space="preserve"> </w:t>
      </w:r>
      <w:r>
        <w:rPr>
          <w:color w:val="363435"/>
          <w:w w:val="110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sz w:val="22"/>
          <w:szCs w:val="22"/>
        </w:rPr>
        <w:t>me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</w:p>
    <w:p w14:paraId="648BD457" w14:textId="77777777" w:rsidR="003D75D9" w:rsidRDefault="000D2F49">
      <w:pPr>
        <w:spacing w:before="4" w:line="249" w:lineRule="auto"/>
        <w:ind w:left="1722" w:right="70"/>
      </w:pPr>
      <w:proofErr w:type="spellStart"/>
      <w:r>
        <w:rPr>
          <w:color w:val="363435"/>
        </w:rPr>
        <w:t>Analyse</w:t>
      </w:r>
      <w:proofErr w:type="spellEnd"/>
      <w:r>
        <w:rPr>
          <w:color w:val="363435"/>
        </w:rPr>
        <w:t>,</w:t>
      </w:r>
      <w:r>
        <w:rPr>
          <w:color w:val="363435"/>
          <w:spacing w:val="26"/>
        </w:rPr>
        <w:t xml:space="preserve"> </w:t>
      </w:r>
      <w:proofErr w:type="gramStart"/>
      <w:r>
        <w:rPr>
          <w:color w:val="363435"/>
          <w:w w:val="102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w w:val="110"/>
        </w:rPr>
        <w:t>,</w:t>
      </w:r>
      <w:r>
        <w:rPr>
          <w:color w:val="363435"/>
        </w:rPr>
        <w:t xml:space="preserve"> </w:t>
      </w:r>
      <w:r>
        <w:rPr>
          <w:color w:val="363435"/>
          <w:spacing w:val="-5"/>
        </w:rPr>
        <w:t xml:space="preserve"> </w:t>
      </w:r>
      <w:r>
        <w:rPr>
          <w:color w:val="363435"/>
          <w:w w:val="108"/>
        </w:rPr>
        <w:t>tests</w:t>
      </w:r>
      <w:proofErr w:type="gramEnd"/>
      <w:r>
        <w:rPr>
          <w:color w:val="363435"/>
          <w:spacing w:val="41"/>
          <w:w w:val="108"/>
        </w:rPr>
        <w:t xml:space="preserve"> </w:t>
      </w:r>
      <w:r>
        <w:rPr>
          <w:color w:val="363435"/>
        </w:rPr>
        <w:t xml:space="preserve">and </w:t>
      </w:r>
      <w:r>
        <w:rPr>
          <w:color w:val="363435"/>
          <w:spacing w:val="5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101"/>
        </w:rPr>
        <w:t>ep</w:t>
      </w:r>
      <w:r>
        <w:rPr>
          <w:color w:val="363435"/>
          <w:w w:val="85"/>
        </w:rPr>
        <w:t>l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91"/>
        </w:rPr>
        <w:t>y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</w:rPr>
        <w:t xml:space="preserve"> </w:t>
      </w:r>
      <w:r>
        <w:rPr>
          <w:color w:val="363435"/>
          <w:spacing w:val="-6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37"/>
        </w:rPr>
        <w:t xml:space="preserve"> </w:t>
      </w:r>
      <w:r>
        <w:rPr>
          <w:color w:val="363435"/>
        </w:rPr>
        <w:t xml:space="preserve">a  </w:t>
      </w:r>
      <w:r>
        <w:rPr>
          <w:color w:val="363435"/>
          <w:w w:val="98"/>
        </w:rPr>
        <w:t>s</w:t>
      </w:r>
      <w:r>
        <w:rPr>
          <w:color w:val="363435"/>
          <w:w w:val="99"/>
        </w:rPr>
        <w:t>o</w:t>
      </w:r>
      <w:r>
        <w:rPr>
          <w:color w:val="363435"/>
          <w:w w:val="85"/>
        </w:rPr>
        <w:t>l</w:t>
      </w:r>
      <w:r>
        <w:rPr>
          <w:color w:val="363435"/>
          <w:w w:val="102"/>
        </w:rPr>
        <w:t>u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</w:rPr>
        <w:t xml:space="preserve"> </w:t>
      </w:r>
      <w:r>
        <w:rPr>
          <w:color w:val="363435"/>
          <w:spacing w:val="-5"/>
        </w:rPr>
        <w:t xml:space="preserve"> </w:t>
      </w:r>
      <w:r>
        <w:rPr>
          <w:color w:val="363435"/>
          <w:w w:val="102"/>
        </w:rPr>
        <w:t>r</w:t>
      </w:r>
      <w:r>
        <w:rPr>
          <w:color w:val="363435"/>
          <w:w w:val="99"/>
        </w:rPr>
        <w:t>eg</w:t>
      </w:r>
      <w:r>
        <w:rPr>
          <w:color w:val="363435"/>
          <w:w w:val="85"/>
        </w:rPr>
        <w:t>i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</w:rPr>
        <w:t>er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g</w:t>
      </w:r>
      <w:r>
        <w:rPr>
          <w:color w:val="363435"/>
        </w:rPr>
        <w:t xml:space="preserve"> </w:t>
      </w:r>
      <w:r>
        <w:rPr>
          <w:color w:val="363435"/>
          <w:spacing w:val="-6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41"/>
          <w:w w:val="107"/>
        </w:rPr>
        <w:t xml:space="preserve"> </w:t>
      </w:r>
      <w:r>
        <w:rPr>
          <w:color w:val="363435"/>
        </w:rPr>
        <w:t xml:space="preserve">duration 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37"/>
        </w:rPr>
        <w:t xml:space="preserve"> </w:t>
      </w:r>
      <w:r>
        <w:rPr>
          <w:color w:val="363435"/>
        </w:rPr>
        <w:t>calls</w:t>
      </w:r>
      <w:r>
        <w:rPr>
          <w:color w:val="363435"/>
          <w:spacing w:val="32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37"/>
        </w:rPr>
        <w:t xml:space="preserve"> </w:t>
      </w:r>
      <w:r>
        <w:rPr>
          <w:color w:val="363435"/>
        </w:rPr>
        <w:t>hel</w:t>
      </w:r>
      <w:r>
        <w:rPr>
          <w:color w:val="363435"/>
          <w:spacing w:val="6"/>
        </w:rPr>
        <w:t>p</w:t>
      </w:r>
      <w:r>
        <w:rPr>
          <w:color w:val="363435"/>
        </w:rPr>
        <w:t xml:space="preserve">desk </w:t>
      </w:r>
      <w:r>
        <w:rPr>
          <w:color w:val="363435"/>
          <w:w w:val="103"/>
        </w:rPr>
        <w:t>ag</w:t>
      </w:r>
      <w:r>
        <w:rPr>
          <w:color w:val="363435"/>
          <w:w w:val="101"/>
        </w:rPr>
        <w:t>en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>.</w:t>
      </w:r>
    </w:p>
    <w:p w14:paraId="635DEC9D" w14:textId="77777777" w:rsidR="003D75D9" w:rsidRDefault="000D2F49">
      <w:pPr>
        <w:spacing w:line="249" w:lineRule="auto"/>
        <w:ind w:left="1722" w:right="70"/>
      </w:pPr>
      <w:r>
        <w:rPr>
          <w:b/>
          <w:i/>
          <w:color w:val="7F7F7F"/>
        </w:rPr>
        <w:t>HTML</w:t>
      </w:r>
      <w:proofErr w:type="gramStart"/>
      <w:r>
        <w:rPr>
          <w:b/>
          <w:i/>
          <w:color w:val="7F7F7F"/>
        </w:rPr>
        <w:t xml:space="preserve">5, </w:t>
      </w:r>
      <w:r>
        <w:rPr>
          <w:b/>
          <w:i/>
          <w:color w:val="7F7F7F"/>
          <w:spacing w:val="46"/>
        </w:rPr>
        <w:t xml:space="preserve"> </w:t>
      </w:r>
      <w:r>
        <w:rPr>
          <w:b/>
          <w:i/>
          <w:color w:val="7F7F7F"/>
        </w:rPr>
        <w:t>CSS</w:t>
      </w:r>
      <w:proofErr w:type="gramEnd"/>
      <w:r>
        <w:rPr>
          <w:b/>
          <w:i/>
          <w:color w:val="7F7F7F"/>
        </w:rPr>
        <w:t>3</w:t>
      </w:r>
      <w:r>
        <w:rPr>
          <w:i/>
          <w:color w:val="7F7F7F"/>
        </w:rPr>
        <w:t xml:space="preserve">, </w:t>
      </w:r>
      <w:r>
        <w:rPr>
          <w:i/>
          <w:color w:val="7F7F7F"/>
          <w:spacing w:val="26"/>
        </w:rPr>
        <w:t xml:space="preserve"> </w:t>
      </w:r>
      <w:proofErr w:type="spellStart"/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</w:rPr>
        <w:t xml:space="preserve"> </w:t>
      </w:r>
      <w:r>
        <w:rPr>
          <w:i/>
          <w:color w:val="7F7F7F"/>
          <w:spacing w:val="-15"/>
        </w:rPr>
        <w:t xml:space="preserve"> </w:t>
      </w:r>
      <w:r>
        <w:rPr>
          <w:b/>
          <w:i/>
          <w:color w:val="7F7F7F"/>
          <w:w w:val="109"/>
        </w:rPr>
        <w:t>N</w:t>
      </w:r>
      <w:r>
        <w:rPr>
          <w:b/>
          <w:i/>
          <w:color w:val="7F7F7F"/>
          <w:spacing w:val="7"/>
          <w:w w:val="109"/>
        </w:rPr>
        <w:t>o</w:t>
      </w:r>
      <w:r>
        <w:rPr>
          <w:b/>
          <w:i/>
          <w:color w:val="7F7F7F"/>
          <w:w w:val="109"/>
        </w:rPr>
        <w:t>de.js,</w:t>
      </w:r>
      <w:r>
        <w:rPr>
          <w:b/>
          <w:i/>
          <w:color w:val="7F7F7F"/>
          <w:spacing w:val="51"/>
          <w:w w:val="109"/>
        </w:rPr>
        <w:t xml:space="preserve"> </w:t>
      </w:r>
      <w:r>
        <w:rPr>
          <w:b/>
          <w:i/>
          <w:color w:val="7F7F7F"/>
          <w:w w:val="109"/>
        </w:rPr>
        <w:t>MongoDB,</w:t>
      </w:r>
      <w:r>
        <w:rPr>
          <w:b/>
          <w:i/>
          <w:color w:val="7F7F7F"/>
          <w:spacing w:val="34"/>
          <w:w w:val="109"/>
        </w:rPr>
        <w:t xml:space="preserve"> </w:t>
      </w:r>
      <w:r>
        <w:rPr>
          <w:b/>
          <w:i/>
          <w:color w:val="7F7F7F"/>
          <w:spacing w:val="-6"/>
          <w:w w:val="104"/>
        </w:rPr>
        <w:t>a</w:t>
      </w:r>
      <w:r>
        <w:rPr>
          <w:b/>
          <w:i/>
          <w:color w:val="7F7F7F"/>
          <w:w w:val="102"/>
        </w:rPr>
        <w:t>rc</w:t>
      </w:r>
      <w:r>
        <w:rPr>
          <w:b/>
          <w:i/>
          <w:color w:val="7F7F7F"/>
        </w:rPr>
        <w:t>h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14"/>
        </w:rPr>
        <w:t>e</w:t>
      </w:r>
      <w:r>
        <w:rPr>
          <w:b/>
          <w:i/>
          <w:color w:val="7F7F7F"/>
          <w:w w:val="109"/>
        </w:rPr>
        <w:t>c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</w:rPr>
        <w:t>u</w:t>
      </w:r>
      <w:r>
        <w:rPr>
          <w:b/>
          <w:i/>
          <w:color w:val="7F7F7F"/>
          <w:w w:val="105"/>
        </w:rPr>
        <w:t>re</w:t>
      </w:r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-7"/>
        </w:rPr>
        <w:t xml:space="preserve"> </w:t>
      </w:r>
      <w:r>
        <w:rPr>
          <w:b/>
          <w:i/>
          <w:color w:val="7F7F7F"/>
        </w:rPr>
        <w:t>REST</w:t>
      </w:r>
      <w:r>
        <w:rPr>
          <w:i/>
          <w:color w:val="7F7F7F"/>
        </w:rPr>
        <w:t xml:space="preserve">, </w:t>
      </w:r>
      <w:r>
        <w:rPr>
          <w:i/>
          <w:color w:val="7F7F7F"/>
          <w:spacing w:val="23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40"/>
        </w:rPr>
        <w:t xml:space="preserve"> </w:t>
      </w:r>
      <w:r>
        <w:rPr>
          <w:i/>
          <w:color w:val="7F7F7F"/>
        </w:rPr>
        <w:t>JQuery</w:t>
      </w:r>
      <w:r>
        <w:rPr>
          <w:i/>
          <w:color w:val="7F7F7F"/>
          <w:spacing w:val="35"/>
        </w:rPr>
        <w:t xml:space="preserve"> </w:t>
      </w:r>
      <w:r>
        <w:rPr>
          <w:i/>
          <w:color w:val="7F7F7F"/>
        </w:rPr>
        <w:t>UI,</w:t>
      </w:r>
      <w:r>
        <w:rPr>
          <w:i/>
          <w:color w:val="7F7F7F"/>
          <w:spacing w:val="21"/>
        </w:rPr>
        <w:t xml:space="preserve"> </w:t>
      </w:r>
      <w:r>
        <w:rPr>
          <w:i/>
          <w:color w:val="7F7F7F"/>
          <w:w w:val="104"/>
        </w:rPr>
        <w:t>M</w:t>
      </w:r>
      <w:r>
        <w:rPr>
          <w:i/>
          <w:color w:val="7F7F7F"/>
          <w:w w:val="102"/>
        </w:rPr>
        <w:t>u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9"/>
        </w:rPr>
        <w:t>ach</w:t>
      </w:r>
      <w:r>
        <w:rPr>
          <w:i/>
          <w:color w:val="7F7F7F"/>
          <w:w w:val="103"/>
        </w:rPr>
        <w:t xml:space="preserve">e, </w:t>
      </w:r>
      <w:proofErr w:type="spellStart"/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.</w:t>
      </w:r>
    </w:p>
    <w:p w14:paraId="254B292A" w14:textId="77777777" w:rsidR="003D75D9" w:rsidRDefault="003D75D9">
      <w:pPr>
        <w:spacing w:before="3" w:line="100" w:lineRule="exact"/>
        <w:rPr>
          <w:sz w:val="10"/>
          <w:szCs w:val="10"/>
        </w:rPr>
      </w:pPr>
    </w:p>
    <w:p w14:paraId="4F76F9D6" w14:textId="77777777" w:rsidR="003D75D9" w:rsidRDefault="003D75D9">
      <w:pPr>
        <w:spacing w:line="200" w:lineRule="exact"/>
      </w:pPr>
    </w:p>
    <w:p w14:paraId="225B6ED2" w14:textId="77777777" w:rsidR="003D75D9" w:rsidRDefault="000D2F49">
      <w:pPr>
        <w:ind w:left="630"/>
        <w:rPr>
          <w:sz w:val="22"/>
          <w:szCs w:val="22"/>
        </w:rPr>
      </w:pPr>
      <w:r>
        <w:rPr>
          <w:color w:val="363435"/>
        </w:rPr>
        <w:t>A</w:t>
      </w:r>
      <w:r>
        <w:rPr>
          <w:color w:val="363435"/>
          <w:spacing w:val="-5"/>
        </w:rPr>
        <w:t>p</w:t>
      </w:r>
      <w:r>
        <w:rPr>
          <w:color w:val="363435"/>
        </w:rPr>
        <w:t>ril</w:t>
      </w:r>
      <w:r>
        <w:rPr>
          <w:color w:val="363435"/>
          <w:spacing w:val="-8"/>
        </w:rPr>
        <w:t xml:space="preserve"> </w:t>
      </w:r>
      <w:r>
        <w:rPr>
          <w:color w:val="363435"/>
        </w:rPr>
        <w:t xml:space="preserve">2012   </w:t>
      </w:r>
      <w:r>
        <w:rPr>
          <w:color w:val="363435"/>
          <w:spacing w:val="29"/>
        </w:rPr>
        <w:t xml:space="preserve"> </w:t>
      </w:r>
      <w:r>
        <w:rPr>
          <w:b/>
          <w:color w:val="363435"/>
          <w:w w:val="108"/>
          <w:sz w:val="22"/>
          <w:szCs w:val="22"/>
        </w:rPr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(4</w:t>
      </w:r>
      <w:r>
        <w:rPr>
          <w:b/>
          <w:color w:val="363435"/>
          <w:spacing w:val="28"/>
          <w:w w:val="111"/>
          <w:sz w:val="22"/>
          <w:szCs w:val="22"/>
        </w:rPr>
        <w:t xml:space="preserve"> </w:t>
      </w:r>
      <w:r>
        <w:rPr>
          <w:b/>
          <w:color w:val="363435"/>
          <w:spacing w:val="-8"/>
          <w:w w:val="111"/>
          <w:sz w:val="22"/>
          <w:szCs w:val="22"/>
        </w:rPr>
        <w:t>w</w:t>
      </w:r>
      <w:r>
        <w:rPr>
          <w:b/>
          <w:color w:val="363435"/>
          <w:w w:val="111"/>
          <w:sz w:val="22"/>
          <w:szCs w:val="22"/>
        </w:rPr>
        <w:t>eeks</w:t>
      </w:r>
      <w:r>
        <w:rPr>
          <w:b/>
          <w:color w:val="363435"/>
          <w:spacing w:val="1"/>
          <w:w w:val="111"/>
          <w:sz w:val="22"/>
          <w:szCs w:val="22"/>
        </w:rPr>
        <w:t>)</w:t>
      </w:r>
      <w:r>
        <w:rPr>
          <w:color w:val="363435"/>
          <w:w w:val="111"/>
          <w:sz w:val="22"/>
          <w:szCs w:val="22"/>
        </w:rPr>
        <w:t>,</w:t>
      </w:r>
      <w:r>
        <w:rPr>
          <w:color w:val="363435"/>
          <w:spacing w:val="-9"/>
          <w:w w:val="111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pacing w:val="-6"/>
          <w:w w:val="102"/>
          <w:sz w:val="22"/>
          <w:szCs w:val="22"/>
        </w:rPr>
        <w:t>p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95"/>
          <w:sz w:val="22"/>
          <w:szCs w:val="22"/>
        </w:rPr>
        <w:t>j</w:t>
      </w:r>
      <w:r>
        <w:rPr>
          <w:color w:val="363435"/>
          <w:w w:val="99"/>
          <w:sz w:val="22"/>
          <w:szCs w:val="22"/>
        </w:rPr>
        <w:t>ec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hyperlink r:id="rId22">
        <w:proofErr w:type="gramStart"/>
        <w:r>
          <w:rPr>
            <w:color w:val="363435"/>
            <w:w w:val="95"/>
            <w:sz w:val="22"/>
            <w:szCs w:val="22"/>
            <w:u w:val="single" w:color="363435"/>
          </w:rPr>
          <w:t>C</w:t>
        </w:r>
        <w:r>
          <w:rPr>
            <w:color w:val="363435"/>
            <w:w w:val="99"/>
            <w:sz w:val="22"/>
            <w:szCs w:val="22"/>
            <w:u w:val="single" w:color="363435"/>
          </w:rPr>
          <w:t>o</w:t>
        </w:r>
        <w:r>
          <w:rPr>
            <w:color w:val="363435"/>
            <w:w w:val="102"/>
            <w:sz w:val="22"/>
            <w:szCs w:val="22"/>
            <w:u w:val="single" w:color="363435"/>
          </w:rPr>
          <w:t>nn</w:t>
        </w:r>
        <w:r>
          <w:rPr>
            <w:color w:val="363435"/>
            <w:w w:val="99"/>
            <w:sz w:val="22"/>
            <w:szCs w:val="22"/>
            <w:u w:val="single" w:color="363435"/>
          </w:rPr>
          <w:t>ec</w:t>
        </w:r>
        <w:r>
          <w:rPr>
            <w:color w:val="363435"/>
            <w:w w:val="129"/>
            <w:sz w:val="22"/>
            <w:szCs w:val="22"/>
            <w:u w:val="single" w:color="363435"/>
          </w:rPr>
          <w:t>t</w:t>
        </w:r>
        <w:r>
          <w:rPr>
            <w:color w:val="363435"/>
            <w:w w:val="111"/>
            <w:sz w:val="22"/>
            <w:szCs w:val="22"/>
            <w:u w:val="single" w:color="363435"/>
          </w:rPr>
          <w:t xml:space="preserve"> </w:t>
        </w:r>
        <w:r>
          <w:rPr>
            <w:color w:val="363435"/>
            <w:spacing w:val="18"/>
            <w:sz w:val="22"/>
            <w:szCs w:val="22"/>
            <w:u w:val="single" w:color="363435"/>
          </w:rPr>
          <w:t xml:space="preserve"> </w:t>
        </w:r>
        <w:r>
          <w:rPr>
            <w:color w:val="363435"/>
            <w:w w:val="109"/>
            <w:sz w:val="22"/>
            <w:szCs w:val="22"/>
            <w:u w:val="single" w:color="363435"/>
          </w:rPr>
          <w:t>to</w:t>
        </w:r>
        <w:proofErr w:type="gramEnd"/>
        <w:r>
          <w:rPr>
            <w:color w:val="363435"/>
            <w:w w:val="109"/>
            <w:sz w:val="22"/>
            <w:szCs w:val="22"/>
            <w:u w:val="single" w:color="363435"/>
          </w:rPr>
          <w:t xml:space="preserve"> </w:t>
        </w:r>
        <w:r>
          <w:rPr>
            <w:color w:val="363435"/>
            <w:spacing w:val="15"/>
            <w:w w:val="109"/>
            <w:sz w:val="22"/>
            <w:szCs w:val="22"/>
            <w:u w:val="single" w:color="363435"/>
          </w:rPr>
          <w:t xml:space="preserve"> </w:t>
        </w:r>
        <w:r>
          <w:rPr>
            <w:color w:val="363435"/>
            <w:sz w:val="22"/>
            <w:szCs w:val="22"/>
            <w:u w:val="single" w:color="363435"/>
          </w:rPr>
          <w:t>gr</w:t>
        </w:r>
        <w:r>
          <w:rPr>
            <w:color w:val="363435"/>
            <w:spacing w:val="-6"/>
            <w:sz w:val="22"/>
            <w:szCs w:val="22"/>
            <w:u w:val="single" w:color="363435"/>
          </w:rPr>
          <w:t>o</w:t>
        </w:r>
        <w:r>
          <w:rPr>
            <w:color w:val="363435"/>
            <w:sz w:val="22"/>
            <w:szCs w:val="22"/>
            <w:u w:val="single" w:color="363435"/>
          </w:rPr>
          <w:t>w</w:t>
        </w:r>
        <w:r>
          <w:rPr>
            <w:color w:val="363435"/>
            <w:sz w:val="22"/>
            <w:szCs w:val="22"/>
          </w:rPr>
          <w:t>.</w:t>
        </w:r>
      </w:hyperlink>
    </w:p>
    <w:p w14:paraId="28B72D3B" w14:textId="77777777" w:rsidR="003D75D9" w:rsidRDefault="000D2F49">
      <w:pPr>
        <w:spacing w:before="4" w:line="249" w:lineRule="auto"/>
        <w:ind w:left="1722" w:right="71"/>
      </w:pPr>
      <w:r>
        <w:rPr>
          <w:color w:val="363435"/>
        </w:rPr>
        <w:t>During</w:t>
      </w:r>
      <w:r>
        <w:rPr>
          <w:color w:val="363435"/>
          <w:spacing w:val="12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  <w:w w:val="102"/>
        </w:rPr>
        <w:t>r</w:t>
      </w:r>
      <w:r>
        <w:rPr>
          <w:color w:val="363435"/>
        </w:rPr>
        <w:t>ecr</w:t>
      </w:r>
      <w:r>
        <w:rPr>
          <w:color w:val="363435"/>
          <w:w w:val="102"/>
        </w:rPr>
        <w:t>u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campaign</w:t>
      </w:r>
      <w:r>
        <w:rPr>
          <w:color w:val="363435"/>
          <w:spacing w:val="25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CTG,</w:t>
      </w:r>
      <w:r>
        <w:rPr>
          <w:color w:val="363435"/>
          <w:spacing w:val="16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  <w:spacing w:val="-6"/>
        </w:rPr>
        <w:t>w</w:t>
      </w:r>
      <w:r>
        <w:rPr>
          <w:color w:val="363435"/>
        </w:rPr>
        <w:t>eb</w:t>
      </w:r>
      <w:r>
        <w:rPr>
          <w:color w:val="363435"/>
          <w:spacing w:val="10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e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collecting</w:t>
      </w:r>
      <w:r>
        <w:rPr>
          <w:color w:val="363435"/>
          <w:spacing w:val="5"/>
        </w:rPr>
        <w:t xml:space="preserve"> </w:t>
      </w:r>
      <w:r>
        <w:rPr>
          <w:color w:val="363435"/>
        </w:rPr>
        <w:t>data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from</w:t>
      </w:r>
      <w:r>
        <w:rPr>
          <w:color w:val="363435"/>
          <w:spacing w:val="13"/>
        </w:rPr>
        <w:t xml:space="preserve"> </w:t>
      </w:r>
      <w:proofErr w:type="spellStart"/>
      <w:r>
        <w:rPr>
          <w:color w:val="363435"/>
          <w:w w:val="102"/>
        </w:rPr>
        <w:t>d</w:t>
      </w:r>
      <w:r>
        <w:rPr>
          <w:color w:val="363435"/>
          <w:w w:val="85"/>
        </w:rPr>
        <w:t>i</w:t>
      </w:r>
      <w:r>
        <w:rPr>
          <w:color w:val="363435"/>
          <w:w w:val="87"/>
        </w:rPr>
        <w:t>ff</w:t>
      </w:r>
      <w:r>
        <w:rPr>
          <w:color w:val="363435"/>
        </w:rPr>
        <w:t>er</w:t>
      </w:r>
      <w:r>
        <w:rPr>
          <w:color w:val="363435"/>
          <w:w w:val="101"/>
        </w:rPr>
        <w:t>en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proofErr w:type="spellEnd"/>
      <w:r>
        <w:rPr>
          <w:color w:val="363435"/>
          <w:spacing w:val="17"/>
        </w:rPr>
        <w:t xml:space="preserve"> </w:t>
      </w:r>
      <w:r>
        <w:rPr>
          <w:color w:val="363435"/>
        </w:rPr>
        <w:t>s</w:t>
      </w:r>
      <w:r>
        <w:rPr>
          <w:color w:val="363435"/>
          <w:spacing w:val="5"/>
        </w:rPr>
        <w:t>o</w:t>
      </w:r>
      <w:r>
        <w:rPr>
          <w:color w:val="363435"/>
        </w:rPr>
        <w:t>cial ne</w:t>
      </w:r>
      <w:r>
        <w:rPr>
          <w:color w:val="363435"/>
          <w:spacing w:val="-6"/>
        </w:rPr>
        <w:t>two</w:t>
      </w:r>
      <w:r>
        <w:rPr>
          <w:color w:val="363435"/>
        </w:rPr>
        <w:t>rks</w:t>
      </w:r>
      <w:r>
        <w:rPr>
          <w:color w:val="363435"/>
          <w:spacing w:val="23"/>
        </w:rPr>
        <w:t xml:space="preserve"> </w:t>
      </w:r>
      <w:proofErr w:type="gramStart"/>
      <w:r>
        <w:rPr>
          <w:b/>
          <w:color w:val="363435"/>
          <w:spacing w:val="-18"/>
        </w:rPr>
        <w:t>T</w:t>
      </w:r>
      <w:r>
        <w:rPr>
          <w:b/>
          <w:color w:val="363435"/>
        </w:rPr>
        <w:t xml:space="preserve">witter, </w:t>
      </w:r>
      <w:r>
        <w:rPr>
          <w:b/>
          <w:color w:val="363435"/>
          <w:spacing w:val="18"/>
        </w:rPr>
        <w:t xml:space="preserve"> </w:t>
      </w:r>
      <w:r>
        <w:rPr>
          <w:b/>
          <w:color w:val="363435"/>
          <w:spacing w:val="-6"/>
        </w:rPr>
        <w:t>F</w:t>
      </w:r>
      <w:r>
        <w:rPr>
          <w:b/>
          <w:color w:val="363435"/>
        </w:rPr>
        <w:t>ace</w:t>
      </w:r>
      <w:r>
        <w:rPr>
          <w:b/>
          <w:color w:val="363435"/>
          <w:spacing w:val="6"/>
        </w:rPr>
        <w:t>bo</w:t>
      </w:r>
      <w:r>
        <w:rPr>
          <w:b/>
          <w:color w:val="363435"/>
        </w:rPr>
        <w:t>ok</w:t>
      </w:r>
      <w:proofErr w:type="gramEnd"/>
      <w:r>
        <w:rPr>
          <w:b/>
          <w:color w:val="363435"/>
        </w:rPr>
        <w:t xml:space="preserve"> </w:t>
      </w:r>
      <w:r>
        <w:rPr>
          <w:b/>
          <w:color w:val="363435"/>
          <w:spacing w:val="7"/>
        </w:rPr>
        <w:t xml:space="preserve"> </w:t>
      </w:r>
      <w:r>
        <w:rPr>
          <w:b/>
          <w:color w:val="363435"/>
        </w:rPr>
        <w:t>&amp;</w:t>
      </w:r>
      <w:r>
        <w:rPr>
          <w:b/>
          <w:color w:val="363435"/>
          <w:spacing w:val="21"/>
        </w:rPr>
        <w:t xml:space="preserve"> </w:t>
      </w:r>
      <w:r>
        <w:rPr>
          <w:b/>
          <w:color w:val="363435"/>
        </w:rPr>
        <w:t>Lin</w:t>
      </w:r>
      <w:r>
        <w:rPr>
          <w:b/>
          <w:color w:val="363435"/>
          <w:spacing w:val="-6"/>
        </w:rPr>
        <w:t>k</w:t>
      </w:r>
      <w:r>
        <w:rPr>
          <w:b/>
          <w:color w:val="363435"/>
        </w:rPr>
        <w:t>edIn</w:t>
      </w:r>
      <w:r>
        <w:rPr>
          <w:color w:val="363435"/>
        </w:rPr>
        <w:t>.</w:t>
      </w:r>
    </w:p>
    <w:p w14:paraId="164EFA17" w14:textId="77777777" w:rsidR="003D75D9" w:rsidRDefault="000D2F49">
      <w:pPr>
        <w:ind w:left="1722"/>
      </w:pPr>
      <w:proofErr w:type="gramStart"/>
      <w:r>
        <w:rPr>
          <w:b/>
          <w:i/>
          <w:color w:val="7F7F7F"/>
        </w:rPr>
        <w:t xml:space="preserve">JQuery </w:t>
      </w:r>
      <w:r>
        <w:rPr>
          <w:b/>
          <w:i/>
          <w:color w:val="7F7F7F"/>
          <w:spacing w:val="9"/>
        </w:rPr>
        <w:t xml:space="preserve"> </w:t>
      </w:r>
      <w:r>
        <w:rPr>
          <w:b/>
          <w:i/>
          <w:color w:val="7F7F7F"/>
        </w:rPr>
        <w:t>mobile</w:t>
      </w:r>
      <w:proofErr w:type="gramEnd"/>
      <w:r>
        <w:rPr>
          <w:b/>
          <w:i/>
          <w:color w:val="7F7F7F"/>
        </w:rPr>
        <w:t xml:space="preserve">, </w:t>
      </w:r>
      <w:r>
        <w:rPr>
          <w:b/>
          <w:i/>
          <w:color w:val="7F7F7F"/>
          <w:spacing w:val="23"/>
        </w:rPr>
        <w:t xml:space="preserve"> </w:t>
      </w:r>
      <w:r>
        <w:rPr>
          <w:b/>
          <w:i/>
          <w:color w:val="7F7F7F"/>
          <w:w w:val="109"/>
        </w:rPr>
        <w:t>JSONP</w:t>
      </w:r>
      <w:r>
        <w:rPr>
          <w:i/>
          <w:color w:val="7F7F7F"/>
          <w:w w:val="109"/>
        </w:rPr>
        <w:t>,</w:t>
      </w:r>
      <w:r>
        <w:rPr>
          <w:i/>
          <w:color w:val="7F7F7F"/>
          <w:spacing w:val="13"/>
          <w:w w:val="109"/>
        </w:rPr>
        <w:t xml:space="preserve"> </w:t>
      </w:r>
      <w:r>
        <w:rPr>
          <w:i/>
          <w:color w:val="7F7F7F"/>
        </w:rPr>
        <w:t>HTML,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</w:rPr>
        <w:t>CSS,</w:t>
      </w:r>
      <w:r>
        <w:rPr>
          <w:i/>
          <w:color w:val="7F7F7F"/>
          <w:spacing w:val="35"/>
        </w:rPr>
        <w:t xml:space="preserve"> </w:t>
      </w:r>
      <w:proofErr w:type="spellStart"/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22"/>
        </w:rPr>
        <w:t xml:space="preserve"> </w:t>
      </w:r>
      <w:proofErr w:type="spellStart"/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.</w:t>
      </w:r>
    </w:p>
    <w:p w14:paraId="6EDD0D09" w14:textId="77777777" w:rsidR="003D75D9" w:rsidRDefault="003D75D9">
      <w:pPr>
        <w:spacing w:before="13" w:line="280" w:lineRule="exact"/>
        <w:rPr>
          <w:sz w:val="28"/>
          <w:szCs w:val="28"/>
        </w:rPr>
        <w:sectPr w:rsidR="003D75D9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3149F374" w14:textId="77777777" w:rsidR="003D75D9" w:rsidRDefault="000D2F49">
      <w:pPr>
        <w:spacing w:before="37" w:line="249" w:lineRule="auto"/>
        <w:ind w:left="580" w:right="-34" w:hanging="51"/>
      </w:pPr>
      <w:r>
        <w:rPr>
          <w:color w:val="363435"/>
        </w:rPr>
        <w:lastRenderedPageBreak/>
        <w:t>Oct.</w:t>
      </w:r>
      <w:r>
        <w:rPr>
          <w:color w:val="363435"/>
          <w:spacing w:val="39"/>
        </w:rPr>
        <w:t xml:space="preserve"> </w:t>
      </w:r>
      <w:r>
        <w:rPr>
          <w:color w:val="363435"/>
        </w:rPr>
        <w:t>2011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- June.</w:t>
      </w:r>
      <w:r>
        <w:rPr>
          <w:color w:val="363435"/>
          <w:spacing w:val="41"/>
        </w:rPr>
        <w:t xml:space="preserve"> </w:t>
      </w:r>
      <w:r>
        <w:rPr>
          <w:color w:val="363435"/>
        </w:rPr>
        <w:t>2012</w:t>
      </w:r>
    </w:p>
    <w:p w14:paraId="7D0D733E" w14:textId="77777777" w:rsidR="003D75D9" w:rsidRDefault="000D2F49">
      <w:pPr>
        <w:spacing w:before="18"/>
        <w:ind w:right="3523"/>
        <w:jc w:val="both"/>
        <w:rPr>
          <w:sz w:val="22"/>
          <w:szCs w:val="22"/>
        </w:rPr>
      </w:pPr>
      <w:r>
        <w:br w:type="column"/>
      </w:r>
      <w:r>
        <w:rPr>
          <w:b/>
          <w:color w:val="363435"/>
          <w:w w:val="108"/>
          <w:sz w:val="22"/>
          <w:szCs w:val="22"/>
        </w:rPr>
        <w:lastRenderedPageBreak/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(9</w:t>
      </w:r>
      <w:r>
        <w:rPr>
          <w:b/>
          <w:color w:val="363435"/>
          <w:spacing w:val="28"/>
          <w:w w:val="111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months)</w:t>
      </w:r>
      <w:r>
        <w:rPr>
          <w:color w:val="363435"/>
          <w:w w:val="111"/>
          <w:sz w:val="22"/>
          <w:szCs w:val="22"/>
        </w:rPr>
        <w:t>,</w:t>
      </w:r>
      <w:r>
        <w:rPr>
          <w:color w:val="363435"/>
          <w:spacing w:val="-18"/>
          <w:w w:val="111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pacing w:val="-6"/>
          <w:w w:val="102"/>
          <w:sz w:val="22"/>
          <w:szCs w:val="22"/>
        </w:rPr>
        <w:t>p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95"/>
          <w:sz w:val="22"/>
          <w:szCs w:val="22"/>
        </w:rPr>
        <w:t>j</w:t>
      </w:r>
      <w:r>
        <w:rPr>
          <w:color w:val="363435"/>
          <w:w w:val="99"/>
          <w:sz w:val="22"/>
          <w:szCs w:val="22"/>
        </w:rPr>
        <w:t>ec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proofErr w:type="spellStart"/>
      <w:r>
        <w:rPr>
          <w:color w:val="363435"/>
          <w:w w:val="113"/>
          <w:sz w:val="22"/>
          <w:szCs w:val="22"/>
        </w:rPr>
        <w:t>P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91"/>
          <w:sz w:val="22"/>
          <w:szCs w:val="22"/>
        </w:rPr>
        <w:t>y</w:t>
      </w:r>
      <w:r>
        <w:rPr>
          <w:color w:val="363435"/>
          <w:w w:val="103"/>
          <w:sz w:val="22"/>
          <w:szCs w:val="22"/>
        </w:rPr>
        <w:t>ma</w:t>
      </w:r>
      <w:r>
        <w:rPr>
          <w:color w:val="363435"/>
          <w:w w:val="102"/>
          <w:sz w:val="22"/>
          <w:szCs w:val="22"/>
        </w:rPr>
        <w:t>p</w:t>
      </w:r>
      <w:proofErr w:type="spellEnd"/>
      <w:r>
        <w:rPr>
          <w:color w:val="363435"/>
          <w:w w:val="109"/>
          <w:sz w:val="22"/>
          <w:szCs w:val="22"/>
        </w:rPr>
        <w:t>.</w:t>
      </w:r>
    </w:p>
    <w:p w14:paraId="080B0405" w14:textId="77777777" w:rsidR="003D75D9" w:rsidRDefault="000D2F49">
      <w:pPr>
        <w:spacing w:before="5" w:line="249" w:lineRule="auto"/>
        <w:ind w:right="71"/>
        <w:jc w:val="both"/>
        <w:sectPr w:rsidR="003D75D9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7"/>
          <w:w w:val="129"/>
        </w:rPr>
        <w:t xml:space="preserve"> </w:t>
      </w:r>
      <w:r>
        <w:rPr>
          <w:color w:val="363435"/>
        </w:rPr>
        <w:t>of a</w:t>
      </w:r>
      <w:r>
        <w:rPr>
          <w:color w:val="363435"/>
          <w:spacing w:val="13"/>
        </w:rPr>
        <w:t xml:space="preserve"> </w:t>
      </w:r>
      <w:r>
        <w:rPr>
          <w:color w:val="363435"/>
          <w:spacing w:val="-6"/>
        </w:rPr>
        <w:t>w</w:t>
      </w:r>
      <w:r>
        <w:rPr>
          <w:color w:val="363435"/>
        </w:rPr>
        <w:t>eb application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managing</w:t>
      </w:r>
      <w:r>
        <w:rPr>
          <w:color w:val="363435"/>
          <w:spacing w:val="16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4"/>
          <w:w w:val="107"/>
        </w:rPr>
        <w:t xml:space="preserve"> </w:t>
      </w:r>
      <w:r>
        <w:rPr>
          <w:color w:val="363435"/>
          <w:w w:val="101"/>
        </w:rPr>
        <w:t>cu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o</w:t>
      </w:r>
      <w:r>
        <w:rPr>
          <w:color w:val="363435"/>
          <w:w w:val="101"/>
        </w:rPr>
        <w:t>m</w:t>
      </w:r>
      <w:r>
        <w:rPr>
          <w:color w:val="363435"/>
        </w:rPr>
        <w:t>er</w:t>
      </w:r>
      <w:r>
        <w:rPr>
          <w:color w:val="363435"/>
          <w:spacing w:val="7"/>
        </w:rPr>
        <w:t xml:space="preserve"> </w:t>
      </w:r>
      <w:r>
        <w:rPr>
          <w:color w:val="363435"/>
        </w:rPr>
        <w:t>relationship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based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on</w:t>
      </w:r>
      <w:r>
        <w:rPr>
          <w:color w:val="363435"/>
          <w:spacing w:val="8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4"/>
          <w:w w:val="107"/>
        </w:rPr>
        <w:t xml:space="preserve"> </w:t>
      </w:r>
      <w:hyperlink r:id="rId23">
        <w:r>
          <w:rPr>
            <w:color w:val="363435"/>
            <w:w w:val="97"/>
          </w:rPr>
          <w:t>MBTI’s</w:t>
        </w:r>
        <w:r>
          <w:rPr>
            <w:color w:val="363435"/>
            <w:spacing w:val="11"/>
            <w:w w:val="97"/>
          </w:rPr>
          <w:t xml:space="preserve"> </w:t>
        </w:r>
        <w:r>
          <w:rPr>
            <w:color w:val="363435"/>
            <w:w w:val="101"/>
          </w:rPr>
          <w:t>m</w:t>
        </w:r>
        <w:r>
          <w:rPr>
            <w:color w:val="363435"/>
            <w:w w:val="111"/>
          </w:rPr>
          <w:t>et</w:t>
        </w:r>
        <w:r>
          <w:rPr>
            <w:color w:val="363435"/>
            <w:w w:val="102"/>
          </w:rPr>
          <w:t>h</w:t>
        </w:r>
        <w:r>
          <w:rPr>
            <w:color w:val="363435"/>
            <w:spacing w:val="5"/>
            <w:w w:val="99"/>
          </w:rPr>
          <w:t>o</w:t>
        </w:r>
        <w:r>
          <w:rPr>
            <w:color w:val="363435"/>
            <w:w w:val="102"/>
          </w:rPr>
          <w:t>d</w:t>
        </w:r>
        <w:r>
          <w:rPr>
            <w:color w:val="363435"/>
            <w:w w:val="99"/>
          </w:rPr>
          <w:t>o</w:t>
        </w:r>
        <w:r>
          <w:rPr>
            <w:color w:val="363435"/>
            <w:w w:val="85"/>
          </w:rPr>
          <w:t>l</w:t>
        </w:r>
        <w:r>
          <w:rPr>
            <w:color w:val="363435"/>
            <w:w w:val="99"/>
          </w:rPr>
          <w:t>og</w:t>
        </w:r>
        <w:r>
          <w:rPr>
            <w:color w:val="363435"/>
            <w:w w:val="91"/>
          </w:rPr>
          <w:t>y</w:t>
        </w:r>
        <w:r>
          <w:rPr>
            <w:color w:val="363435"/>
            <w:w w:val="110"/>
          </w:rPr>
          <w:t>.</w:t>
        </w:r>
      </w:hyperlink>
      <w:r>
        <w:rPr>
          <w:color w:val="363435"/>
          <w:w w:val="110"/>
        </w:rPr>
        <w:t xml:space="preserve"> </w:t>
      </w:r>
      <w:r>
        <w:rPr>
          <w:b/>
          <w:color w:val="7F7F7F"/>
          <w:w w:val="82"/>
        </w:rPr>
        <w:t>C</w:t>
      </w:r>
      <w:r>
        <w:rPr>
          <w:b/>
          <w:color w:val="7F7F7F"/>
          <w:w w:val="119"/>
        </w:rPr>
        <w:t>#</w:t>
      </w:r>
      <w:r>
        <w:rPr>
          <w:b/>
          <w:i/>
          <w:color w:val="7F7F7F"/>
          <w:w w:val="121"/>
        </w:rPr>
        <w:t>,</w:t>
      </w:r>
      <w:r>
        <w:rPr>
          <w:b/>
          <w:i/>
          <w:color w:val="7F7F7F"/>
          <w:spacing w:val="4"/>
        </w:rPr>
        <w:t xml:space="preserve"> </w:t>
      </w:r>
      <w:r>
        <w:rPr>
          <w:b/>
          <w:i/>
          <w:color w:val="7F7F7F"/>
          <w:w w:val="118"/>
        </w:rPr>
        <w:t>.Net,</w:t>
      </w:r>
      <w:r>
        <w:rPr>
          <w:b/>
          <w:i/>
          <w:color w:val="7F7F7F"/>
          <w:spacing w:val="-4"/>
          <w:w w:val="118"/>
        </w:rPr>
        <w:t xml:space="preserve"> </w:t>
      </w:r>
      <w:r>
        <w:rPr>
          <w:b/>
          <w:i/>
          <w:color w:val="7F7F7F"/>
        </w:rPr>
        <w:t>M</w:t>
      </w:r>
      <w:r>
        <w:rPr>
          <w:b/>
          <w:i/>
          <w:color w:val="7F7F7F"/>
          <w:spacing w:val="-6"/>
        </w:rPr>
        <w:t>V</w:t>
      </w:r>
      <w:r>
        <w:rPr>
          <w:b/>
          <w:i/>
          <w:color w:val="7F7F7F"/>
        </w:rPr>
        <w:t>C</w:t>
      </w:r>
      <w:r>
        <w:rPr>
          <w:i/>
          <w:color w:val="7F7F7F"/>
        </w:rPr>
        <w:t>,</w:t>
      </w:r>
      <w:r>
        <w:rPr>
          <w:i/>
          <w:color w:val="7F7F7F"/>
          <w:spacing w:val="39"/>
        </w:rPr>
        <w:t xml:space="preserve"> </w:t>
      </w:r>
      <w:r>
        <w:rPr>
          <w:i/>
          <w:color w:val="7F7F7F"/>
        </w:rPr>
        <w:t>Raz</w:t>
      </w:r>
      <w:r>
        <w:rPr>
          <w:i/>
          <w:color w:val="7F7F7F"/>
          <w:spacing w:val="-6"/>
        </w:rPr>
        <w:t>o</w:t>
      </w:r>
      <w:r>
        <w:rPr>
          <w:i/>
          <w:color w:val="7F7F7F"/>
        </w:rPr>
        <w:t>r,</w:t>
      </w:r>
      <w:r>
        <w:rPr>
          <w:i/>
          <w:color w:val="7F7F7F"/>
          <w:spacing w:val="3"/>
        </w:rPr>
        <w:t xml:space="preserve"> </w:t>
      </w:r>
      <w:r>
        <w:rPr>
          <w:i/>
          <w:color w:val="7F7F7F"/>
          <w:spacing w:val="6"/>
          <w:w w:val="96"/>
        </w:rPr>
        <w:t>I</w:t>
      </w:r>
      <w:r>
        <w:rPr>
          <w:i/>
          <w:color w:val="7F7F7F"/>
          <w:w w:val="96"/>
        </w:rPr>
        <w:t>IS,</w:t>
      </w:r>
      <w:r>
        <w:rPr>
          <w:i/>
          <w:color w:val="7F7F7F"/>
          <w:spacing w:val="4"/>
          <w:w w:val="96"/>
        </w:rPr>
        <w:t xml:space="preserve"> </w:t>
      </w:r>
      <w:r>
        <w:rPr>
          <w:i/>
          <w:color w:val="7F7F7F"/>
          <w:w w:val="97"/>
        </w:rPr>
        <w:t>E</w:t>
      </w:r>
      <w:r>
        <w:rPr>
          <w:i/>
          <w:color w:val="7F7F7F"/>
          <w:w w:val="102"/>
        </w:rPr>
        <w:t>n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3"/>
        </w:rPr>
        <w:t>er</w:t>
      </w:r>
      <w:r>
        <w:rPr>
          <w:i/>
          <w:color w:val="7F7F7F"/>
          <w:spacing w:val="-5"/>
          <w:w w:val="102"/>
        </w:rPr>
        <w:t>p</w:t>
      </w:r>
      <w:r>
        <w:rPr>
          <w:i/>
          <w:color w:val="7F7F7F"/>
          <w:w w:val="87"/>
        </w:rPr>
        <w:t>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99"/>
        </w:rPr>
        <w:t>e</w:t>
      </w:r>
      <w:r>
        <w:rPr>
          <w:i/>
          <w:color w:val="7F7F7F"/>
          <w:spacing w:val="-1"/>
        </w:rPr>
        <w:t xml:space="preserve"> </w:t>
      </w:r>
      <w:r>
        <w:rPr>
          <w:i/>
          <w:color w:val="7F7F7F"/>
          <w:w w:val="95"/>
        </w:rPr>
        <w:t>Li</w:t>
      </w:r>
      <w:r>
        <w:rPr>
          <w:i/>
          <w:color w:val="7F7F7F"/>
          <w:spacing w:val="-5"/>
          <w:w w:val="95"/>
        </w:rPr>
        <w:t>b</w:t>
      </w:r>
      <w:r>
        <w:rPr>
          <w:i/>
          <w:color w:val="7F7F7F"/>
          <w:w w:val="95"/>
        </w:rPr>
        <w:t>r</w:t>
      </w:r>
      <w:r>
        <w:rPr>
          <w:i/>
          <w:color w:val="7F7F7F"/>
          <w:spacing w:val="-5"/>
          <w:w w:val="95"/>
        </w:rPr>
        <w:t>a</w:t>
      </w:r>
      <w:r>
        <w:rPr>
          <w:i/>
          <w:color w:val="7F7F7F"/>
          <w:w w:val="95"/>
        </w:rPr>
        <w:t>r</w:t>
      </w:r>
      <w:r>
        <w:rPr>
          <w:i/>
          <w:color w:val="7F7F7F"/>
          <w:spacing w:val="-16"/>
          <w:w w:val="95"/>
        </w:rPr>
        <w:t>y</w:t>
      </w:r>
      <w:r>
        <w:rPr>
          <w:i/>
          <w:color w:val="7F7F7F"/>
          <w:w w:val="95"/>
        </w:rPr>
        <w:t>,</w:t>
      </w:r>
      <w:r>
        <w:rPr>
          <w:i/>
          <w:color w:val="7F7F7F"/>
          <w:spacing w:val="5"/>
          <w:w w:val="95"/>
        </w:rPr>
        <w:t xml:space="preserve"> </w:t>
      </w:r>
      <w:r>
        <w:rPr>
          <w:i/>
          <w:color w:val="7F7F7F"/>
        </w:rPr>
        <w:t>Visual</w:t>
      </w:r>
      <w:r>
        <w:rPr>
          <w:i/>
          <w:color w:val="7F7F7F"/>
          <w:spacing w:val="-11"/>
        </w:rPr>
        <w:t xml:space="preserve"> 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02"/>
        </w:rPr>
        <w:t>ud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-1"/>
        </w:rPr>
        <w:t xml:space="preserve"> </w:t>
      </w:r>
      <w:r>
        <w:rPr>
          <w:i/>
          <w:color w:val="7F7F7F"/>
        </w:rPr>
        <w:t>HTML,</w:t>
      </w:r>
      <w:r>
        <w:rPr>
          <w:i/>
          <w:color w:val="7F7F7F"/>
          <w:spacing w:val="25"/>
        </w:rPr>
        <w:t xml:space="preserve"> </w:t>
      </w:r>
      <w:r>
        <w:rPr>
          <w:i/>
          <w:color w:val="7F7F7F"/>
        </w:rPr>
        <w:t>CSS,</w:t>
      </w:r>
      <w:r>
        <w:rPr>
          <w:i/>
          <w:color w:val="7F7F7F"/>
          <w:spacing w:val="17"/>
        </w:rPr>
        <w:t xml:space="preserve"> </w:t>
      </w:r>
      <w:proofErr w:type="spellStart"/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spacing w:val="-2"/>
          <w:w w:val="129"/>
        </w:rPr>
        <w:t>t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  <w:spacing w:val="-1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4"/>
        </w:rPr>
        <w:t xml:space="preserve"> </w:t>
      </w:r>
      <w:r>
        <w:rPr>
          <w:b/>
          <w:i/>
          <w:color w:val="7F7F7F"/>
          <w:spacing w:val="-6"/>
          <w:w w:val="91"/>
        </w:rPr>
        <w:t>F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</w:rPr>
        <w:t>un</w:t>
      </w:r>
      <w:r>
        <w:rPr>
          <w:b/>
          <w:i/>
          <w:color w:val="7F7F7F"/>
          <w:w w:val="111"/>
        </w:rPr>
        <w:t>d</w:t>
      </w:r>
      <w:r>
        <w:rPr>
          <w:b/>
          <w:i/>
          <w:color w:val="7F7F7F"/>
          <w:w w:val="104"/>
        </w:rPr>
        <w:t>a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91"/>
        </w:rPr>
        <w:t>i</w:t>
      </w:r>
      <w:r>
        <w:rPr>
          <w:b/>
          <w:i/>
          <w:color w:val="7F7F7F"/>
          <w:w w:val="109"/>
        </w:rPr>
        <w:t>o</w:t>
      </w:r>
      <w:r>
        <w:rPr>
          <w:b/>
          <w:i/>
          <w:color w:val="7F7F7F"/>
        </w:rPr>
        <w:t>n</w:t>
      </w:r>
      <w:r>
        <w:rPr>
          <w:i/>
          <w:color w:val="7F7F7F"/>
          <w:w w:val="110"/>
        </w:rPr>
        <w:t xml:space="preserve">, </w:t>
      </w:r>
      <w:r>
        <w:rPr>
          <w:i/>
          <w:color w:val="7F7F7F"/>
        </w:rPr>
        <w:t>SQL</w:t>
      </w:r>
      <w:r>
        <w:rPr>
          <w:i/>
          <w:color w:val="7F7F7F"/>
          <w:spacing w:val="25"/>
        </w:rPr>
        <w:t xml:space="preserve"> </w:t>
      </w:r>
      <w:r>
        <w:rPr>
          <w:i/>
          <w:color w:val="7F7F7F"/>
        </w:rPr>
        <w:t>Server,</w:t>
      </w:r>
      <w:r>
        <w:rPr>
          <w:i/>
          <w:color w:val="7F7F7F"/>
          <w:spacing w:val="13"/>
        </w:rPr>
        <w:t xml:space="preserve"> </w:t>
      </w:r>
      <w:r>
        <w:rPr>
          <w:i/>
          <w:color w:val="7F7F7F"/>
          <w:spacing w:val="-16"/>
        </w:rPr>
        <w:t>T</w:t>
      </w:r>
      <w:r>
        <w:rPr>
          <w:i/>
          <w:color w:val="7F7F7F"/>
        </w:rPr>
        <w:t>eam</w:t>
      </w:r>
      <w:r>
        <w:rPr>
          <w:i/>
          <w:color w:val="7F7F7F"/>
          <w:spacing w:val="47"/>
        </w:rPr>
        <w:t xml:space="preserve"> </w:t>
      </w:r>
      <w:r>
        <w:rPr>
          <w:i/>
          <w:color w:val="7F7F7F"/>
          <w:spacing w:val="-6"/>
        </w:rPr>
        <w:t>F</w:t>
      </w:r>
      <w:r>
        <w:rPr>
          <w:i/>
          <w:color w:val="7F7F7F"/>
        </w:rPr>
        <w:t>oundation</w:t>
      </w:r>
      <w:r>
        <w:rPr>
          <w:i/>
          <w:color w:val="7F7F7F"/>
          <w:spacing w:val="16"/>
        </w:rPr>
        <w:t xml:space="preserve"> </w:t>
      </w:r>
      <w:r>
        <w:rPr>
          <w:i/>
          <w:color w:val="7F7F7F"/>
        </w:rPr>
        <w:t>Server.</w:t>
      </w:r>
    </w:p>
    <w:p w14:paraId="29A5D5E9" w14:textId="77777777" w:rsidR="003D75D9" w:rsidRDefault="003D75D9">
      <w:pPr>
        <w:spacing w:before="4" w:line="280" w:lineRule="exact"/>
        <w:rPr>
          <w:sz w:val="28"/>
          <w:szCs w:val="28"/>
        </w:rPr>
        <w:sectPr w:rsidR="003D75D9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5A0C17EC" w14:textId="77777777" w:rsidR="003D75D9" w:rsidRDefault="000D2F49">
      <w:pPr>
        <w:spacing w:before="37"/>
        <w:jc w:val="right"/>
      </w:pPr>
      <w:r>
        <w:rPr>
          <w:color w:val="363435"/>
        </w:rPr>
        <w:lastRenderedPageBreak/>
        <w:t>Oct.</w:t>
      </w:r>
      <w:r>
        <w:rPr>
          <w:color w:val="363435"/>
          <w:spacing w:val="39"/>
        </w:rPr>
        <w:t xml:space="preserve"> </w:t>
      </w:r>
      <w:r>
        <w:rPr>
          <w:color w:val="363435"/>
        </w:rPr>
        <w:t>2011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spacing w:val="-6"/>
          <w:w w:val="101"/>
        </w:rPr>
        <w:t>F</w:t>
      </w:r>
      <w:r>
        <w:rPr>
          <w:color w:val="363435"/>
          <w:w w:val="101"/>
        </w:rPr>
        <w:t>eb</w:t>
      </w:r>
      <w:r>
        <w:rPr>
          <w:color w:val="363435"/>
          <w:w w:val="110"/>
        </w:rPr>
        <w:t>.</w:t>
      </w:r>
    </w:p>
    <w:p w14:paraId="1CFE8F21" w14:textId="77777777" w:rsidR="003D75D9" w:rsidRDefault="000D2F49">
      <w:pPr>
        <w:spacing w:before="9"/>
        <w:jc w:val="right"/>
      </w:pPr>
      <w:r>
        <w:rPr>
          <w:color w:val="363435"/>
          <w:w w:val="99"/>
        </w:rPr>
        <w:t>2012</w:t>
      </w:r>
    </w:p>
    <w:p w14:paraId="6CC5A905" w14:textId="77777777" w:rsidR="003D75D9" w:rsidRDefault="000D2F49">
      <w:pPr>
        <w:spacing w:before="18" w:line="247" w:lineRule="auto"/>
        <w:ind w:right="70"/>
        <w:sectPr w:rsidR="003D75D9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>
        <w:br w:type="column"/>
      </w:r>
      <w:r>
        <w:rPr>
          <w:b/>
          <w:color w:val="363435"/>
          <w:w w:val="108"/>
          <w:sz w:val="22"/>
          <w:szCs w:val="22"/>
        </w:rPr>
        <w:lastRenderedPageBreak/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(5</w:t>
      </w:r>
      <w:r>
        <w:rPr>
          <w:b/>
          <w:color w:val="363435"/>
          <w:spacing w:val="28"/>
          <w:w w:val="111"/>
          <w:sz w:val="22"/>
          <w:szCs w:val="22"/>
        </w:rPr>
        <w:t xml:space="preserve"> </w:t>
      </w:r>
      <w:r>
        <w:rPr>
          <w:b/>
          <w:color w:val="363435"/>
          <w:w w:val="111"/>
          <w:sz w:val="22"/>
          <w:szCs w:val="22"/>
        </w:rPr>
        <w:t>months)</w:t>
      </w:r>
      <w:r>
        <w:rPr>
          <w:color w:val="363435"/>
          <w:w w:val="111"/>
          <w:sz w:val="22"/>
          <w:szCs w:val="22"/>
        </w:rPr>
        <w:t>,</w:t>
      </w:r>
      <w:r>
        <w:rPr>
          <w:color w:val="363435"/>
          <w:spacing w:val="-18"/>
          <w:w w:val="111"/>
          <w:sz w:val="22"/>
          <w:szCs w:val="22"/>
        </w:rPr>
        <w:t xml:space="preserve"> </w:t>
      </w:r>
      <w:r>
        <w:rPr>
          <w:color w:val="363435"/>
          <w:w w:val="97"/>
          <w:sz w:val="22"/>
          <w:szCs w:val="22"/>
        </w:rPr>
        <w:t>M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1"/>
          <w:sz w:val="22"/>
          <w:szCs w:val="22"/>
        </w:rPr>
        <w:t>y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6"/>
          <w:sz w:val="22"/>
          <w:szCs w:val="22"/>
        </w:rPr>
        <w:t>o</w:t>
      </w:r>
      <w:r>
        <w:rPr>
          <w:color w:val="363435"/>
          <w:sz w:val="22"/>
          <w:szCs w:val="22"/>
        </w:rPr>
        <w:t>reign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affairs in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Luxem</w:t>
      </w:r>
      <w:r>
        <w:rPr>
          <w:color w:val="363435"/>
          <w:spacing w:val="6"/>
          <w:sz w:val="22"/>
          <w:szCs w:val="22"/>
        </w:rPr>
        <w:t>b</w:t>
      </w:r>
      <w:r>
        <w:rPr>
          <w:color w:val="363435"/>
          <w:sz w:val="22"/>
          <w:szCs w:val="22"/>
        </w:rPr>
        <w:t xml:space="preserve">ourg, </w:t>
      </w:r>
      <w:proofErr w:type="spellStart"/>
      <w:r>
        <w:rPr>
          <w:color w:val="363435"/>
          <w:spacing w:val="-6"/>
          <w:sz w:val="22"/>
          <w:szCs w:val="22"/>
        </w:rPr>
        <w:t>A</w:t>
      </w:r>
      <w:r>
        <w:rPr>
          <w:color w:val="363435"/>
          <w:sz w:val="22"/>
          <w:szCs w:val="22"/>
        </w:rPr>
        <w:t>eimm</w:t>
      </w:r>
      <w:proofErr w:type="spellEnd"/>
      <w:r>
        <w:rPr>
          <w:color w:val="363435"/>
          <w:sz w:val="22"/>
          <w:szCs w:val="22"/>
        </w:rPr>
        <w:t>.</w:t>
      </w:r>
      <w:r>
        <w:rPr>
          <w:color w:val="363435"/>
          <w:spacing w:val="-15"/>
          <w:sz w:val="22"/>
          <w:szCs w:val="22"/>
        </w:rPr>
        <w:t xml:space="preserve"> </w:t>
      </w:r>
      <w:r>
        <w:rPr>
          <w:color w:val="363435"/>
          <w:w w:val="98"/>
        </w:rPr>
        <w:t>M</w:t>
      </w:r>
      <w:r>
        <w:rPr>
          <w:color w:val="363435"/>
          <w:w w:val="99"/>
        </w:rPr>
        <w:t>ai</w:t>
      </w:r>
      <w:r>
        <w:rPr>
          <w:color w:val="363435"/>
          <w:w w:val="102"/>
        </w:rPr>
        <w:t>n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en</w:t>
      </w:r>
      <w:r>
        <w:rPr>
          <w:color w:val="363435"/>
          <w:w w:val="105"/>
        </w:rPr>
        <w:t>an</w:t>
      </w:r>
      <w:r>
        <w:rPr>
          <w:color w:val="363435"/>
          <w:w w:val="99"/>
        </w:rPr>
        <w:t>ce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28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new</w:t>
      </w:r>
      <w:r>
        <w:rPr>
          <w:color w:val="363435"/>
          <w:spacing w:val="10"/>
        </w:rPr>
        <w:t xml:space="preserve"> </w:t>
      </w:r>
      <w:r>
        <w:rPr>
          <w:color w:val="363435"/>
          <w:w w:val="91"/>
        </w:rPr>
        <w:t>f</w:t>
      </w:r>
      <w:r>
        <w:rPr>
          <w:color w:val="363435"/>
          <w:w w:val="102"/>
        </w:rPr>
        <w:t>un</w:t>
      </w:r>
      <w:r>
        <w:rPr>
          <w:color w:val="363435"/>
          <w:w w:val="111"/>
        </w:rPr>
        <w:t>ct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al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es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an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managing</w:t>
      </w:r>
      <w:r>
        <w:rPr>
          <w:color w:val="363435"/>
          <w:spacing w:val="26"/>
        </w:rPr>
        <w:t xml:space="preserve"> </w:t>
      </w:r>
      <w:r>
        <w:rPr>
          <w:color w:val="363435"/>
          <w:spacing w:val="-1"/>
          <w:w w:val="102"/>
        </w:rPr>
        <w:t>r</w:t>
      </w:r>
      <w:r>
        <w:rPr>
          <w:color w:val="363435"/>
          <w:w w:val="99"/>
        </w:rPr>
        <w:t>es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d</w:t>
      </w:r>
      <w:r>
        <w:rPr>
          <w:color w:val="363435"/>
          <w:w w:val="101"/>
        </w:rPr>
        <w:t>en</w:t>
      </w:r>
      <w:r>
        <w:rPr>
          <w:color w:val="363435"/>
          <w:w w:val="129"/>
        </w:rPr>
        <w:t>t</w:t>
      </w:r>
      <w:r>
        <w:rPr>
          <w:color w:val="363435"/>
          <w:w w:val="82"/>
        </w:rPr>
        <w:t>’</w:t>
      </w:r>
      <w:r>
        <w:rPr>
          <w:color w:val="363435"/>
          <w:w w:val="98"/>
        </w:rPr>
        <w:t>s</w:t>
      </w:r>
      <w:r>
        <w:rPr>
          <w:color w:val="363435"/>
          <w:spacing w:val="17"/>
        </w:rPr>
        <w:t xml:space="preserve"> </w:t>
      </w:r>
      <w:r>
        <w:rPr>
          <w:color w:val="363435"/>
          <w:spacing w:val="6"/>
          <w:w w:val="102"/>
        </w:rPr>
        <w:t>p</w:t>
      </w:r>
      <w:r>
        <w:rPr>
          <w:color w:val="363435"/>
        </w:rPr>
        <w:t>er</w:t>
      </w:r>
      <w:r>
        <w:rPr>
          <w:color w:val="363435"/>
          <w:w w:val="101"/>
        </w:rPr>
        <w:t>m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 xml:space="preserve">. </w:t>
      </w:r>
      <w:proofErr w:type="spellStart"/>
      <w:r>
        <w:rPr>
          <w:b/>
          <w:i/>
          <w:color w:val="7F7F7F"/>
          <w:spacing w:val="-7"/>
          <w:w w:val="109"/>
        </w:rPr>
        <w:t>W</w:t>
      </w:r>
      <w:r>
        <w:rPr>
          <w:b/>
          <w:i/>
          <w:color w:val="7F7F7F"/>
          <w:w w:val="109"/>
        </w:rPr>
        <w:t>ebsphere</w:t>
      </w:r>
      <w:proofErr w:type="spellEnd"/>
      <w:r>
        <w:rPr>
          <w:b/>
          <w:i/>
          <w:color w:val="7F7F7F"/>
          <w:spacing w:val="27"/>
          <w:w w:val="109"/>
        </w:rPr>
        <w:t xml:space="preserve"> </w:t>
      </w:r>
      <w:r>
        <w:rPr>
          <w:b/>
          <w:i/>
          <w:color w:val="7F7F7F"/>
        </w:rPr>
        <w:t>7.</w:t>
      </w:r>
      <w:r>
        <w:rPr>
          <w:b/>
          <w:i/>
          <w:color w:val="7F7F7F"/>
          <w:spacing w:val="43"/>
        </w:rPr>
        <w:t xml:space="preserve"> </w:t>
      </w:r>
      <w:r>
        <w:rPr>
          <w:b/>
          <w:i/>
          <w:color w:val="7F7F7F"/>
          <w:w w:val="106"/>
        </w:rPr>
        <w:t>&amp;</w:t>
      </w:r>
      <w:r>
        <w:rPr>
          <w:b/>
          <w:i/>
          <w:color w:val="7F7F7F"/>
          <w:spacing w:val="24"/>
        </w:rPr>
        <w:t xml:space="preserve"> </w:t>
      </w:r>
      <w:r>
        <w:rPr>
          <w:b/>
          <w:i/>
          <w:color w:val="7F7F7F"/>
          <w:w w:val="109"/>
        </w:rPr>
        <w:t>RAD7.5,</w:t>
      </w:r>
      <w:r>
        <w:rPr>
          <w:b/>
          <w:i/>
          <w:color w:val="7F7F7F"/>
          <w:spacing w:val="26"/>
          <w:w w:val="109"/>
        </w:rPr>
        <w:t xml:space="preserve"> </w:t>
      </w:r>
      <w:proofErr w:type="gramStart"/>
      <w:r>
        <w:rPr>
          <w:b/>
          <w:i/>
          <w:color w:val="7F7F7F"/>
        </w:rPr>
        <w:t>S</w:t>
      </w:r>
      <w:r>
        <w:rPr>
          <w:b/>
          <w:i/>
          <w:color w:val="7F7F7F"/>
          <w:spacing w:val="-6"/>
        </w:rPr>
        <w:t>O</w:t>
      </w:r>
      <w:r>
        <w:rPr>
          <w:b/>
          <w:i/>
          <w:color w:val="7F7F7F"/>
        </w:rPr>
        <w:t xml:space="preserve">AP </w:t>
      </w:r>
      <w:r>
        <w:rPr>
          <w:b/>
          <w:i/>
          <w:color w:val="7F7F7F"/>
          <w:spacing w:val="26"/>
        </w:rPr>
        <w:t xml:space="preserve"> </w:t>
      </w:r>
      <w:r>
        <w:rPr>
          <w:b/>
          <w:i/>
          <w:color w:val="7F7F7F"/>
          <w:spacing w:val="-6"/>
        </w:rPr>
        <w:t>W</w:t>
      </w:r>
      <w:r>
        <w:rPr>
          <w:b/>
          <w:i/>
          <w:color w:val="7F7F7F"/>
        </w:rPr>
        <w:t>eb</w:t>
      </w:r>
      <w:proofErr w:type="gramEnd"/>
      <w:r>
        <w:rPr>
          <w:b/>
          <w:i/>
          <w:color w:val="7F7F7F"/>
        </w:rPr>
        <w:t xml:space="preserve"> </w:t>
      </w:r>
      <w:r>
        <w:rPr>
          <w:b/>
          <w:i/>
          <w:color w:val="7F7F7F"/>
          <w:spacing w:val="26"/>
        </w:rPr>
        <w:t xml:space="preserve"> </w:t>
      </w:r>
      <w:r>
        <w:rPr>
          <w:b/>
          <w:i/>
          <w:color w:val="7F7F7F"/>
        </w:rPr>
        <w:t xml:space="preserve">services, </w:t>
      </w:r>
      <w:r>
        <w:rPr>
          <w:b/>
          <w:i/>
          <w:color w:val="7F7F7F"/>
          <w:spacing w:val="30"/>
        </w:rPr>
        <w:t xml:space="preserve"> </w:t>
      </w:r>
      <w:r>
        <w:rPr>
          <w:b/>
          <w:i/>
          <w:color w:val="7F7F7F"/>
          <w:w w:val="109"/>
        </w:rPr>
        <w:t>S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98"/>
        </w:rPr>
        <w:t>ru</w:t>
      </w:r>
      <w:r>
        <w:rPr>
          <w:b/>
          <w:i/>
          <w:color w:val="7F7F7F"/>
          <w:w w:val="145"/>
        </w:rPr>
        <w:t>t</w:t>
      </w:r>
      <w:r>
        <w:rPr>
          <w:b/>
          <w:i/>
          <w:color w:val="7F7F7F"/>
          <w:w w:val="107"/>
        </w:rPr>
        <w:t>s</w:t>
      </w:r>
      <w:r>
        <w:rPr>
          <w:b/>
          <w:i/>
          <w:color w:val="7F7F7F"/>
          <w:spacing w:val="24"/>
        </w:rPr>
        <w:t xml:space="preserve"> </w:t>
      </w:r>
      <w:r>
        <w:rPr>
          <w:b/>
          <w:i/>
          <w:color w:val="7F7F7F"/>
        </w:rPr>
        <w:t>2</w:t>
      </w:r>
      <w:r>
        <w:rPr>
          <w:i/>
          <w:color w:val="7F7F7F"/>
        </w:rPr>
        <w:t>,</w:t>
      </w:r>
      <w:r>
        <w:rPr>
          <w:i/>
          <w:color w:val="7F7F7F"/>
          <w:spacing w:val="31"/>
        </w:rPr>
        <w:t xml:space="preserve"> </w:t>
      </w:r>
      <w:r>
        <w:rPr>
          <w:i/>
          <w:color w:val="7F7F7F"/>
        </w:rPr>
        <w:t>J</w:t>
      </w:r>
      <w:r>
        <w:rPr>
          <w:i/>
          <w:color w:val="7F7F7F"/>
          <w:spacing w:val="-16"/>
        </w:rPr>
        <w:t>P</w:t>
      </w:r>
      <w:r>
        <w:rPr>
          <w:i/>
          <w:color w:val="7F7F7F"/>
        </w:rPr>
        <w:t>A,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</w:rPr>
        <w:t>HTML,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</w:rPr>
        <w:t>CSS,</w:t>
      </w:r>
      <w:r>
        <w:rPr>
          <w:i/>
          <w:color w:val="7F7F7F"/>
          <w:spacing w:val="36"/>
        </w:rPr>
        <w:t xml:space="preserve"> </w:t>
      </w:r>
      <w:proofErr w:type="spellStart"/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22"/>
        </w:rPr>
        <w:t xml:space="preserve"> </w:t>
      </w:r>
      <w:r>
        <w:rPr>
          <w:i/>
          <w:color w:val="7F7F7F"/>
          <w:w w:val="82"/>
        </w:rPr>
        <w:t>I</w:t>
      </w:r>
      <w:r>
        <w:rPr>
          <w:i/>
          <w:color w:val="7F7F7F"/>
          <w:w w:val="106"/>
        </w:rPr>
        <w:t xml:space="preserve">BM </w:t>
      </w:r>
      <w:r>
        <w:rPr>
          <w:i/>
          <w:color w:val="7F7F7F"/>
        </w:rPr>
        <w:t>DB2,</w:t>
      </w:r>
      <w:r>
        <w:rPr>
          <w:i/>
          <w:color w:val="7F7F7F"/>
          <w:spacing w:val="29"/>
        </w:rPr>
        <w:t xml:space="preserve"> </w:t>
      </w:r>
      <w:r>
        <w:rPr>
          <w:i/>
          <w:color w:val="7F7F7F"/>
          <w:w w:val="108"/>
        </w:rPr>
        <w:t>SVN</w:t>
      </w:r>
      <w:r>
        <w:rPr>
          <w:i/>
          <w:color w:val="7F7F7F"/>
          <w:w w:val="110"/>
        </w:rPr>
        <w:t>.</w:t>
      </w:r>
    </w:p>
    <w:p w14:paraId="75F22251" w14:textId="77777777" w:rsidR="003D75D9" w:rsidRDefault="003D75D9">
      <w:pPr>
        <w:spacing w:before="6" w:line="280" w:lineRule="exact"/>
        <w:rPr>
          <w:sz w:val="28"/>
          <w:szCs w:val="28"/>
        </w:rPr>
        <w:sectPr w:rsidR="003D75D9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651B8738" w14:textId="77777777" w:rsidR="003D75D9" w:rsidRDefault="000D2F49">
      <w:pPr>
        <w:spacing w:before="37" w:line="249" w:lineRule="auto"/>
        <w:ind w:left="628" w:right="-34" w:hanging="167"/>
      </w:pPr>
      <w:r>
        <w:rPr>
          <w:color w:val="363435"/>
          <w:w w:val="105"/>
        </w:rPr>
        <w:lastRenderedPageBreak/>
        <w:t>Sept.</w:t>
      </w:r>
      <w:r>
        <w:rPr>
          <w:color w:val="363435"/>
          <w:spacing w:val="15"/>
          <w:w w:val="105"/>
        </w:rPr>
        <w:t xml:space="preserve"> </w:t>
      </w:r>
      <w:r>
        <w:rPr>
          <w:color w:val="363435"/>
        </w:rPr>
        <w:t>2008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 xml:space="preserve">- </w:t>
      </w:r>
      <w:r>
        <w:rPr>
          <w:color w:val="363435"/>
          <w:w w:val="105"/>
        </w:rPr>
        <w:t>sept.</w:t>
      </w:r>
      <w:r>
        <w:rPr>
          <w:color w:val="363435"/>
          <w:spacing w:val="17"/>
          <w:w w:val="105"/>
        </w:rPr>
        <w:t xml:space="preserve"> </w:t>
      </w:r>
      <w:r>
        <w:rPr>
          <w:color w:val="363435"/>
        </w:rPr>
        <w:t>2011</w:t>
      </w:r>
    </w:p>
    <w:p w14:paraId="6C1F4AAE" w14:textId="77777777" w:rsidR="003D75D9" w:rsidRDefault="000D2F49">
      <w:pPr>
        <w:spacing w:before="18"/>
        <w:rPr>
          <w:sz w:val="22"/>
          <w:szCs w:val="22"/>
        </w:rPr>
      </w:pPr>
      <w:r>
        <w:br w:type="column"/>
      </w:r>
      <w:r>
        <w:rPr>
          <w:b/>
          <w:color w:val="363435"/>
          <w:w w:val="108"/>
          <w:sz w:val="22"/>
          <w:szCs w:val="22"/>
        </w:rPr>
        <w:lastRenderedPageBreak/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6"/>
          <w:sz w:val="22"/>
          <w:szCs w:val="22"/>
        </w:rPr>
        <w:t>(3</w:t>
      </w:r>
      <w:r>
        <w:rPr>
          <w:b/>
          <w:color w:val="363435"/>
          <w:spacing w:val="17"/>
          <w:w w:val="116"/>
          <w:sz w:val="22"/>
          <w:szCs w:val="22"/>
        </w:rPr>
        <w:t xml:space="preserve"> </w:t>
      </w:r>
      <w:r>
        <w:rPr>
          <w:b/>
          <w:color w:val="363435"/>
          <w:spacing w:val="-7"/>
          <w:w w:val="99"/>
          <w:sz w:val="22"/>
          <w:szCs w:val="22"/>
        </w:rPr>
        <w:t>y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7"/>
          <w:sz w:val="22"/>
          <w:szCs w:val="22"/>
        </w:rPr>
        <w:t>s</w:t>
      </w:r>
      <w:r>
        <w:rPr>
          <w:b/>
          <w:color w:val="363435"/>
          <w:spacing w:val="1"/>
          <w:w w:val="127"/>
          <w:sz w:val="22"/>
          <w:szCs w:val="22"/>
        </w:rPr>
        <w:t>)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97"/>
          <w:sz w:val="22"/>
          <w:szCs w:val="22"/>
        </w:rPr>
        <w:t>M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1"/>
          <w:sz w:val="22"/>
          <w:szCs w:val="22"/>
        </w:rPr>
        <w:t>y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r>
        <w:rPr>
          <w:color w:val="363435"/>
          <w:spacing w:val="10"/>
          <w:sz w:val="22"/>
          <w:szCs w:val="22"/>
        </w:rPr>
        <w:t xml:space="preserve"> </w:t>
      </w:r>
      <w:r>
        <w:rPr>
          <w:color w:val="363435"/>
          <w:w w:val="95"/>
          <w:sz w:val="22"/>
          <w:szCs w:val="22"/>
        </w:rPr>
        <w:t>j</w:t>
      </w:r>
      <w:r>
        <w:rPr>
          <w:color w:val="363435"/>
          <w:w w:val="102"/>
          <w:sz w:val="22"/>
          <w:szCs w:val="22"/>
        </w:rPr>
        <w:t>u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9"/>
          <w:sz w:val="22"/>
          <w:szCs w:val="22"/>
        </w:rPr>
        <w:t>ce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in</w:t>
      </w:r>
      <w:r>
        <w:rPr>
          <w:color w:val="363435"/>
          <w:spacing w:val="11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Luxem</w:t>
      </w:r>
      <w:r>
        <w:rPr>
          <w:color w:val="363435"/>
          <w:spacing w:val="6"/>
          <w:sz w:val="22"/>
          <w:szCs w:val="22"/>
        </w:rPr>
        <w:t>b</w:t>
      </w:r>
      <w:r>
        <w:rPr>
          <w:color w:val="363435"/>
          <w:sz w:val="22"/>
          <w:szCs w:val="22"/>
        </w:rPr>
        <w:t xml:space="preserve">ourg, </w:t>
      </w:r>
      <w:proofErr w:type="spellStart"/>
      <w:r>
        <w:rPr>
          <w:color w:val="363435"/>
          <w:w w:val="120"/>
          <w:sz w:val="22"/>
          <w:szCs w:val="22"/>
        </w:rPr>
        <w:t>J</w:t>
      </w:r>
      <w:r>
        <w:rPr>
          <w:color w:val="363435"/>
          <w:w w:val="102"/>
          <w:sz w:val="22"/>
          <w:szCs w:val="22"/>
        </w:rPr>
        <w:t>u</w:t>
      </w:r>
      <w:r>
        <w:rPr>
          <w:color w:val="363435"/>
          <w:w w:val="99"/>
          <w:sz w:val="22"/>
          <w:szCs w:val="22"/>
        </w:rPr>
        <w:t>c</w:t>
      </w:r>
      <w:r>
        <w:rPr>
          <w:color w:val="363435"/>
          <w:w w:val="102"/>
          <w:sz w:val="22"/>
          <w:szCs w:val="22"/>
        </w:rPr>
        <w:t>h</w:t>
      </w:r>
      <w:r>
        <w:rPr>
          <w:color w:val="363435"/>
          <w:w w:val="107"/>
          <w:sz w:val="22"/>
          <w:szCs w:val="22"/>
        </w:rPr>
        <w:t>a</w:t>
      </w:r>
      <w:proofErr w:type="spellEnd"/>
      <w:r>
        <w:rPr>
          <w:color w:val="363435"/>
          <w:w w:val="109"/>
          <w:sz w:val="22"/>
          <w:szCs w:val="22"/>
        </w:rPr>
        <w:t>.</w:t>
      </w:r>
    </w:p>
    <w:p w14:paraId="0780DF2A" w14:textId="77777777" w:rsidR="003D75D9" w:rsidRDefault="000D2F49">
      <w:pPr>
        <w:spacing w:before="4" w:line="249" w:lineRule="auto"/>
        <w:ind w:right="71"/>
      </w:pPr>
      <w:proofErr w:type="gramStart"/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</w:rPr>
        <w:t xml:space="preserve"> </w:t>
      </w:r>
      <w:r>
        <w:rPr>
          <w:color w:val="363435"/>
          <w:spacing w:val="-19"/>
        </w:rPr>
        <w:t xml:space="preserve"> </w:t>
      </w:r>
      <w:r>
        <w:rPr>
          <w:color w:val="363435"/>
        </w:rPr>
        <w:t>of</w:t>
      </w:r>
      <w:proofErr w:type="gramEnd"/>
      <w:r>
        <w:rPr>
          <w:color w:val="363435"/>
          <w:spacing w:val="24"/>
        </w:rPr>
        <w:t xml:space="preserve"> </w:t>
      </w:r>
      <w:r>
        <w:rPr>
          <w:color w:val="363435"/>
        </w:rPr>
        <w:t>an</w:t>
      </w:r>
      <w:r>
        <w:rPr>
          <w:color w:val="363435"/>
          <w:spacing w:val="40"/>
        </w:rPr>
        <w:t xml:space="preserve"> </w:t>
      </w:r>
      <w:r>
        <w:rPr>
          <w:color w:val="363435"/>
        </w:rPr>
        <w:t>application</w:t>
      </w:r>
      <w:r>
        <w:rPr>
          <w:color w:val="363435"/>
          <w:spacing w:val="43"/>
        </w:rPr>
        <w:t xml:space="preserve"> </w:t>
      </w:r>
      <w:r>
        <w:rPr>
          <w:color w:val="363435"/>
        </w:rPr>
        <w:t>managing</w:t>
      </w:r>
      <w:r>
        <w:rPr>
          <w:color w:val="363435"/>
          <w:spacing w:val="40"/>
        </w:rPr>
        <w:t xml:space="preserve"> </w:t>
      </w:r>
      <w:r>
        <w:rPr>
          <w:color w:val="363435"/>
          <w:w w:val="85"/>
        </w:rPr>
        <w:t>l</w:t>
      </w:r>
      <w:r>
        <w:rPr>
          <w:color w:val="363435"/>
          <w:spacing w:val="-5"/>
          <w:w w:val="107"/>
        </w:rPr>
        <w:t>a</w:t>
      </w:r>
      <w:r>
        <w:rPr>
          <w:color w:val="363435"/>
          <w:w w:val="94"/>
        </w:rPr>
        <w:t>w</w:t>
      </w:r>
      <w:r>
        <w:rPr>
          <w:color w:val="363435"/>
          <w:w w:val="98"/>
        </w:rPr>
        <w:t>s</w:t>
      </w:r>
      <w:r>
        <w:rPr>
          <w:color w:val="363435"/>
          <w:w w:val="102"/>
        </w:rPr>
        <w:t>u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</w:rPr>
        <w:t xml:space="preserve"> </w:t>
      </w:r>
      <w:r>
        <w:rPr>
          <w:color w:val="363435"/>
          <w:spacing w:val="-19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42"/>
        </w:rPr>
        <w:t xml:space="preserve"> </w:t>
      </w:r>
      <w:r>
        <w:rPr>
          <w:color w:val="363435"/>
          <w:spacing w:val="6"/>
        </w:rPr>
        <w:t>p</w:t>
      </w:r>
      <w:r>
        <w:rPr>
          <w:color w:val="363435"/>
        </w:rPr>
        <w:t>olice</w:t>
      </w:r>
      <w:r>
        <w:rPr>
          <w:color w:val="363435"/>
          <w:spacing w:val="14"/>
        </w:rPr>
        <w:t xml:space="preserve"> </w:t>
      </w:r>
      <w:r>
        <w:rPr>
          <w:color w:val="363435"/>
        </w:rPr>
        <w:t>rec</w:t>
      </w:r>
      <w:r>
        <w:rPr>
          <w:color w:val="363435"/>
          <w:spacing w:val="-6"/>
        </w:rPr>
        <w:t>o</w:t>
      </w:r>
      <w:r>
        <w:rPr>
          <w:color w:val="363435"/>
        </w:rPr>
        <w:t>rds.</w:t>
      </w:r>
      <w:r>
        <w:rPr>
          <w:color w:val="363435"/>
          <w:spacing w:val="36"/>
        </w:rPr>
        <w:t xml:space="preserve"> </w:t>
      </w:r>
      <w:proofErr w:type="gramStart"/>
      <w:r>
        <w:rPr>
          <w:color w:val="363435"/>
          <w:w w:val="82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129"/>
        </w:rPr>
        <w:t>t</w:t>
      </w:r>
      <w:r>
        <w:rPr>
          <w:color w:val="363435"/>
        </w:rPr>
        <w:t>er</w:t>
      </w:r>
      <w:r>
        <w:rPr>
          <w:color w:val="363435"/>
          <w:w w:val="99"/>
        </w:rPr>
        <w:t>c</w:t>
      </w:r>
      <w:r>
        <w:rPr>
          <w:color w:val="363435"/>
          <w:spacing w:val="-1"/>
          <w:w w:val="99"/>
        </w:rPr>
        <w:t>o</w:t>
      </w:r>
      <w:r>
        <w:rPr>
          <w:color w:val="363435"/>
          <w:w w:val="102"/>
        </w:rPr>
        <w:t>nn</w:t>
      </w:r>
      <w:r>
        <w:rPr>
          <w:color w:val="363435"/>
          <w:w w:val="106"/>
        </w:rPr>
        <w:t>ect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</w:rPr>
        <w:t xml:space="preserve"> </w:t>
      </w:r>
      <w:r>
        <w:rPr>
          <w:color w:val="363435"/>
          <w:spacing w:val="-18"/>
        </w:rPr>
        <w:t xml:space="preserve"> </w:t>
      </w:r>
      <w:r>
        <w:rPr>
          <w:color w:val="363435"/>
          <w:w w:val="94"/>
        </w:rPr>
        <w:t>w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102"/>
        </w:rPr>
        <w:t>h</w:t>
      </w:r>
      <w:proofErr w:type="gramEnd"/>
      <w:r>
        <w:rPr>
          <w:color w:val="363435"/>
        </w:rPr>
        <w:t xml:space="preserve"> </w:t>
      </w:r>
      <w:r>
        <w:rPr>
          <w:color w:val="363435"/>
          <w:spacing w:val="-19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28"/>
          <w:w w:val="107"/>
        </w:rPr>
        <w:t xml:space="preserve"> </w:t>
      </w:r>
      <w:proofErr w:type="spellStart"/>
      <w:r>
        <w:rPr>
          <w:color w:val="363435"/>
          <w:w w:val="101"/>
        </w:rPr>
        <w:t>eu</w:t>
      </w:r>
      <w:r>
        <w:rPr>
          <w:color w:val="363435"/>
          <w:w w:val="102"/>
        </w:rPr>
        <w:t>r</w:t>
      </w:r>
      <w:r>
        <w:rPr>
          <w:color w:val="363435"/>
          <w:w w:val="99"/>
        </w:rPr>
        <w:t>o</w:t>
      </w:r>
      <w:r>
        <w:rPr>
          <w:color w:val="363435"/>
          <w:spacing w:val="6"/>
          <w:w w:val="102"/>
        </w:rPr>
        <w:t>p</w:t>
      </w:r>
      <w:r>
        <w:rPr>
          <w:color w:val="363435"/>
          <w:w w:val="103"/>
        </w:rPr>
        <w:t>ean</w:t>
      </w:r>
      <w:proofErr w:type="spellEnd"/>
      <w:r>
        <w:rPr>
          <w:color w:val="363435"/>
          <w:w w:val="103"/>
        </w:rPr>
        <w:t xml:space="preserve"> </w:t>
      </w:r>
      <w:r>
        <w:rPr>
          <w:color w:val="363435"/>
          <w:spacing w:val="6"/>
        </w:rPr>
        <w:t>p</w:t>
      </w:r>
      <w:r>
        <w:rPr>
          <w:color w:val="363435"/>
        </w:rPr>
        <w:t>olice rec</w:t>
      </w:r>
      <w:r>
        <w:rPr>
          <w:color w:val="363435"/>
          <w:spacing w:val="-6"/>
        </w:rPr>
        <w:t>o</w:t>
      </w:r>
      <w:r>
        <w:rPr>
          <w:color w:val="363435"/>
        </w:rPr>
        <w:t>rds</w:t>
      </w:r>
      <w:r>
        <w:rPr>
          <w:color w:val="363435"/>
          <w:spacing w:val="17"/>
        </w:rPr>
        <w:t xml:space="preserve"> </w:t>
      </w:r>
      <w:r>
        <w:rPr>
          <w:color w:val="363435"/>
          <w:w w:val="102"/>
        </w:rPr>
        <w:t>n</w:t>
      </w:r>
      <w:r>
        <w:rPr>
          <w:color w:val="363435"/>
          <w:w w:val="111"/>
        </w:rPr>
        <w:t>e</w:t>
      </w:r>
      <w:r>
        <w:rPr>
          <w:color w:val="363435"/>
          <w:spacing w:val="-6"/>
          <w:w w:val="111"/>
        </w:rPr>
        <w:t>t</w:t>
      </w:r>
      <w:r>
        <w:rPr>
          <w:color w:val="363435"/>
          <w:spacing w:val="-6"/>
          <w:w w:val="94"/>
        </w:rPr>
        <w:t>w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w w:val="97"/>
        </w:rPr>
        <w:t>k</w:t>
      </w:r>
      <w:r>
        <w:rPr>
          <w:color w:val="363435"/>
          <w:w w:val="110"/>
        </w:rPr>
        <w:t>.</w:t>
      </w:r>
    </w:p>
    <w:p w14:paraId="75FDFBBC" w14:textId="77777777" w:rsidR="003D75D9" w:rsidRDefault="000D2F49"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spacing w:val="-16"/>
        </w:rPr>
        <w:t>T</w:t>
      </w:r>
      <w:r>
        <w:rPr>
          <w:color w:val="363435"/>
        </w:rPr>
        <w:t>echnical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analysis</w:t>
      </w:r>
    </w:p>
    <w:p w14:paraId="2BAF6551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5"/>
        </w:rPr>
        <w:t>C</w:t>
      </w:r>
      <w:r>
        <w:rPr>
          <w:color w:val="363435"/>
          <w:w w:val="85"/>
        </w:rPr>
        <w:t>li</w:t>
      </w:r>
      <w:r>
        <w:rPr>
          <w:color w:val="363435"/>
          <w:w w:val="101"/>
        </w:rPr>
        <w:t>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(SWT,</w:t>
      </w:r>
      <w:r>
        <w:rPr>
          <w:color w:val="363435"/>
          <w:spacing w:val="43"/>
        </w:rPr>
        <w:t xml:space="preserve"> </w:t>
      </w:r>
      <w:proofErr w:type="spellStart"/>
      <w:r>
        <w:rPr>
          <w:color w:val="363435"/>
        </w:rPr>
        <w:t>Jg</w:t>
      </w:r>
      <w:r>
        <w:rPr>
          <w:color w:val="363435"/>
          <w:spacing w:val="5"/>
        </w:rPr>
        <w:t>oo</w:t>
      </w:r>
      <w:r>
        <w:rPr>
          <w:color w:val="363435"/>
        </w:rPr>
        <w:t>dies</w:t>
      </w:r>
      <w:proofErr w:type="spellEnd"/>
      <w:r>
        <w:rPr>
          <w:color w:val="363435"/>
        </w:rPr>
        <w:t>,</w:t>
      </w:r>
      <w:r>
        <w:rPr>
          <w:color w:val="363435"/>
          <w:spacing w:val="27"/>
        </w:rPr>
        <w:t xml:space="preserve"> </w:t>
      </w:r>
      <w:r>
        <w:rPr>
          <w:color w:val="363435"/>
          <w:spacing w:val="-5"/>
          <w:w w:val="107"/>
        </w:rPr>
        <w:t>a</w:t>
      </w:r>
      <w:r>
        <w:rPr>
          <w:color w:val="363435"/>
          <w:w w:val="102"/>
        </w:rPr>
        <w:t>r</w:t>
      </w:r>
      <w:r>
        <w:rPr>
          <w:color w:val="363435"/>
          <w:w w:val="101"/>
        </w:rPr>
        <w:t>ch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106"/>
        </w:rPr>
        <w:t>ect</w:t>
      </w:r>
      <w:r>
        <w:rPr>
          <w:color w:val="363435"/>
          <w:w w:val="102"/>
        </w:rPr>
        <w:t>ur</w:t>
      </w:r>
      <w:r>
        <w:rPr>
          <w:color w:val="363435"/>
          <w:w w:val="99"/>
        </w:rPr>
        <w:t>e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HM</w:t>
      </w:r>
      <w:r>
        <w:rPr>
          <w:color w:val="363435"/>
          <w:spacing w:val="-5"/>
        </w:rPr>
        <w:t>V</w:t>
      </w:r>
      <w:r>
        <w:rPr>
          <w:color w:val="363435"/>
        </w:rPr>
        <w:t>C).</w:t>
      </w:r>
    </w:p>
    <w:p w14:paraId="02CE9E62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101"/>
        </w:rPr>
        <w:t>cumen</w:t>
      </w:r>
      <w:r>
        <w:rPr>
          <w:color w:val="363435"/>
          <w:w w:val="129"/>
        </w:rPr>
        <w:t>t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generation</w:t>
      </w:r>
      <w:r>
        <w:rPr>
          <w:color w:val="363435"/>
          <w:spacing w:val="34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91"/>
        </w:rPr>
        <w:t>y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em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based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on</w:t>
      </w:r>
      <w:r>
        <w:rPr>
          <w:color w:val="363435"/>
          <w:spacing w:val="18"/>
        </w:rPr>
        <w:t xml:space="preserve"> </w:t>
      </w:r>
      <w:r>
        <w:rPr>
          <w:color w:val="363435"/>
          <w:w w:val="96"/>
        </w:rPr>
        <w:t>R</w:t>
      </w:r>
      <w:r>
        <w:rPr>
          <w:color w:val="363435"/>
          <w:w w:val="111"/>
        </w:rPr>
        <w:t>T</w:t>
      </w:r>
      <w:r>
        <w:rPr>
          <w:color w:val="363435"/>
          <w:w w:val="101"/>
        </w:rPr>
        <w:t>F</w:t>
      </w:r>
      <w:r>
        <w:rPr>
          <w:color w:val="363435"/>
          <w:w w:val="110"/>
        </w:rPr>
        <w:t>.</w:t>
      </w:r>
    </w:p>
    <w:p w14:paraId="4B9ED3CB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r>
        <w:rPr>
          <w:color w:val="363435"/>
          <w:w w:val="98"/>
        </w:rPr>
        <w:t>Un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spacing w:val="16"/>
        </w:rPr>
        <w:t xml:space="preserve"> </w:t>
      </w:r>
      <w:r>
        <w:rPr>
          <w:color w:val="363435"/>
          <w:w w:val="108"/>
        </w:rPr>
        <w:t>tests,</w:t>
      </w:r>
      <w:r>
        <w:rPr>
          <w:color w:val="363435"/>
          <w:spacing w:val="14"/>
          <w:w w:val="108"/>
        </w:rPr>
        <w:t xml:space="preserve"> </w:t>
      </w:r>
      <w:r>
        <w:rPr>
          <w:color w:val="363435"/>
          <w:spacing w:val="-5"/>
        </w:rPr>
        <w:t>P</w:t>
      </w:r>
      <w:r>
        <w:rPr>
          <w:color w:val="363435"/>
        </w:rPr>
        <w:t>ackaging</w:t>
      </w:r>
      <w:r>
        <w:rPr>
          <w:color w:val="363435"/>
          <w:spacing w:val="34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28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101"/>
        </w:rPr>
        <w:t>ep</w:t>
      </w:r>
      <w:r>
        <w:rPr>
          <w:color w:val="363435"/>
          <w:w w:val="85"/>
        </w:rPr>
        <w:t>l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91"/>
        </w:rPr>
        <w:t>y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</w:p>
    <w:p w14:paraId="272FE373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15"/>
        </w:rPr>
        <w:t xml:space="preserve"> </w:t>
      </w:r>
      <w:proofErr w:type="gramStart"/>
      <w:r>
        <w:rPr>
          <w:color w:val="363435"/>
          <w:w w:val="97"/>
        </w:rPr>
        <w:t>E</w:t>
      </w:r>
      <w:r>
        <w:rPr>
          <w:color w:val="363435"/>
          <w:w w:val="102"/>
        </w:rPr>
        <w:t>n</w:t>
      </w:r>
      <w:r>
        <w:rPr>
          <w:color w:val="363435"/>
          <w:w w:val="91"/>
        </w:rPr>
        <w:t>v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r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:</w:t>
      </w:r>
      <w:proofErr w:type="gramEnd"/>
      <w:r>
        <w:rPr>
          <w:color w:val="363435"/>
          <w:spacing w:val="16"/>
        </w:rPr>
        <w:t xml:space="preserve"> </w:t>
      </w:r>
      <w:r>
        <w:rPr>
          <w:color w:val="363435"/>
        </w:rPr>
        <w:t>3</w:t>
      </w:r>
      <w:r>
        <w:rPr>
          <w:color w:val="363435"/>
          <w:spacing w:val="16"/>
        </w:rPr>
        <w:t xml:space="preserve"> </w:t>
      </w:r>
      <w:r>
        <w:rPr>
          <w:color w:val="363435"/>
          <w:w w:val="105"/>
        </w:rPr>
        <w:t>an</w:t>
      </w:r>
      <w:r>
        <w:rPr>
          <w:color w:val="363435"/>
          <w:w w:val="99"/>
        </w:rPr>
        <w:t>al</w:t>
      </w:r>
      <w:r>
        <w:rPr>
          <w:color w:val="363435"/>
          <w:w w:val="91"/>
        </w:rPr>
        <w:t>y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>,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9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develo</w:t>
      </w:r>
      <w:r>
        <w:rPr>
          <w:color w:val="363435"/>
          <w:spacing w:val="6"/>
        </w:rPr>
        <w:t>p</w:t>
      </w:r>
      <w:r>
        <w:rPr>
          <w:color w:val="363435"/>
        </w:rPr>
        <w:t>ers &amp;</w:t>
      </w:r>
      <w:r>
        <w:rPr>
          <w:color w:val="363435"/>
          <w:spacing w:val="12"/>
        </w:rPr>
        <w:t xml:space="preserve"> </w:t>
      </w:r>
      <w:r>
        <w:rPr>
          <w:color w:val="363435"/>
        </w:rPr>
        <w:t>3</w:t>
      </w:r>
      <w:r>
        <w:rPr>
          <w:color w:val="363435"/>
          <w:spacing w:val="15"/>
        </w:rPr>
        <w:t xml:space="preserve"> 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es</w:t>
      </w:r>
      <w:r>
        <w:rPr>
          <w:color w:val="363435"/>
          <w:w w:val="129"/>
        </w:rPr>
        <w:t>t</w:t>
      </w:r>
      <w:r>
        <w:rPr>
          <w:color w:val="363435"/>
        </w:rPr>
        <w:t>er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>.</w:t>
      </w:r>
    </w:p>
    <w:p w14:paraId="73356EF1" w14:textId="77777777" w:rsidR="003D75D9" w:rsidRDefault="000D2F49">
      <w:pPr>
        <w:spacing w:before="9"/>
      </w:pPr>
      <w:r>
        <w:rPr>
          <w:color w:val="363435"/>
        </w:rPr>
        <w:t>-</w:t>
      </w:r>
      <w:r>
        <w:rPr>
          <w:color w:val="363435"/>
          <w:spacing w:val="30"/>
        </w:rPr>
        <w:t xml:space="preserve"> </w:t>
      </w:r>
      <w:proofErr w:type="gramStart"/>
      <w:r>
        <w:rPr>
          <w:color w:val="363435"/>
          <w:w w:val="98"/>
        </w:rPr>
        <w:t>M</w:t>
      </w:r>
      <w:r>
        <w:rPr>
          <w:color w:val="363435"/>
          <w:w w:val="99"/>
        </w:rPr>
        <w:t>ai</w:t>
      </w:r>
      <w:r>
        <w:rPr>
          <w:color w:val="363435"/>
          <w:w w:val="102"/>
        </w:rPr>
        <w:t>n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en</w:t>
      </w:r>
      <w:r>
        <w:rPr>
          <w:color w:val="363435"/>
          <w:w w:val="105"/>
        </w:rPr>
        <w:t>an</w:t>
      </w:r>
      <w:r>
        <w:rPr>
          <w:color w:val="363435"/>
          <w:w w:val="99"/>
        </w:rPr>
        <w:t>ce</w:t>
      </w:r>
      <w:r>
        <w:rPr>
          <w:color w:val="363435"/>
        </w:rPr>
        <w:t xml:space="preserve"> </w:t>
      </w:r>
      <w:r>
        <w:rPr>
          <w:color w:val="363435"/>
          <w:spacing w:val="-19"/>
        </w:rPr>
        <w:t xml:space="preserve"> </w:t>
      </w:r>
      <w:r>
        <w:rPr>
          <w:color w:val="363435"/>
        </w:rPr>
        <w:t>of</w:t>
      </w:r>
      <w:proofErr w:type="gramEnd"/>
      <w:r>
        <w:rPr>
          <w:color w:val="363435"/>
          <w:spacing w:val="25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28"/>
          <w:w w:val="107"/>
        </w:rPr>
        <w:t xml:space="preserve"> </w:t>
      </w:r>
      <w:r>
        <w:rPr>
          <w:color w:val="363435"/>
        </w:rPr>
        <w:t>application,</w:t>
      </w:r>
      <w:r>
        <w:rPr>
          <w:color w:val="363435"/>
          <w:spacing w:val="48"/>
        </w:rPr>
        <w:t xml:space="preserve"> </w:t>
      </w:r>
      <w:r>
        <w:rPr>
          <w:color w:val="363435"/>
        </w:rPr>
        <w:t>debugging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43"/>
        </w:rPr>
        <w:t xml:space="preserve"> </w:t>
      </w:r>
      <w:r>
        <w:rPr>
          <w:color w:val="363435"/>
        </w:rPr>
        <w:t>migration</w:t>
      </w:r>
      <w:r>
        <w:rPr>
          <w:color w:val="363435"/>
          <w:spacing w:val="41"/>
        </w:rPr>
        <w:t xml:space="preserve"> </w:t>
      </w:r>
      <w:r>
        <w:rPr>
          <w:color w:val="363435"/>
        </w:rPr>
        <w:t>from</w:t>
      </w:r>
      <w:r>
        <w:rPr>
          <w:color w:val="363435"/>
          <w:spacing w:val="27"/>
        </w:rPr>
        <w:t xml:space="preserve"> </w:t>
      </w:r>
      <w:r>
        <w:rPr>
          <w:color w:val="363435"/>
        </w:rPr>
        <w:t>RAD7.0</w:t>
      </w:r>
      <w:r>
        <w:rPr>
          <w:color w:val="363435"/>
          <w:spacing w:val="15"/>
        </w:rPr>
        <w:t xml:space="preserve"> </w:t>
      </w:r>
      <w:r>
        <w:rPr>
          <w:color w:val="363435"/>
          <w:w w:val="109"/>
        </w:rPr>
        <w:t>to</w:t>
      </w:r>
      <w:r>
        <w:rPr>
          <w:color w:val="363435"/>
          <w:spacing w:val="27"/>
          <w:w w:val="109"/>
        </w:rPr>
        <w:t xml:space="preserve"> </w:t>
      </w:r>
      <w:r>
        <w:rPr>
          <w:color w:val="363435"/>
        </w:rPr>
        <w:t>RAD7.5</w:t>
      </w:r>
      <w:r>
        <w:rPr>
          <w:color w:val="363435"/>
          <w:spacing w:val="14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43"/>
        </w:rPr>
        <w:t xml:space="preserve"> </w:t>
      </w:r>
      <w:r>
        <w:rPr>
          <w:color w:val="363435"/>
        </w:rPr>
        <w:t>from</w:t>
      </w:r>
      <w:r>
        <w:rPr>
          <w:color w:val="363435"/>
          <w:spacing w:val="27"/>
        </w:rPr>
        <w:t xml:space="preserve"> </w:t>
      </w:r>
      <w:r>
        <w:rPr>
          <w:color w:val="363435"/>
        </w:rPr>
        <w:t>EJB2</w:t>
      </w:r>
      <w:r>
        <w:rPr>
          <w:color w:val="363435"/>
          <w:spacing w:val="41"/>
        </w:rPr>
        <w:t xml:space="preserve"> 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o</w:t>
      </w:r>
    </w:p>
    <w:p w14:paraId="63EE0E48" w14:textId="77777777" w:rsidR="003D75D9" w:rsidRDefault="000D2F49">
      <w:pPr>
        <w:spacing w:before="9"/>
      </w:pPr>
      <w:r>
        <w:rPr>
          <w:color w:val="363435"/>
        </w:rPr>
        <w:t>EJB3.</w:t>
      </w:r>
      <w:r>
        <w:rPr>
          <w:color w:val="363435"/>
          <w:spacing w:val="32"/>
        </w:rPr>
        <w:t xml:space="preserve"> </w:t>
      </w:r>
      <w:r>
        <w:rPr>
          <w:color w:val="363435"/>
        </w:rPr>
        <w:t>Use</w:t>
      </w:r>
      <w:r>
        <w:rPr>
          <w:color w:val="363435"/>
          <w:spacing w:val="4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J</w:t>
      </w:r>
      <w:r>
        <w:rPr>
          <w:color w:val="363435"/>
          <w:spacing w:val="-16"/>
        </w:rPr>
        <w:t>P</w:t>
      </w:r>
      <w:r>
        <w:rPr>
          <w:color w:val="363435"/>
        </w:rPr>
        <w:t>A</w:t>
      </w:r>
      <w:r>
        <w:rPr>
          <w:color w:val="363435"/>
          <w:spacing w:val="35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11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13"/>
          <w:w w:val="107"/>
        </w:rPr>
        <w:t xml:space="preserve"> </w:t>
      </w:r>
      <w:r>
        <w:rPr>
          <w:color w:val="363435"/>
          <w:spacing w:val="6"/>
          <w:w w:val="102"/>
        </w:rPr>
        <w:t>p</w:t>
      </w:r>
      <w:r>
        <w:rPr>
          <w:color w:val="363435"/>
        </w:rPr>
        <w:t>er</w:t>
      </w:r>
      <w:r>
        <w:rPr>
          <w:color w:val="363435"/>
          <w:w w:val="98"/>
        </w:rPr>
        <w:t>s</w:t>
      </w:r>
      <w:r>
        <w:rPr>
          <w:color w:val="363435"/>
          <w:w w:val="85"/>
        </w:rPr>
        <w:t>i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en</w:t>
      </w:r>
      <w:r>
        <w:rPr>
          <w:color w:val="363435"/>
          <w:w w:val="99"/>
        </w:rPr>
        <w:t>ce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l</w:t>
      </w:r>
      <w:r>
        <w:rPr>
          <w:color w:val="363435"/>
          <w:spacing w:val="-5"/>
        </w:rPr>
        <w:t>a</w:t>
      </w:r>
      <w:r>
        <w:rPr>
          <w:color w:val="363435"/>
          <w:spacing w:val="-6"/>
        </w:rPr>
        <w:t>y</w:t>
      </w:r>
      <w:r>
        <w:rPr>
          <w:color w:val="363435"/>
        </w:rPr>
        <w:t>er.</w:t>
      </w:r>
    </w:p>
    <w:p w14:paraId="3EA6CE60" w14:textId="77777777" w:rsidR="003D75D9" w:rsidRDefault="000D2F49">
      <w:pPr>
        <w:spacing w:before="9" w:line="249" w:lineRule="auto"/>
        <w:ind w:right="70"/>
      </w:pPr>
      <w:r>
        <w:rPr>
          <w:b/>
          <w:i/>
          <w:color w:val="7F7F7F"/>
        </w:rPr>
        <w:t>EJB</w:t>
      </w:r>
      <w:r>
        <w:rPr>
          <w:b/>
          <w:i/>
          <w:color w:val="7F7F7F"/>
          <w:spacing w:val="15"/>
        </w:rPr>
        <w:t xml:space="preserve"> </w:t>
      </w:r>
      <w:r>
        <w:rPr>
          <w:b/>
          <w:i/>
          <w:color w:val="7F7F7F"/>
        </w:rPr>
        <w:t>3.0,</w:t>
      </w:r>
      <w:r>
        <w:rPr>
          <w:b/>
          <w:i/>
          <w:color w:val="7F7F7F"/>
          <w:spacing w:val="47"/>
        </w:rPr>
        <w:t xml:space="preserve"> </w:t>
      </w:r>
      <w:r>
        <w:rPr>
          <w:b/>
          <w:i/>
          <w:color w:val="7F7F7F"/>
        </w:rPr>
        <w:t>J</w:t>
      </w:r>
      <w:r>
        <w:rPr>
          <w:b/>
          <w:i/>
          <w:color w:val="7F7F7F"/>
          <w:spacing w:val="-18"/>
        </w:rPr>
        <w:t>P</w:t>
      </w:r>
      <w:r>
        <w:rPr>
          <w:b/>
          <w:i/>
          <w:color w:val="7F7F7F"/>
        </w:rPr>
        <w:t>A</w:t>
      </w:r>
      <w:r>
        <w:rPr>
          <w:b/>
          <w:i/>
          <w:color w:val="7F7F7F"/>
          <w:spacing w:val="40"/>
        </w:rPr>
        <w:t xml:space="preserve"> </w:t>
      </w:r>
      <w:r>
        <w:rPr>
          <w:b/>
          <w:i/>
          <w:color w:val="7F7F7F"/>
          <w:w w:val="111"/>
        </w:rPr>
        <w:t>(</w:t>
      </w:r>
      <w:proofErr w:type="spellStart"/>
      <w:r>
        <w:rPr>
          <w:b/>
          <w:i/>
          <w:color w:val="7F7F7F"/>
          <w:w w:val="111"/>
        </w:rPr>
        <w:t>O</w:t>
      </w:r>
      <w:r>
        <w:rPr>
          <w:b/>
          <w:i/>
          <w:color w:val="7F7F7F"/>
          <w:spacing w:val="7"/>
          <w:w w:val="111"/>
        </w:rPr>
        <w:t>p</w:t>
      </w:r>
      <w:r>
        <w:rPr>
          <w:b/>
          <w:i/>
          <w:color w:val="7F7F7F"/>
          <w:w w:val="111"/>
        </w:rPr>
        <w:t>enJ</w:t>
      </w:r>
      <w:r>
        <w:rPr>
          <w:b/>
          <w:i/>
          <w:color w:val="7F7F7F"/>
          <w:spacing w:val="-20"/>
          <w:w w:val="111"/>
        </w:rPr>
        <w:t>P</w:t>
      </w:r>
      <w:r>
        <w:rPr>
          <w:b/>
          <w:i/>
          <w:color w:val="7F7F7F"/>
          <w:w w:val="111"/>
        </w:rPr>
        <w:t>A</w:t>
      </w:r>
      <w:proofErr w:type="spellEnd"/>
      <w:r>
        <w:rPr>
          <w:b/>
          <w:i/>
          <w:color w:val="7F7F7F"/>
          <w:w w:val="111"/>
        </w:rPr>
        <w:t>),</w:t>
      </w:r>
      <w:r>
        <w:rPr>
          <w:b/>
          <w:i/>
          <w:color w:val="7F7F7F"/>
          <w:spacing w:val="11"/>
          <w:w w:val="111"/>
        </w:rPr>
        <w:t xml:space="preserve"> </w:t>
      </w:r>
      <w:r>
        <w:rPr>
          <w:b/>
          <w:i/>
          <w:color w:val="7F7F7F"/>
        </w:rPr>
        <w:t>Java</w:t>
      </w:r>
      <w:r>
        <w:rPr>
          <w:b/>
          <w:i/>
          <w:color w:val="7F7F7F"/>
          <w:spacing w:val="31"/>
        </w:rPr>
        <w:t xml:space="preserve"> </w:t>
      </w:r>
      <w:r>
        <w:rPr>
          <w:b/>
          <w:i/>
          <w:color w:val="7F7F7F"/>
        </w:rPr>
        <w:t>6.0,</w:t>
      </w:r>
      <w:r>
        <w:rPr>
          <w:b/>
          <w:i/>
          <w:color w:val="7F7F7F"/>
          <w:spacing w:val="47"/>
        </w:rPr>
        <w:t xml:space="preserve"> </w:t>
      </w:r>
      <w:r>
        <w:rPr>
          <w:b/>
          <w:i/>
          <w:color w:val="7F7F7F"/>
        </w:rPr>
        <w:t>java</w:t>
      </w:r>
      <w:r>
        <w:rPr>
          <w:b/>
          <w:i/>
          <w:color w:val="7F7F7F"/>
          <w:spacing w:val="28"/>
        </w:rPr>
        <w:t xml:space="preserve"> </w:t>
      </w:r>
      <w:r>
        <w:rPr>
          <w:b/>
          <w:i/>
          <w:color w:val="7F7F7F"/>
          <w:spacing w:val="-6"/>
        </w:rPr>
        <w:t>w</w:t>
      </w:r>
      <w:r>
        <w:rPr>
          <w:b/>
          <w:i/>
          <w:color w:val="7F7F7F"/>
        </w:rPr>
        <w:t>eb</w:t>
      </w:r>
      <w:r>
        <w:rPr>
          <w:b/>
          <w:i/>
          <w:color w:val="7F7F7F"/>
          <w:spacing w:val="46"/>
        </w:rPr>
        <w:t xml:space="preserve"> </w:t>
      </w:r>
      <w:r>
        <w:rPr>
          <w:b/>
          <w:i/>
          <w:color w:val="7F7F7F"/>
          <w:w w:val="116"/>
        </w:rPr>
        <w:t>st</w:t>
      </w:r>
      <w:r>
        <w:rPr>
          <w:b/>
          <w:i/>
          <w:color w:val="7F7F7F"/>
          <w:spacing w:val="-7"/>
          <w:w w:val="116"/>
        </w:rPr>
        <w:t>a</w:t>
      </w:r>
      <w:r>
        <w:rPr>
          <w:b/>
          <w:i/>
          <w:color w:val="7F7F7F"/>
          <w:w w:val="116"/>
        </w:rPr>
        <w:t>rt,</w:t>
      </w:r>
      <w:r>
        <w:rPr>
          <w:b/>
          <w:i/>
          <w:color w:val="7F7F7F"/>
          <w:spacing w:val="1"/>
          <w:w w:val="116"/>
        </w:rPr>
        <w:t xml:space="preserve"> </w:t>
      </w:r>
      <w:proofErr w:type="spellStart"/>
      <w:r>
        <w:rPr>
          <w:b/>
          <w:i/>
          <w:color w:val="7F7F7F"/>
          <w:spacing w:val="-7"/>
          <w:w w:val="109"/>
        </w:rPr>
        <w:t>W</w:t>
      </w:r>
      <w:r>
        <w:rPr>
          <w:b/>
          <w:i/>
          <w:color w:val="7F7F7F"/>
          <w:w w:val="109"/>
        </w:rPr>
        <w:t>ebsphere</w:t>
      </w:r>
      <w:proofErr w:type="spellEnd"/>
      <w:r>
        <w:rPr>
          <w:b/>
          <w:i/>
          <w:color w:val="7F7F7F"/>
          <w:spacing w:val="11"/>
          <w:w w:val="109"/>
        </w:rPr>
        <w:t xml:space="preserve"> </w:t>
      </w:r>
      <w:r>
        <w:rPr>
          <w:b/>
          <w:i/>
          <w:color w:val="7F7F7F"/>
        </w:rPr>
        <w:t>6.0</w:t>
      </w:r>
      <w:r>
        <w:rPr>
          <w:b/>
          <w:i/>
          <w:color w:val="7F7F7F"/>
          <w:spacing w:val="36"/>
        </w:rPr>
        <w:t xml:space="preserve"> </w:t>
      </w:r>
      <w:r>
        <w:rPr>
          <w:b/>
          <w:i/>
          <w:color w:val="7F7F7F"/>
        </w:rPr>
        <w:t>&amp;</w:t>
      </w:r>
      <w:r>
        <w:rPr>
          <w:b/>
          <w:i/>
          <w:color w:val="7F7F7F"/>
          <w:spacing w:val="17"/>
        </w:rPr>
        <w:t xml:space="preserve"> </w:t>
      </w:r>
      <w:r>
        <w:rPr>
          <w:b/>
          <w:i/>
          <w:color w:val="7F7F7F"/>
        </w:rPr>
        <w:t>7.0,</w:t>
      </w:r>
      <w:r>
        <w:rPr>
          <w:b/>
          <w:i/>
          <w:color w:val="7F7F7F"/>
          <w:spacing w:val="47"/>
        </w:rPr>
        <w:t xml:space="preserve"> </w:t>
      </w:r>
      <w:r>
        <w:rPr>
          <w:b/>
          <w:i/>
          <w:color w:val="7F7F7F"/>
          <w:w w:val="109"/>
        </w:rPr>
        <w:t>RAD7.5</w:t>
      </w:r>
      <w:r>
        <w:rPr>
          <w:i/>
          <w:color w:val="7F7F7F"/>
          <w:w w:val="109"/>
        </w:rPr>
        <w:t xml:space="preserve">, </w:t>
      </w:r>
      <w:r>
        <w:rPr>
          <w:i/>
          <w:color w:val="7F7F7F"/>
        </w:rPr>
        <w:t>JAX-</w:t>
      </w:r>
      <w:proofErr w:type="gramStart"/>
      <w:r>
        <w:rPr>
          <w:i/>
          <w:color w:val="7F7F7F"/>
        </w:rPr>
        <w:t xml:space="preserve">WS, </w:t>
      </w:r>
      <w:r>
        <w:rPr>
          <w:i/>
          <w:color w:val="7F7F7F"/>
          <w:spacing w:val="11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proofErr w:type="gramEnd"/>
      <w:r>
        <w:rPr>
          <w:i/>
          <w:color w:val="7F7F7F"/>
          <w:w w:val="110"/>
        </w:rPr>
        <w:t xml:space="preserve">, </w:t>
      </w:r>
      <w:r>
        <w:rPr>
          <w:i/>
          <w:color w:val="7F7F7F"/>
        </w:rPr>
        <w:t>Eclipse</w:t>
      </w:r>
      <w:r>
        <w:rPr>
          <w:i/>
          <w:color w:val="7F7F7F"/>
          <w:spacing w:val="-4"/>
        </w:rPr>
        <w:t xml:space="preserve"> </w:t>
      </w:r>
      <w:r>
        <w:rPr>
          <w:i/>
          <w:color w:val="7F7F7F"/>
        </w:rPr>
        <w:t>3.4,</w:t>
      </w:r>
      <w:r>
        <w:rPr>
          <w:i/>
          <w:color w:val="7F7F7F"/>
          <w:spacing w:val="25"/>
        </w:rPr>
        <w:t xml:space="preserve"> </w:t>
      </w:r>
      <w:proofErr w:type="spellStart"/>
      <w:r>
        <w:rPr>
          <w:i/>
          <w:color w:val="7F7F7F"/>
        </w:rPr>
        <w:t>OSG</w:t>
      </w:r>
      <w:r>
        <w:rPr>
          <w:i/>
          <w:color w:val="7F7F7F"/>
          <w:spacing w:val="1"/>
        </w:rPr>
        <w:t>i</w:t>
      </w:r>
      <w:proofErr w:type="spellEnd"/>
      <w:r>
        <w:rPr>
          <w:i/>
          <w:color w:val="7F7F7F"/>
        </w:rPr>
        <w:t>,</w:t>
      </w:r>
      <w:r>
        <w:rPr>
          <w:i/>
          <w:color w:val="7F7F7F"/>
          <w:spacing w:val="11"/>
        </w:rPr>
        <w:t xml:space="preserve"> </w:t>
      </w:r>
      <w:r>
        <w:rPr>
          <w:i/>
          <w:color w:val="7F7F7F"/>
          <w:w w:val="114"/>
        </w:rPr>
        <w:t>SWT,</w:t>
      </w:r>
      <w:r>
        <w:rPr>
          <w:i/>
          <w:color w:val="7F7F7F"/>
          <w:spacing w:val="10"/>
          <w:w w:val="114"/>
        </w:rPr>
        <w:t xml:space="preserve"> </w:t>
      </w:r>
      <w:proofErr w:type="spellStart"/>
      <w:r>
        <w:rPr>
          <w:i/>
          <w:color w:val="7F7F7F"/>
          <w:spacing w:val="-6"/>
        </w:rPr>
        <w:t>F</w:t>
      </w:r>
      <w:r>
        <w:rPr>
          <w:i/>
          <w:color w:val="7F7F7F"/>
        </w:rPr>
        <w:t>reem</w:t>
      </w:r>
      <w:r>
        <w:rPr>
          <w:i/>
          <w:color w:val="7F7F7F"/>
          <w:spacing w:val="-5"/>
        </w:rPr>
        <w:t>a</w:t>
      </w:r>
      <w:r>
        <w:rPr>
          <w:i/>
          <w:color w:val="7F7F7F"/>
        </w:rPr>
        <w:t>r</w:t>
      </w:r>
      <w:r>
        <w:rPr>
          <w:i/>
          <w:color w:val="7F7F7F"/>
          <w:spacing w:val="-5"/>
        </w:rPr>
        <w:t>k</w:t>
      </w:r>
      <w:r>
        <w:rPr>
          <w:i/>
          <w:color w:val="7F7F7F"/>
        </w:rPr>
        <w:t>er</w:t>
      </w:r>
      <w:proofErr w:type="spellEnd"/>
      <w:r>
        <w:rPr>
          <w:i/>
          <w:color w:val="7F7F7F"/>
        </w:rPr>
        <w:t>,</w:t>
      </w:r>
      <w:r>
        <w:rPr>
          <w:i/>
          <w:color w:val="7F7F7F"/>
          <w:spacing w:val="-4"/>
        </w:rPr>
        <w:t xml:space="preserve"> </w:t>
      </w:r>
      <w:r>
        <w:rPr>
          <w:i/>
          <w:color w:val="7F7F7F"/>
        </w:rPr>
        <w:t>TDD,</w:t>
      </w:r>
      <w:r>
        <w:rPr>
          <w:i/>
          <w:color w:val="7F7F7F"/>
          <w:spacing w:val="42"/>
        </w:rPr>
        <w:t xml:space="preserve"> </w:t>
      </w:r>
      <w:r>
        <w:rPr>
          <w:i/>
          <w:color w:val="7F7F7F"/>
        </w:rPr>
        <w:t>Scrum,</w:t>
      </w:r>
      <w:r>
        <w:rPr>
          <w:i/>
          <w:color w:val="7F7F7F"/>
          <w:spacing w:val="37"/>
        </w:rPr>
        <w:t xml:space="preserve"> </w:t>
      </w:r>
      <w:r>
        <w:rPr>
          <w:i/>
          <w:color w:val="7F7F7F"/>
          <w:w w:val="82"/>
        </w:rPr>
        <w:t>I</w:t>
      </w:r>
      <w:r>
        <w:rPr>
          <w:i/>
          <w:color w:val="7F7F7F"/>
          <w:w w:val="106"/>
        </w:rPr>
        <w:t>BM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DB2,</w:t>
      </w:r>
      <w:r>
        <w:rPr>
          <w:i/>
          <w:color w:val="7F7F7F"/>
          <w:spacing w:val="29"/>
        </w:rPr>
        <w:t xml:space="preserve"> </w:t>
      </w:r>
      <w:r>
        <w:rPr>
          <w:i/>
          <w:color w:val="7F7F7F"/>
        </w:rPr>
        <w:t>Maven</w:t>
      </w:r>
      <w:r>
        <w:rPr>
          <w:i/>
          <w:color w:val="7F7F7F"/>
          <w:spacing w:val="24"/>
        </w:rPr>
        <w:t xml:space="preserve"> </w:t>
      </w:r>
      <w:r>
        <w:rPr>
          <w:i/>
          <w:color w:val="7F7F7F"/>
        </w:rPr>
        <w:t>2,</w:t>
      </w:r>
      <w:r>
        <w:rPr>
          <w:i/>
          <w:color w:val="7F7F7F"/>
          <w:spacing w:val="21"/>
        </w:rPr>
        <w:t xml:space="preserve"> </w:t>
      </w:r>
      <w:r>
        <w:rPr>
          <w:i/>
          <w:color w:val="7F7F7F"/>
        </w:rPr>
        <w:t xml:space="preserve">SVN,  </w:t>
      </w:r>
      <w:proofErr w:type="spellStart"/>
      <w:r>
        <w:rPr>
          <w:i/>
          <w:color w:val="7F7F7F"/>
          <w:w w:val="85"/>
        </w:rPr>
        <w:t>i</w:t>
      </w:r>
      <w:r>
        <w:rPr>
          <w:i/>
          <w:color w:val="7F7F7F"/>
          <w:spacing w:val="-16"/>
          <w:w w:val="121"/>
        </w:rPr>
        <w:t>T</w:t>
      </w:r>
      <w:r>
        <w:rPr>
          <w:i/>
          <w:color w:val="7F7F7F"/>
          <w:w w:val="101"/>
        </w:rPr>
        <w:t>ex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spacing w:val="16"/>
        </w:rPr>
        <w:t xml:space="preserve"> </w:t>
      </w:r>
      <w:r>
        <w:rPr>
          <w:i/>
          <w:color w:val="7F7F7F"/>
        </w:rPr>
        <w:t>(P</w:t>
      </w:r>
      <w:r>
        <w:rPr>
          <w:i/>
          <w:color w:val="7F7F7F"/>
          <w:spacing w:val="-1"/>
        </w:rPr>
        <w:t>D</w:t>
      </w:r>
      <w:r>
        <w:rPr>
          <w:i/>
          <w:color w:val="7F7F7F"/>
        </w:rPr>
        <w:t>F</w:t>
      </w:r>
      <w:r>
        <w:rPr>
          <w:i/>
          <w:color w:val="7F7F7F"/>
          <w:spacing w:val="21"/>
        </w:rPr>
        <w:t xml:space="preserve"> </w:t>
      </w:r>
      <w:r>
        <w:rPr>
          <w:i/>
          <w:color w:val="7F7F7F"/>
          <w:w w:val="99"/>
        </w:rPr>
        <w:t>g</w:t>
      </w:r>
      <w:r>
        <w:rPr>
          <w:i/>
          <w:color w:val="7F7F7F"/>
          <w:w w:val="101"/>
        </w:rPr>
        <w:t>en</w:t>
      </w:r>
      <w:r>
        <w:rPr>
          <w:i/>
          <w:color w:val="7F7F7F"/>
          <w:w w:val="93"/>
        </w:rPr>
        <w:t>er</w:t>
      </w:r>
      <w:r>
        <w:rPr>
          <w:i/>
          <w:color w:val="7F7F7F"/>
          <w:w w:val="107"/>
        </w:rPr>
        <w:t>at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02"/>
        </w:rPr>
        <w:t>n</w:t>
      </w:r>
      <w:r>
        <w:rPr>
          <w:i/>
          <w:color w:val="7F7F7F"/>
          <w:w w:val="116"/>
        </w:rPr>
        <w:t>)</w:t>
      </w:r>
    </w:p>
    <w:p w14:paraId="20481A22" w14:textId="77777777" w:rsidR="003D75D9" w:rsidRDefault="003D75D9">
      <w:pPr>
        <w:spacing w:before="4" w:line="280" w:lineRule="exact"/>
        <w:rPr>
          <w:sz w:val="28"/>
          <w:szCs w:val="28"/>
        </w:rPr>
      </w:pPr>
    </w:p>
    <w:p w14:paraId="091F5B5A" w14:textId="77777777" w:rsidR="003D75D9" w:rsidRPr="00063F2B" w:rsidRDefault="00086CDF">
      <w:pPr>
        <w:ind w:left="88"/>
        <w:rPr>
          <w:lang w:val="fr-FR"/>
        </w:rPr>
        <w:sectPr w:rsidR="003D75D9" w:rsidRPr="00063F2B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hyperlink r:id="rId24">
        <w:proofErr w:type="spellStart"/>
        <w:proofErr w:type="gramStart"/>
        <w:r w:rsidR="000D2F49" w:rsidRPr="00063F2B">
          <w:rPr>
            <w:b/>
            <w:color w:val="424AA3"/>
            <w:sz w:val="24"/>
            <w:szCs w:val="24"/>
            <w:u w:val="single" w:color="424AA3"/>
            <w:lang w:val="fr-FR"/>
          </w:rPr>
          <w:t>Infass</w:t>
        </w:r>
        <w:proofErr w:type="spellEnd"/>
        <w:r w:rsidR="000D2F49" w:rsidRPr="00063F2B">
          <w:rPr>
            <w:b/>
            <w:color w:val="424AA3"/>
            <w:sz w:val="24"/>
            <w:szCs w:val="24"/>
            <w:u w:val="single" w:color="424AA3"/>
            <w:lang w:val="fr-FR"/>
          </w:rPr>
          <w:t xml:space="preserve"> </w:t>
        </w:r>
        <w:r w:rsidR="000D2F49" w:rsidRPr="00063F2B">
          <w:rPr>
            <w:b/>
            <w:color w:val="424AA3"/>
            <w:spacing w:val="38"/>
            <w:sz w:val="24"/>
            <w:szCs w:val="24"/>
            <w:u w:val="single" w:color="424AA3"/>
            <w:lang w:val="fr-FR"/>
          </w:rPr>
          <w:t xml:space="preserve"> </w:t>
        </w:r>
        <w:r w:rsidR="000D2F49" w:rsidRPr="00063F2B">
          <w:rPr>
            <w:b/>
            <w:color w:val="424AA3"/>
            <w:w w:val="108"/>
            <w:sz w:val="24"/>
            <w:szCs w:val="24"/>
            <w:u w:val="single" w:color="424AA3"/>
            <w:lang w:val="fr-FR"/>
          </w:rPr>
          <w:t>Systèmes</w:t>
        </w:r>
        <w:proofErr w:type="gramEnd"/>
        <w:r w:rsidR="000D2F49" w:rsidRPr="00063F2B">
          <w:rPr>
            <w:b/>
            <w:color w:val="424AA3"/>
            <w:spacing w:val="9"/>
            <w:w w:val="108"/>
            <w:sz w:val="24"/>
            <w:szCs w:val="24"/>
            <w:lang w:val="fr-FR"/>
          </w:rPr>
          <w:t xml:space="preserve"> </w:t>
        </w:r>
        <w:r w:rsidR="000D2F49" w:rsidRPr="00063F2B">
          <w:rPr>
            <w:i/>
            <w:color w:val="363435"/>
            <w:lang w:val="fr-FR"/>
          </w:rPr>
          <w:t>(</w:t>
        </w:r>
      </w:hyperlink>
      <w:r w:rsidR="000D2F49" w:rsidRPr="00063F2B">
        <w:rPr>
          <w:i/>
          <w:color w:val="363435"/>
          <w:lang w:val="fr-FR"/>
        </w:rPr>
        <w:t>nov.</w:t>
      </w:r>
      <w:r w:rsidR="000D2F49" w:rsidRPr="00063F2B">
        <w:rPr>
          <w:i/>
          <w:color w:val="363435"/>
          <w:spacing w:val="36"/>
          <w:lang w:val="fr-FR"/>
        </w:rPr>
        <w:t xml:space="preserve"> </w:t>
      </w:r>
      <w:r w:rsidR="000D2F49" w:rsidRPr="00063F2B">
        <w:rPr>
          <w:i/>
          <w:color w:val="363435"/>
          <w:lang w:val="fr-FR"/>
        </w:rPr>
        <w:t>2004</w:t>
      </w:r>
      <w:r w:rsidR="000D2F49" w:rsidRPr="00063F2B">
        <w:rPr>
          <w:i/>
          <w:color w:val="363435"/>
          <w:spacing w:val="13"/>
          <w:lang w:val="fr-FR"/>
        </w:rPr>
        <w:t xml:space="preserve"> </w:t>
      </w:r>
      <w:r w:rsidR="000D2F49" w:rsidRPr="00063F2B">
        <w:rPr>
          <w:i/>
          <w:color w:val="363435"/>
          <w:lang w:val="fr-FR"/>
        </w:rPr>
        <w:t>-</w:t>
      </w:r>
      <w:r w:rsidR="000D2F49" w:rsidRPr="00063F2B">
        <w:rPr>
          <w:i/>
          <w:color w:val="363435"/>
          <w:spacing w:val="15"/>
          <w:lang w:val="fr-FR"/>
        </w:rPr>
        <w:t xml:space="preserve"> </w:t>
      </w:r>
      <w:r w:rsidR="000D2F49" w:rsidRPr="00063F2B">
        <w:rPr>
          <w:i/>
          <w:color w:val="363435"/>
          <w:w w:val="105"/>
          <w:lang w:val="fr-FR"/>
        </w:rPr>
        <w:t>sept.</w:t>
      </w:r>
      <w:r w:rsidR="000D2F49" w:rsidRPr="00063F2B">
        <w:rPr>
          <w:i/>
          <w:color w:val="363435"/>
          <w:spacing w:val="17"/>
          <w:w w:val="105"/>
          <w:lang w:val="fr-FR"/>
        </w:rPr>
        <w:t xml:space="preserve"> </w:t>
      </w:r>
      <w:r w:rsidR="000D2F49" w:rsidRPr="00063F2B">
        <w:rPr>
          <w:i/>
          <w:color w:val="363435"/>
          <w:w w:val="99"/>
          <w:lang w:val="fr-FR"/>
        </w:rPr>
        <w:t>2008</w:t>
      </w:r>
      <w:r w:rsidR="000D2F49" w:rsidRPr="00063F2B">
        <w:rPr>
          <w:i/>
          <w:color w:val="363435"/>
          <w:w w:val="116"/>
          <w:lang w:val="fr-FR"/>
        </w:rPr>
        <w:t>)</w:t>
      </w:r>
    </w:p>
    <w:p w14:paraId="13004CBC" w14:textId="77777777" w:rsidR="003D75D9" w:rsidRPr="00063F2B" w:rsidRDefault="003D75D9">
      <w:pPr>
        <w:spacing w:before="1" w:line="120" w:lineRule="exact"/>
        <w:rPr>
          <w:sz w:val="12"/>
          <w:szCs w:val="12"/>
          <w:lang w:val="fr-FR"/>
        </w:rPr>
      </w:pPr>
    </w:p>
    <w:p w14:paraId="0D8C9540" w14:textId="77777777" w:rsidR="003D75D9" w:rsidRPr="00063F2B" w:rsidRDefault="003D75D9">
      <w:pPr>
        <w:spacing w:line="200" w:lineRule="exact"/>
        <w:rPr>
          <w:lang w:val="fr-FR"/>
        </w:rPr>
        <w:sectPr w:rsidR="003D75D9" w:rsidRPr="00063F2B">
          <w:type w:val="continuous"/>
          <w:pgSz w:w="11900" w:h="16840"/>
          <w:pgMar w:top="380" w:right="740" w:bottom="280" w:left="480" w:header="720" w:footer="720" w:gutter="0"/>
          <w:cols w:space="720"/>
        </w:sectPr>
      </w:pPr>
    </w:p>
    <w:p w14:paraId="654680A1" w14:textId="77777777" w:rsidR="003D75D9" w:rsidRPr="00063F2B" w:rsidRDefault="000D2F49">
      <w:pPr>
        <w:spacing w:before="37" w:line="249" w:lineRule="auto"/>
        <w:ind w:left="628" w:right="-34" w:hanging="126"/>
        <w:rPr>
          <w:lang w:val="fr-FR"/>
        </w:rPr>
      </w:pPr>
      <w:r w:rsidRPr="00063F2B">
        <w:rPr>
          <w:color w:val="363435"/>
          <w:lang w:val="fr-FR"/>
        </w:rPr>
        <w:lastRenderedPageBreak/>
        <w:t>Nov.</w:t>
      </w:r>
      <w:r w:rsidRPr="00063F2B">
        <w:rPr>
          <w:color w:val="363435"/>
          <w:spacing w:val="8"/>
          <w:lang w:val="fr-FR"/>
        </w:rPr>
        <w:t xml:space="preserve"> </w:t>
      </w:r>
      <w:r w:rsidRPr="00063F2B">
        <w:rPr>
          <w:color w:val="363435"/>
          <w:lang w:val="fr-FR"/>
        </w:rPr>
        <w:t>2004</w:t>
      </w:r>
      <w:r w:rsidRPr="00063F2B">
        <w:rPr>
          <w:color w:val="363435"/>
          <w:spacing w:val="13"/>
          <w:lang w:val="fr-FR"/>
        </w:rPr>
        <w:t xml:space="preserve"> </w:t>
      </w:r>
      <w:r w:rsidRPr="00063F2B">
        <w:rPr>
          <w:color w:val="363435"/>
          <w:lang w:val="fr-FR"/>
        </w:rPr>
        <w:t xml:space="preserve">- </w:t>
      </w:r>
      <w:r w:rsidRPr="00063F2B">
        <w:rPr>
          <w:color w:val="363435"/>
          <w:w w:val="105"/>
          <w:lang w:val="fr-FR"/>
        </w:rPr>
        <w:t>sept.</w:t>
      </w:r>
      <w:r w:rsidRPr="00063F2B">
        <w:rPr>
          <w:color w:val="363435"/>
          <w:spacing w:val="17"/>
          <w:w w:val="105"/>
          <w:lang w:val="fr-FR"/>
        </w:rPr>
        <w:t xml:space="preserve"> </w:t>
      </w:r>
      <w:r w:rsidRPr="00063F2B">
        <w:rPr>
          <w:color w:val="363435"/>
          <w:lang w:val="fr-FR"/>
        </w:rPr>
        <w:t>2008</w:t>
      </w:r>
    </w:p>
    <w:p w14:paraId="5CC18C29" w14:textId="77777777" w:rsidR="003D75D9" w:rsidRDefault="000D2F49">
      <w:pPr>
        <w:spacing w:before="18"/>
        <w:rPr>
          <w:sz w:val="22"/>
          <w:szCs w:val="22"/>
        </w:rPr>
      </w:pPr>
      <w:r w:rsidRPr="00530BA1">
        <w:br w:type="column"/>
      </w:r>
      <w:r>
        <w:rPr>
          <w:b/>
          <w:color w:val="363435"/>
          <w:w w:val="108"/>
          <w:sz w:val="22"/>
          <w:szCs w:val="22"/>
        </w:rPr>
        <w:lastRenderedPageBreak/>
        <w:t>S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f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6"/>
          <w:sz w:val="22"/>
          <w:szCs w:val="22"/>
        </w:rPr>
        <w:t>(4</w:t>
      </w:r>
      <w:r>
        <w:rPr>
          <w:b/>
          <w:color w:val="363435"/>
          <w:spacing w:val="17"/>
          <w:w w:val="116"/>
          <w:sz w:val="22"/>
          <w:szCs w:val="22"/>
        </w:rPr>
        <w:t xml:space="preserve"> </w:t>
      </w:r>
      <w:r>
        <w:rPr>
          <w:b/>
          <w:color w:val="363435"/>
          <w:spacing w:val="-7"/>
          <w:w w:val="99"/>
          <w:sz w:val="22"/>
          <w:szCs w:val="22"/>
        </w:rPr>
        <w:t>y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7"/>
          <w:sz w:val="22"/>
          <w:szCs w:val="22"/>
        </w:rPr>
        <w:t>s</w:t>
      </w:r>
      <w:r>
        <w:rPr>
          <w:b/>
          <w:color w:val="363435"/>
          <w:spacing w:val="1"/>
          <w:w w:val="127"/>
          <w:sz w:val="22"/>
          <w:szCs w:val="22"/>
        </w:rPr>
        <w:t>)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proofErr w:type="spellStart"/>
      <w:r>
        <w:rPr>
          <w:color w:val="363435"/>
          <w:w w:val="97"/>
          <w:sz w:val="22"/>
          <w:szCs w:val="22"/>
        </w:rPr>
        <w:t>M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9"/>
          <w:sz w:val="22"/>
          <w:szCs w:val="22"/>
        </w:rPr>
        <w:t>ge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proofErr w:type="spellEnd"/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115"/>
          <w:sz w:val="22"/>
          <w:szCs w:val="22"/>
        </w:rPr>
        <w:t>(</w:t>
      </w:r>
      <w:proofErr w:type="spellStart"/>
      <w:r>
        <w:rPr>
          <w:color w:val="363435"/>
          <w:w w:val="97"/>
          <w:sz w:val="22"/>
          <w:szCs w:val="22"/>
        </w:rPr>
        <w:t>Ess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99"/>
          <w:sz w:val="22"/>
          <w:szCs w:val="22"/>
        </w:rPr>
        <w:t>e</w:t>
      </w:r>
      <w:proofErr w:type="spellEnd"/>
      <w:r>
        <w:rPr>
          <w:color w:val="363435"/>
          <w:w w:val="115"/>
          <w:sz w:val="22"/>
          <w:szCs w:val="22"/>
        </w:rPr>
        <w:t>)</w:t>
      </w:r>
      <w:r>
        <w:rPr>
          <w:color w:val="363435"/>
          <w:w w:val="109"/>
          <w:sz w:val="22"/>
          <w:szCs w:val="22"/>
        </w:rPr>
        <w:t>.</w:t>
      </w:r>
    </w:p>
    <w:p w14:paraId="082ADB69" w14:textId="77777777" w:rsidR="003D75D9" w:rsidRDefault="000D2F49">
      <w:pPr>
        <w:spacing w:before="4"/>
      </w:pPr>
      <w:proofErr w:type="spellStart"/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proofErr w:type="spellEnd"/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J2EE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platf</w:t>
      </w:r>
      <w:r>
        <w:rPr>
          <w:color w:val="363435"/>
          <w:spacing w:val="-6"/>
        </w:rPr>
        <w:t>o</w:t>
      </w:r>
      <w:r>
        <w:rPr>
          <w:color w:val="363435"/>
        </w:rPr>
        <w:t>rm</w:t>
      </w:r>
      <w:r>
        <w:rPr>
          <w:color w:val="363435"/>
          <w:spacing w:val="30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several</w:t>
      </w:r>
      <w:r>
        <w:rPr>
          <w:color w:val="363435"/>
          <w:spacing w:val="5"/>
        </w:rPr>
        <w:t xml:space="preserve"> </w:t>
      </w:r>
      <w:proofErr w:type="spellStart"/>
      <w:r>
        <w:rPr>
          <w:color w:val="363435"/>
        </w:rPr>
        <w:t>sof</w:t>
      </w:r>
      <w:r>
        <w:rPr>
          <w:color w:val="363435"/>
          <w:spacing w:val="-6"/>
        </w:rPr>
        <w:t>w</w:t>
      </w:r>
      <w:r>
        <w:rPr>
          <w:color w:val="363435"/>
          <w:spacing w:val="-5"/>
        </w:rPr>
        <w:t>a</w:t>
      </w:r>
      <w:r>
        <w:rPr>
          <w:color w:val="363435"/>
        </w:rPr>
        <w:t>re</w:t>
      </w:r>
      <w:proofErr w:type="spellEnd"/>
      <w:r>
        <w:rPr>
          <w:color w:val="363435"/>
          <w:spacing w:val="6"/>
        </w:rPr>
        <w:t xml:space="preserve"> 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ack</w:t>
      </w:r>
      <w:r>
        <w:rPr>
          <w:color w:val="363435"/>
          <w:w w:val="103"/>
        </w:rPr>
        <w:t>ag</w:t>
      </w:r>
      <w:r>
        <w:rPr>
          <w:color w:val="363435"/>
          <w:w w:val="99"/>
        </w:rPr>
        <w:t>es</w:t>
      </w:r>
      <w:r>
        <w:rPr>
          <w:color w:val="363435"/>
          <w:w w:val="110"/>
        </w:rPr>
        <w:t>.</w:t>
      </w:r>
    </w:p>
    <w:p w14:paraId="6F300ECD" w14:textId="77777777" w:rsidR="003D75D9" w:rsidRDefault="000D2F49">
      <w:pPr>
        <w:spacing w:before="9" w:line="249" w:lineRule="auto"/>
        <w:ind w:right="70"/>
      </w:pPr>
      <w:proofErr w:type="gramStart"/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</w:rPr>
        <w:t xml:space="preserve"> </w:t>
      </w:r>
      <w:r>
        <w:rPr>
          <w:color w:val="363435"/>
          <w:spacing w:val="-24"/>
        </w:rPr>
        <w:t xml:space="preserve"> </w:t>
      </w:r>
      <w:r>
        <w:rPr>
          <w:color w:val="363435"/>
        </w:rPr>
        <w:t>of</w:t>
      </w:r>
      <w:proofErr w:type="gramEnd"/>
      <w:r>
        <w:rPr>
          <w:color w:val="363435"/>
          <w:spacing w:val="19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99"/>
        </w:rPr>
        <w:t>o</w:t>
      </w:r>
      <w:r>
        <w:rPr>
          <w:color w:val="363435"/>
          <w:w w:val="91"/>
        </w:rPr>
        <w:t>f</w:t>
      </w:r>
      <w:r>
        <w:rPr>
          <w:color w:val="363435"/>
          <w:spacing w:val="-6"/>
          <w:w w:val="129"/>
        </w:rPr>
        <w:t>t</w:t>
      </w:r>
      <w:r>
        <w:rPr>
          <w:color w:val="363435"/>
          <w:spacing w:val="-6"/>
          <w:w w:val="94"/>
        </w:rPr>
        <w:t>w</w:t>
      </w:r>
      <w:r>
        <w:rPr>
          <w:color w:val="363435"/>
          <w:spacing w:val="-5"/>
          <w:w w:val="107"/>
        </w:rPr>
        <w:t>a</w:t>
      </w:r>
      <w:r>
        <w:rPr>
          <w:color w:val="363435"/>
          <w:w w:val="102"/>
        </w:rPr>
        <w:t>r</w:t>
      </w:r>
      <w:r>
        <w:rPr>
          <w:color w:val="363435"/>
          <w:w w:val="99"/>
        </w:rPr>
        <w:t>e</w:t>
      </w:r>
      <w:r>
        <w:rPr>
          <w:color w:val="363435"/>
        </w:rPr>
        <w:t xml:space="preserve"> </w:t>
      </w:r>
      <w:r>
        <w:rPr>
          <w:color w:val="363435"/>
          <w:spacing w:val="-24"/>
        </w:rPr>
        <w:t xml:space="preserve"> </w:t>
      </w:r>
      <w:r>
        <w:rPr>
          <w:color w:val="363435"/>
        </w:rPr>
        <w:t>packages</w:t>
      </w:r>
      <w:r>
        <w:rPr>
          <w:color w:val="363435"/>
          <w:spacing w:val="34"/>
        </w:rPr>
        <w:t xml:space="preserve"> </w:t>
      </w:r>
      <w:r>
        <w:rPr>
          <w:color w:val="363435"/>
        </w:rPr>
        <w:t>f</w:t>
      </w:r>
      <w:r>
        <w:rPr>
          <w:color w:val="363435"/>
          <w:spacing w:val="-6"/>
        </w:rPr>
        <w:t>o</w:t>
      </w:r>
      <w:r>
        <w:rPr>
          <w:color w:val="363435"/>
        </w:rPr>
        <w:t>r</w:t>
      </w:r>
      <w:r>
        <w:rPr>
          <w:color w:val="363435"/>
          <w:spacing w:val="20"/>
        </w:rPr>
        <w:t xml:space="preserve"> </w:t>
      </w:r>
      <w:r>
        <w:rPr>
          <w:color w:val="363435"/>
          <w:w w:val="101"/>
        </w:rPr>
        <w:t>cu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o</w:t>
      </w:r>
      <w:r>
        <w:rPr>
          <w:color w:val="363435"/>
          <w:w w:val="101"/>
        </w:rPr>
        <w:t>m</w:t>
      </w:r>
      <w:r>
        <w:rPr>
          <w:color w:val="363435"/>
        </w:rPr>
        <w:t>er</w:t>
      </w:r>
      <w:r>
        <w:rPr>
          <w:color w:val="363435"/>
          <w:w w:val="98"/>
        </w:rPr>
        <w:t>s</w:t>
      </w:r>
      <w:r>
        <w:rPr>
          <w:color w:val="363435"/>
        </w:rPr>
        <w:t xml:space="preserve"> </w:t>
      </w:r>
      <w:r>
        <w:rPr>
          <w:color w:val="363435"/>
          <w:spacing w:val="-25"/>
        </w:rPr>
        <w:t xml:space="preserve"> </w:t>
      </w:r>
      <w:r>
        <w:rPr>
          <w:color w:val="363435"/>
        </w:rPr>
        <w:t>in</w:t>
      </w:r>
      <w:r>
        <w:rPr>
          <w:color w:val="363435"/>
          <w:spacing w:val="20"/>
        </w:rPr>
        <w:t xml:space="preserve"> </w:t>
      </w:r>
      <w:r>
        <w:rPr>
          <w:color w:val="363435"/>
          <w:w w:val="107"/>
        </w:rPr>
        <w:t>the</w:t>
      </w:r>
      <w:r>
        <w:rPr>
          <w:color w:val="363435"/>
          <w:spacing w:val="22"/>
          <w:w w:val="107"/>
        </w:rPr>
        <w:t xml:space="preserve"> </w:t>
      </w:r>
      <w:r>
        <w:rPr>
          <w:color w:val="363435"/>
        </w:rPr>
        <w:t>domain</w:t>
      </w:r>
      <w:r>
        <w:rPr>
          <w:color w:val="363435"/>
          <w:spacing w:val="29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9"/>
        </w:rPr>
        <w:t xml:space="preserve"> </w:t>
      </w:r>
      <w:r>
        <w:rPr>
          <w:color w:val="363435"/>
        </w:rPr>
        <w:t>insurance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(</w:t>
      </w:r>
      <w:proofErr w:type="spellStart"/>
      <w:r>
        <w:rPr>
          <w:color w:val="363435"/>
        </w:rPr>
        <w:t>Siaci</w:t>
      </w:r>
      <w:proofErr w:type="spellEnd"/>
      <w:r>
        <w:rPr>
          <w:color w:val="363435"/>
        </w:rPr>
        <w:t>),</w:t>
      </w:r>
      <w:r>
        <w:rPr>
          <w:color w:val="363435"/>
          <w:spacing w:val="40"/>
        </w:rPr>
        <w:t xml:space="preserve"> </w:t>
      </w:r>
      <w:r>
        <w:rPr>
          <w:color w:val="363435"/>
          <w:w w:val="106"/>
        </w:rPr>
        <w:t>trans</w:t>
      </w:r>
      <w:r>
        <w:rPr>
          <w:color w:val="363435"/>
          <w:spacing w:val="6"/>
          <w:w w:val="106"/>
        </w:rPr>
        <w:t>p</w:t>
      </w:r>
      <w:r>
        <w:rPr>
          <w:color w:val="363435"/>
          <w:spacing w:val="-6"/>
          <w:w w:val="106"/>
        </w:rPr>
        <w:t>o</w:t>
      </w:r>
      <w:r>
        <w:rPr>
          <w:color w:val="363435"/>
          <w:w w:val="106"/>
        </w:rPr>
        <w:t>rt</w:t>
      </w:r>
      <w:r>
        <w:rPr>
          <w:color w:val="363435"/>
          <w:spacing w:val="23"/>
          <w:w w:val="106"/>
        </w:rPr>
        <w:t xml:space="preserve"> </w:t>
      </w:r>
      <w:r>
        <w:rPr>
          <w:color w:val="363435"/>
        </w:rPr>
        <w:t>(Les</w:t>
      </w:r>
      <w:r>
        <w:rPr>
          <w:color w:val="363435"/>
          <w:spacing w:val="19"/>
        </w:rPr>
        <w:t xml:space="preserve"> </w:t>
      </w:r>
      <w:proofErr w:type="spellStart"/>
      <w:r>
        <w:rPr>
          <w:color w:val="363435"/>
        </w:rPr>
        <w:t>Nou</w:t>
      </w:r>
      <w:proofErr w:type="spellEnd"/>
      <w:r>
        <w:rPr>
          <w:color w:val="363435"/>
        </w:rPr>
        <w:t xml:space="preserve">- </w:t>
      </w:r>
      <w:proofErr w:type="spellStart"/>
      <w:r>
        <w:rPr>
          <w:color w:val="363435"/>
        </w:rPr>
        <w:t>veaux</w:t>
      </w:r>
      <w:proofErr w:type="spellEnd"/>
      <w:r>
        <w:rPr>
          <w:color w:val="363435"/>
          <w:spacing w:val="7"/>
        </w:rPr>
        <w:t xml:space="preserve"> </w:t>
      </w:r>
      <w:proofErr w:type="spellStart"/>
      <w:r>
        <w:rPr>
          <w:color w:val="363435"/>
        </w:rPr>
        <w:t>Coursiers</w:t>
      </w:r>
      <w:proofErr w:type="spellEnd"/>
      <w:r>
        <w:rPr>
          <w:color w:val="363435"/>
        </w:rPr>
        <w:t>)</w:t>
      </w:r>
      <w:r>
        <w:rPr>
          <w:color w:val="363435"/>
          <w:spacing w:val="12"/>
        </w:rPr>
        <w:t xml:space="preserve"> </w:t>
      </w:r>
      <w:r>
        <w:rPr>
          <w:color w:val="363435"/>
        </w:rPr>
        <w:t>&amp;</w:t>
      </w:r>
      <w:r>
        <w:rPr>
          <w:color w:val="363435"/>
          <w:spacing w:val="11"/>
        </w:rPr>
        <w:t xml:space="preserve"> 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em</w:t>
      </w:r>
      <w:r>
        <w:rPr>
          <w:color w:val="363435"/>
          <w:spacing w:val="6"/>
          <w:w w:val="102"/>
        </w:rPr>
        <w:t>p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r>
        <w:rPr>
          <w:color w:val="363435"/>
          <w:spacing w:val="-5"/>
          <w:w w:val="107"/>
        </w:rPr>
        <w:t>a</w:t>
      </w:r>
      <w:r>
        <w:rPr>
          <w:color w:val="363435"/>
          <w:w w:val="102"/>
        </w:rPr>
        <w:t>r</w:t>
      </w:r>
      <w:r>
        <w:rPr>
          <w:color w:val="363435"/>
          <w:w w:val="91"/>
        </w:rPr>
        <w:t>y</w:t>
      </w:r>
      <w:r>
        <w:rPr>
          <w:color w:val="363435"/>
          <w:spacing w:val="17"/>
        </w:rPr>
        <w:t xml:space="preserve"> </w:t>
      </w:r>
      <w:r>
        <w:rPr>
          <w:color w:val="363435"/>
          <w:spacing w:val="-6"/>
        </w:rPr>
        <w:t>wo</w:t>
      </w:r>
      <w:r>
        <w:rPr>
          <w:color w:val="363435"/>
        </w:rPr>
        <w:t>rk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>(</w:t>
      </w:r>
      <w:proofErr w:type="spellStart"/>
      <w:r>
        <w:rPr>
          <w:color w:val="363435"/>
        </w:rPr>
        <w:t>Bref</w:t>
      </w:r>
      <w:proofErr w:type="spellEnd"/>
      <w:r>
        <w:rPr>
          <w:color w:val="363435"/>
          <w:spacing w:val="21"/>
        </w:rPr>
        <w:t xml:space="preserve"> </w:t>
      </w:r>
      <w:r>
        <w:rPr>
          <w:color w:val="363435"/>
        </w:rPr>
        <w:t>Services).</w:t>
      </w:r>
    </w:p>
    <w:p w14:paraId="21B4CF80" w14:textId="77777777" w:rsidR="003D75D9" w:rsidRDefault="000D2F49">
      <w:pPr>
        <w:spacing w:line="249" w:lineRule="auto"/>
        <w:ind w:right="71"/>
      </w:pPr>
      <w:r>
        <w:rPr>
          <w:color w:val="363435"/>
          <w:w w:val="95"/>
        </w:rPr>
        <w:t>Sy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em</w:t>
      </w:r>
      <w:r>
        <w:rPr>
          <w:color w:val="363435"/>
          <w:spacing w:val="15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(user</w:t>
      </w:r>
      <w:r>
        <w:rPr>
          <w:color w:val="363435"/>
          <w:spacing w:val="26"/>
        </w:rPr>
        <w:t xml:space="preserve"> 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129"/>
        </w:rPr>
        <w:t>t</w:t>
      </w:r>
      <w:r>
        <w:rPr>
          <w:color w:val="363435"/>
        </w:rPr>
        <w:t>er</w:t>
      </w:r>
      <w:r>
        <w:rPr>
          <w:color w:val="363435"/>
          <w:w w:val="91"/>
        </w:rPr>
        <w:t>f</w:t>
      </w:r>
      <w:r>
        <w:rPr>
          <w:color w:val="363435"/>
          <w:w w:val="103"/>
        </w:rPr>
        <w:t>ace,</w:t>
      </w:r>
      <w:r>
        <w:rPr>
          <w:color w:val="363435"/>
          <w:spacing w:val="15"/>
        </w:rPr>
        <w:t xml:space="preserve"> </w:t>
      </w:r>
      <w:proofErr w:type="spellStart"/>
      <w:r>
        <w:rPr>
          <w:color w:val="363435"/>
          <w:spacing w:val="6"/>
          <w:w w:val="102"/>
        </w:rPr>
        <w:t>p</w:t>
      </w:r>
      <w:r>
        <w:rPr>
          <w:color w:val="363435"/>
        </w:rPr>
        <w:t>er</w:t>
      </w:r>
      <w:r>
        <w:rPr>
          <w:color w:val="363435"/>
          <w:w w:val="98"/>
        </w:rPr>
        <w:t>s</w:t>
      </w:r>
      <w:r>
        <w:rPr>
          <w:color w:val="363435"/>
          <w:w w:val="85"/>
        </w:rPr>
        <w:t>i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5"/>
        </w:rPr>
        <w:t>an</w:t>
      </w:r>
      <w:r>
        <w:rPr>
          <w:color w:val="363435"/>
          <w:w w:val="102"/>
        </w:rPr>
        <w:t>ce</w:t>
      </w:r>
      <w:proofErr w:type="spellEnd"/>
      <w:r>
        <w:rPr>
          <w:color w:val="363435"/>
          <w:w w:val="102"/>
        </w:rPr>
        <w:t>,</w:t>
      </w:r>
      <w:r>
        <w:rPr>
          <w:color w:val="363435"/>
          <w:spacing w:val="15"/>
        </w:rPr>
        <w:t xml:space="preserve"> </w:t>
      </w:r>
      <w:r>
        <w:rPr>
          <w:color w:val="363435"/>
          <w:w w:val="105"/>
        </w:rPr>
        <w:t>ad</w:t>
      </w:r>
      <w:r>
        <w:rPr>
          <w:color w:val="363435"/>
          <w:w w:val="101"/>
        </w:rPr>
        <w:t>m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85"/>
        </w:rPr>
        <w:t>i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2"/>
        </w:rPr>
        <w:t>r</w:t>
      </w:r>
      <w:r>
        <w:rPr>
          <w:color w:val="363435"/>
          <w:w w:val="116"/>
        </w:rPr>
        <w:t>at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n</w:t>
      </w:r>
      <w:r>
        <w:rPr>
          <w:color w:val="363435"/>
          <w:spacing w:val="16"/>
        </w:rPr>
        <w:t xml:space="preserve"> </w:t>
      </w:r>
      <w:r>
        <w:rPr>
          <w:color w:val="363435"/>
          <w:w w:val="129"/>
        </w:rPr>
        <w:t>t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99"/>
        </w:rPr>
        <w:t>o</w:t>
      </w:r>
      <w:r>
        <w:rPr>
          <w:color w:val="363435"/>
          <w:w w:val="85"/>
        </w:rPr>
        <w:t>l</w:t>
      </w:r>
      <w:r>
        <w:rPr>
          <w:color w:val="363435"/>
          <w:w w:val="98"/>
        </w:rPr>
        <w:t>s</w:t>
      </w:r>
      <w:r>
        <w:rPr>
          <w:color w:val="363435"/>
          <w:w w:val="116"/>
        </w:rPr>
        <w:t>)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26"/>
        </w:rPr>
        <w:t xml:space="preserve"> </w:t>
      </w:r>
      <w:r>
        <w:rPr>
          <w:color w:val="363435"/>
        </w:rPr>
        <w:t>business</w:t>
      </w:r>
      <w:r>
        <w:rPr>
          <w:color w:val="363435"/>
          <w:spacing w:val="8"/>
        </w:rPr>
        <w:t xml:space="preserve"> </w:t>
      </w:r>
      <w:r>
        <w:rPr>
          <w:color w:val="363435"/>
          <w:w w:val="102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w w:val="98"/>
        </w:rPr>
        <w:t>s</w:t>
      </w:r>
      <w:r>
        <w:rPr>
          <w:color w:val="363435"/>
          <w:spacing w:val="15"/>
        </w:rPr>
        <w:t xml:space="preserve"> </w:t>
      </w:r>
      <w:r>
        <w:rPr>
          <w:color w:val="363435"/>
          <w:w w:val="116"/>
        </w:rPr>
        <w:t>(</w:t>
      </w:r>
      <w:proofErr w:type="spellStart"/>
      <w:r>
        <w:rPr>
          <w:color w:val="363435"/>
          <w:w w:val="102"/>
        </w:rPr>
        <w:t>r</w:t>
      </w:r>
      <w:r>
        <w:rPr>
          <w:color w:val="363435"/>
          <w:w w:val="101"/>
        </w:rPr>
        <w:t>e</w:t>
      </w:r>
      <w:r>
        <w:rPr>
          <w:color w:val="363435"/>
          <w:spacing w:val="6"/>
          <w:w w:val="101"/>
        </w:rPr>
        <w:t>p</w:t>
      </w:r>
      <w:r>
        <w:rPr>
          <w:color w:val="363435"/>
          <w:spacing w:val="-6"/>
          <w:w w:val="99"/>
        </w:rPr>
        <w:t>o</w:t>
      </w:r>
      <w:r>
        <w:rPr>
          <w:color w:val="363435"/>
          <w:w w:val="102"/>
        </w:rPr>
        <w:t>r</w:t>
      </w:r>
      <w:proofErr w:type="spellEnd"/>
      <w:r>
        <w:rPr>
          <w:color w:val="363435"/>
          <w:w w:val="99"/>
        </w:rPr>
        <w:t xml:space="preserve">- 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99"/>
        </w:rPr>
        <w:t>g</w:t>
      </w:r>
      <w:r>
        <w:rPr>
          <w:color w:val="363435"/>
          <w:w w:val="116"/>
        </w:rPr>
        <w:t>)</w:t>
      </w:r>
      <w:r>
        <w:rPr>
          <w:color w:val="363435"/>
          <w:w w:val="110"/>
        </w:rPr>
        <w:t>.</w:t>
      </w:r>
    </w:p>
    <w:p w14:paraId="3089333F" w14:textId="77777777" w:rsidR="003D75D9" w:rsidRDefault="000D2F49">
      <w:r>
        <w:rPr>
          <w:color w:val="363435"/>
          <w:w w:val="99"/>
        </w:rPr>
        <w:t>D</w:t>
      </w:r>
      <w:r>
        <w:rPr>
          <w:color w:val="363435"/>
          <w:w w:val="95"/>
        </w:rPr>
        <w:t>ev</w:t>
      </w:r>
      <w:r>
        <w:rPr>
          <w:color w:val="363435"/>
          <w:w w:val="94"/>
        </w:rPr>
        <w:t>el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p</w:t>
      </w:r>
      <w:r>
        <w:rPr>
          <w:color w:val="363435"/>
          <w:w w:val="101"/>
        </w:rPr>
        <w:t>men</w:t>
      </w:r>
      <w:r>
        <w:rPr>
          <w:color w:val="363435"/>
          <w:w w:val="129"/>
        </w:rPr>
        <w:t>t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r>
        <w:rPr>
          <w:color w:val="363435"/>
        </w:rPr>
        <w:t>a</w:t>
      </w:r>
      <w:r>
        <w:rPr>
          <w:color w:val="363435"/>
          <w:spacing w:val="23"/>
        </w:rPr>
        <w:t xml:space="preserve"> </w:t>
      </w:r>
      <w:r>
        <w:rPr>
          <w:color w:val="363435"/>
        </w:rPr>
        <w:t>scheduled</w:t>
      </w:r>
      <w:r>
        <w:rPr>
          <w:color w:val="363435"/>
          <w:spacing w:val="15"/>
        </w:rPr>
        <w:t xml:space="preserve"> </w:t>
      </w:r>
      <w:r>
        <w:rPr>
          <w:color w:val="363435"/>
          <w:w w:val="104"/>
        </w:rPr>
        <w:t>tasks</w:t>
      </w:r>
      <w:r>
        <w:rPr>
          <w:color w:val="363435"/>
          <w:spacing w:val="16"/>
          <w:w w:val="104"/>
        </w:rPr>
        <w:t xml:space="preserve"> </w:t>
      </w:r>
      <w:r>
        <w:rPr>
          <w:color w:val="363435"/>
          <w:w w:val="98"/>
        </w:rPr>
        <w:t>s</w:t>
      </w:r>
      <w:r>
        <w:rPr>
          <w:color w:val="363435"/>
          <w:w w:val="91"/>
        </w:rPr>
        <w:t>y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em</w:t>
      </w:r>
      <w:r>
        <w:rPr>
          <w:color w:val="363435"/>
          <w:w w:val="110"/>
        </w:rPr>
        <w:t>.</w:t>
      </w:r>
    </w:p>
    <w:p w14:paraId="1A7FD83F" w14:textId="77777777" w:rsidR="003D75D9" w:rsidRDefault="000D2F49">
      <w:pPr>
        <w:spacing w:before="9"/>
      </w:pPr>
      <w:r>
        <w:rPr>
          <w:color w:val="363435"/>
          <w:w w:val="98"/>
        </w:rPr>
        <w:t>M</w:t>
      </w:r>
      <w:r>
        <w:rPr>
          <w:color w:val="363435"/>
          <w:w w:val="99"/>
        </w:rPr>
        <w:t>ai</w:t>
      </w:r>
      <w:r>
        <w:rPr>
          <w:color w:val="363435"/>
          <w:w w:val="102"/>
        </w:rPr>
        <w:t>n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en</w:t>
      </w:r>
      <w:r>
        <w:rPr>
          <w:color w:val="363435"/>
          <w:w w:val="105"/>
        </w:rPr>
        <w:t>an</w:t>
      </w:r>
      <w:r>
        <w:rPr>
          <w:color w:val="363435"/>
          <w:w w:val="99"/>
        </w:rPr>
        <w:t>ce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28"/>
        </w:rPr>
        <w:t xml:space="preserve"> </w:t>
      </w:r>
      <w:r>
        <w:rPr>
          <w:color w:val="363435"/>
        </w:rPr>
        <w:t>foll</w:t>
      </w:r>
      <w:r>
        <w:rPr>
          <w:color w:val="363435"/>
          <w:spacing w:val="-6"/>
        </w:rPr>
        <w:t>o</w:t>
      </w:r>
      <w:r>
        <w:rPr>
          <w:color w:val="363435"/>
        </w:rPr>
        <w:t>w-up</w:t>
      </w:r>
      <w:r>
        <w:rPr>
          <w:color w:val="363435"/>
          <w:spacing w:val="-13"/>
        </w:rPr>
        <w:t xml:space="preserve"> </w:t>
      </w:r>
      <w:r>
        <w:rPr>
          <w:color w:val="363435"/>
        </w:rPr>
        <w:t>of</w:t>
      </w:r>
      <w:r>
        <w:rPr>
          <w:color w:val="363435"/>
          <w:spacing w:val="10"/>
        </w:rPr>
        <w:t xml:space="preserve"> </w:t>
      </w:r>
      <w:proofErr w:type="spellStart"/>
      <w:r>
        <w:rPr>
          <w:color w:val="363435"/>
          <w:w w:val="101"/>
        </w:rPr>
        <w:t>cu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o</w:t>
      </w:r>
      <w:r>
        <w:rPr>
          <w:color w:val="363435"/>
          <w:w w:val="101"/>
        </w:rPr>
        <w:t>m</w:t>
      </w:r>
      <w:r>
        <w:rPr>
          <w:color w:val="363435"/>
        </w:rPr>
        <w:t>er</w:t>
      </w:r>
      <w:r>
        <w:rPr>
          <w:color w:val="363435"/>
          <w:w w:val="98"/>
        </w:rPr>
        <w:t>s</w:t>
      </w:r>
      <w:proofErr w:type="spellEnd"/>
      <w:r>
        <w:rPr>
          <w:color w:val="363435"/>
          <w:spacing w:val="17"/>
        </w:rPr>
        <w:t xml:space="preserve"> </w:t>
      </w:r>
      <w:r>
        <w:rPr>
          <w:color w:val="363435"/>
        </w:rPr>
        <w:t>demands</w:t>
      </w:r>
      <w:r>
        <w:rPr>
          <w:color w:val="363435"/>
          <w:spacing w:val="31"/>
        </w:rPr>
        <w:t xml:space="preserve"> </w:t>
      </w:r>
      <w:r>
        <w:rPr>
          <w:color w:val="363435"/>
        </w:rPr>
        <w:t>and</w:t>
      </w:r>
      <w:r>
        <w:rPr>
          <w:color w:val="363435"/>
          <w:spacing w:val="27"/>
        </w:rPr>
        <w:t xml:space="preserve"> </w:t>
      </w:r>
      <w:r>
        <w:rPr>
          <w:color w:val="363435"/>
          <w:spacing w:val="-5"/>
          <w:w w:val="102"/>
        </w:rPr>
        <w:t>p</w:t>
      </w:r>
      <w:r>
        <w:rPr>
          <w:color w:val="363435"/>
          <w:w w:val="102"/>
        </w:rPr>
        <w:t>r</w:t>
      </w:r>
      <w:r>
        <w:rPr>
          <w:color w:val="363435"/>
          <w:w w:val="99"/>
        </w:rPr>
        <w:t>o</w:t>
      </w:r>
      <w:r>
        <w:rPr>
          <w:color w:val="363435"/>
          <w:w w:val="102"/>
        </w:rPr>
        <w:t>b</w:t>
      </w:r>
      <w:r>
        <w:rPr>
          <w:color w:val="363435"/>
          <w:w w:val="85"/>
        </w:rPr>
        <w:t>l</w:t>
      </w:r>
      <w:r>
        <w:rPr>
          <w:color w:val="363435"/>
          <w:w w:val="101"/>
        </w:rPr>
        <w:t>em</w:t>
      </w:r>
      <w:r>
        <w:rPr>
          <w:color w:val="363435"/>
          <w:w w:val="98"/>
        </w:rPr>
        <w:t>s</w:t>
      </w:r>
      <w:r>
        <w:rPr>
          <w:color w:val="363435"/>
          <w:w w:val="110"/>
        </w:rPr>
        <w:t>.</w:t>
      </w:r>
    </w:p>
    <w:p w14:paraId="3597B2FE" w14:textId="77777777" w:rsidR="003D75D9" w:rsidRDefault="00086CDF">
      <w:pPr>
        <w:spacing w:before="9"/>
        <w:rPr>
          <w:i/>
          <w:color w:val="7F7F7F"/>
          <w:w w:val="109"/>
        </w:rPr>
      </w:pPr>
      <w:r>
        <w:pict w14:anchorId="4CB0D1F4">
          <v:group id="_x0000_s1042" style="position:absolute;margin-left:28.35pt;margin-top:804.7pt;width:70.05pt;height:0;z-index:-251662336;mso-position-horizontal-relative:page;mso-position-vertical-relative:page" coordorigin="567,16095" coordsize="1402,0">
            <v:polyline id="_x0000_s1043" style="position:absolute" points="2835,80475,4237,80475" coordorigin="567,16095" coordsize="1402,0" filled="f" strokecolor="#424aa3" strokeweight="61607emu">
              <v:path arrowok="t"/>
              <o:lock v:ext="edit" verticies="t"/>
            </v:polyline>
            <w10:wrap anchorx="page" anchory="page"/>
          </v:group>
        </w:pict>
      </w:r>
      <w:r w:rsidR="000D2F49">
        <w:rPr>
          <w:b/>
          <w:i/>
          <w:color w:val="7F7F7F"/>
        </w:rPr>
        <w:t>J2EE</w:t>
      </w:r>
      <w:r w:rsidR="000D2F49">
        <w:rPr>
          <w:b/>
          <w:i/>
          <w:color w:val="7F7F7F"/>
          <w:spacing w:val="22"/>
        </w:rPr>
        <w:t xml:space="preserve"> </w:t>
      </w:r>
      <w:r w:rsidR="000D2F49">
        <w:rPr>
          <w:b/>
          <w:i/>
          <w:color w:val="7F7F7F"/>
          <w:w w:val="111"/>
        </w:rPr>
        <w:t>(EJB</w:t>
      </w:r>
      <w:r w:rsidR="000D2F49">
        <w:rPr>
          <w:b/>
          <w:i/>
          <w:color w:val="7F7F7F"/>
          <w:spacing w:val="-5"/>
          <w:w w:val="111"/>
        </w:rPr>
        <w:t xml:space="preserve"> </w:t>
      </w:r>
      <w:r w:rsidR="000D2F49">
        <w:rPr>
          <w:b/>
          <w:i/>
          <w:color w:val="7F7F7F"/>
          <w:w w:val="111"/>
        </w:rPr>
        <w:t>2),</w:t>
      </w:r>
      <w:r w:rsidR="000D2F49">
        <w:rPr>
          <w:b/>
          <w:i/>
          <w:color w:val="7F7F7F"/>
          <w:spacing w:val="31"/>
          <w:w w:val="111"/>
        </w:rPr>
        <w:t xml:space="preserve"> </w:t>
      </w:r>
      <w:proofErr w:type="spellStart"/>
      <w:proofErr w:type="gramStart"/>
      <w:r w:rsidR="000D2F49">
        <w:rPr>
          <w:b/>
          <w:i/>
          <w:color w:val="7F7F7F"/>
        </w:rPr>
        <w:t>JOnAS</w:t>
      </w:r>
      <w:proofErr w:type="spellEnd"/>
      <w:r w:rsidR="000D2F49">
        <w:rPr>
          <w:b/>
          <w:i/>
          <w:color w:val="7F7F7F"/>
        </w:rPr>
        <w:t xml:space="preserve">, </w:t>
      </w:r>
      <w:r w:rsidR="000D2F49">
        <w:rPr>
          <w:b/>
          <w:i/>
          <w:color w:val="7F7F7F"/>
          <w:spacing w:val="23"/>
        </w:rPr>
        <w:t xml:space="preserve"> </w:t>
      </w:r>
      <w:r w:rsidR="000D2F49">
        <w:rPr>
          <w:b/>
          <w:i/>
          <w:color w:val="7F7F7F"/>
        </w:rPr>
        <w:t>DB</w:t>
      </w:r>
      <w:proofErr w:type="gramEnd"/>
      <w:r w:rsidR="000D2F49">
        <w:rPr>
          <w:b/>
          <w:i/>
          <w:color w:val="7F7F7F"/>
        </w:rPr>
        <w:t>2</w:t>
      </w:r>
      <w:r w:rsidR="000D2F49">
        <w:rPr>
          <w:i/>
          <w:color w:val="7F7F7F"/>
        </w:rPr>
        <w:t xml:space="preserve">, </w:t>
      </w:r>
      <w:r w:rsidR="000D2F49">
        <w:rPr>
          <w:i/>
          <w:color w:val="7F7F7F"/>
          <w:spacing w:val="6"/>
        </w:rPr>
        <w:t xml:space="preserve"> </w:t>
      </w:r>
      <w:r w:rsidR="000D2F49">
        <w:rPr>
          <w:i/>
          <w:color w:val="7F7F7F"/>
        </w:rPr>
        <w:t>Swing,</w:t>
      </w:r>
      <w:r w:rsidR="000D2F49">
        <w:rPr>
          <w:i/>
          <w:color w:val="7F7F7F"/>
          <w:spacing w:val="26"/>
        </w:rPr>
        <w:t xml:space="preserve"> </w:t>
      </w:r>
      <w:r w:rsidR="000D2F49">
        <w:rPr>
          <w:i/>
          <w:color w:val="7F7F7F"/>
          <w:w w:val="106"/>
        </w:rPr>
        <w:t>J</w:t>
      </w:r>
      <w:r w:rsidR="000D2F49">
        <w:rPr>
          <w:i/>
          <w:color w:val="7F7F7F"/>
          <w:w w:val="98"/>
        </w:rPr>
        <w:t>Un</w:t>
      </w:r>
      <w:r w:rsidR="000D2F49">
        <w:rPr>
          <w:i/>
          <w:color w:val="7F7F7F"/>
          <w:w w:val="85"/>
        </w:rPr>
        <w:t>i</w:t>
      </w:r>
      <w:r w:rsidR="000D2F49">
        <w:rPr>
          <w:i/>
          <w:color w:val="7F7F7F"/>
          <w:w w:val="129"/>
        </w:rPr>
        <w:t>t</w:t>
      </w:r>
      <w:r w:rsidR="000D2F49">
        <w:rPr>
          <w:i/>
          <w:color w:val="7F7F7F"/>
          <w:w w:val="110"/>
        </w:rPr>
        <w:t>,</w:t>
      </w:r>
      <w:r w:rsidR="000D2F49">
        <w:rPr>
          <w:i/>
          <w:color w:val="7F7F7F"/>
          <w:spacing w:val="17"/>
        </w:rPr>
        <w:t xml:space="preserve"> </w:t>
      </w:r>
      <w:r w:rsidR="000D2F49">
        <w:rPr>
          <w:i/>
          <w:color w:val="7F7F7F"/>
        </w:rPr>
        <w:t>Java</w:t>
      </w:r>
      <w:r w:rsidR="000D2F49">
        <w:rPr>
          <w:i/>
          <w:color w:val="7F7F7F"/>
          <w:spacing w:val="15"/>
        </w:rPr>
        <w:t xml:space="preserve"> </w:t>
      </w:r>
      <w:r w:rsidR="000D2F49">
        <w:rPr>
          <w:i/>
          <w:color w:val="7F7F7F"/>
          <w:spacing w:val="-6"/>
        </w:rPr>
        <w:t>w</w:t>
      </w:r>
      <w:r w:rsidR="000D2F49">
        <w:rPr>
          <w:i/>
          <w:color w:val="7F7F7F"/>
        </w:rPr>
        <w:t>eb</w:t>
      </w:r>
      <w:r w:rsidR="000D2F49">
        <w:rPr>
          <w:i/>
          <w:color w:val="7F7F7F"/>
          <w:spacing w:val="22"/>
        </w:rPr>
        <w:t xml:space="preserve"> </w:t>
      </w:r>
      <w:r w:rsidR="000D2F49">
        <w:rPr>
          <w:i/>
          <w:color w:val="7F7F7F"/>
          <w:w w:val="104"/>
        </w:rPr>
        <w:t>st</w:t>
      </w:r>
      <w:r w:rsidR="000D2F49">
        <w:rPr>
          <w:i/>
          <w:color w:val="7F7F7F"/>
          <w:spacing w:val="-5"/>
          <w:w w:val="104"/>
        </w:rPr>
        <w:t>a</w:t>
      </w:r>
      <w:r w:rsidR="000D2F49">
        <w:rPr>
          <w:i/>
          <w:color w:val="7F7F7F"/>
          <w:w w:val="104"/>
        </w:rPr>
        <w:t>rt,</w:t>
      </w:r>
      <w:r w:rsidR="000D2F49">
        <w:rPr>
          <w:i/>
          <w:color w:val="7F7F7F"/>
          <w:spacing w:val="19"/>
          <w:w w:val="104"/>
        </w:rPr>
        <w:t xml:space="preserve"> </w:t>
      </w:r>
      <w:proofErr w:type="spellStart"/>
      <w:r w:rsidR="000D2F49">
        <w:rPr>
          <w:i/>
          <w:color w:val="7F7F7F"/>
          <w:w w:val="104"/>
        </w:rPr>
        <w:t>Xs</w:t>
      </w:r>
      <w:r w:rsidR="000D2F49">
        <w:rPr>
          <w:i/>
          <w:color w:val="7F7F7F"/>
          <w:w w:val="85"/>
        </w:rPr>
        <w:t>l</w:t>
      </w:r>
      <w:r w:rsidR="000D2F49">
        <w:rPr>
          <w:i/>
          <w:color w:val="7F7F7F"/>
          <w:w w:val="129"/>
        </w:rPr>
        <w:t>t</w:t>
      </w:r>
      <w:proofErr w:type="spellEnd"/>
      <w:r w:rsidR="000D2F49">
        <w:rPr>
          <w:i/>
          <w:color w:val="7F7F7F"/>
          <w:w w:val="110"/>
        </w:rPr>
        <w:t>,</w:t>
      </w:r>
      <w:r w:rsidR="000D2F49">
        <w:rPr>
          <w:i/>
          <w:color w:val="7F7F7F"/>
          <w:spacing w:val="17"/>
        </w:rPr>
        <w:t xml:space="preserve"> </w:t>
      </w:r>
      <w:r w:rsidR="000D2F49">
        <w:rPr>
          <w:i/>
          <w:color w:val="7F7F7F"/>
        </w:rPr>
        <w:t>Apache</w:t>
      </w:r>
      <w:r w:rsidR="000D2F49">
        <w:rPr>
          <w:i/>
          <w:color w:val="7F7F7F"/>
          <w:spacing w:val="26"/>
        </w:rPr>
        <w:t xml:space="preserve"> </w:t>
      </w:r>
      <w:r w:rsidR="000D2F49">
        <w:rPr>
          <w:i/>
          <w:color w:val="7F7F7F"/>
          <w:spacing w:val="-6"/>
        </w:rPr>
        <w:t>F</w:t>
      </w:r>
      <w:r w:rsidR="000D2F49">
        <w:rPr>
          <w:i/>
          <w:color w:val="7F7F7F"/>
        </w:rPr>
        <w:t>op,</w:t>
      </w:r>
      <w:r w:rsidR="000D2F49">
        <w:rPr>
          <w:i/>
          <w:color w:val="7F7F7F"/>
          <w:spacing w:val="13"/>
        </w:rPr>
        <w:t xml:space="preserve"> </w:t>
      </w:r>
      <w:r w:rsidR="000D2F49">
        <w:rPr>
          <w:i/>
          <w:color w:val="7F7F7F"/>
        </w:rPr>
        <w:t>Apache</w:t>
      </w:r>
      <w:r w:rsidR="000D2F49">
        <w:rPr>
          <w:i/>
          <w:color w:val="7F7F7F"/>
          <w:spacing w:val="26"/>
        </w:rPr>
        <w:t xml:space="preserve"> </w:t>
      </w:r>
      <w:r w:rsidR="000D2F49">
        <w:rPr>
          <w:i/>
          <w:color w:val="7F7F7F"/>
          <w:w w:val="110"/>
        </w:rPr>
        <w:t>Ant,</w:t>
      </w:r>
      <w:r w:rsidR="000D2F49">
        <w:rPr>
          <w:i/>
          <w:color w:val="7F7F7F"/>
          <w:spacing w:val="14"/>
          <w:w w:val="110"/>
        </w:rPr>
        <w:t xml:space="preserve"> </w:t>
      </w:r>
      <w:r w:rsidR="000D2F49">
        <w:rPr>
          <w:i/>
          <w:color w:val="7F7F7F"/>
          <w:w w:val="95"/>
        </w:rPr>
        <w:t>C</w:t>
      </w:r>
      <w:r w:rsidR="000D2F49">
        <w:rPr>
          <w:i/>
          <w:color w:val="7F7F7F"/>
          <w:w w:val="109"/>
        </w:rPr>
        <w:t>VS.</w:t>
      </w:r>
    </w:p>
    <w:p w14:paraId="668E8A68" w14:textId="77777777" w:rsidR="00C6051B" w:rsidRDefault="00C6051B">
      <w:pPr>
        <w:spacing w:before="9"/>
        <w:sectPr w:rsidR="00C6051B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bookmarkStart w:id="0" w:name="_GoBack"/>
      <w:bookmarkEnd w:id="0"/>
    </w:p>
    <w:p w14:paraId="17BA8667" w14:textId="77777777" w:rsidR="003D75D9" w:rsidRDefault="000D2F49">
      <w:pPr>
        <w:spacing w:before="98" w:line="249" w:lineRule="auto"/>
        <w:ind w:left="1722" w:right="69" w:hanging="1103"/>
      </w:pPr>
      <w:r>
        <w:rPr>
          <w:color w:val="363435"/>
        </w:rPr>
        <w:lastRenderedPageBreak/>
        <w:t xml:space="preserve">Languages   </w:t>
      </w:r>
      <w:r>
        <w:rPr>
          <w:color w:val="363435"/>
          <w:spacing w:val="33"/>
        </w:rPr>
        <w:t xml:space="preserve"> </w:t>
      </w:r>
      <w:r>
        <w:rPr>
          <w:b/>
          <w:color w:val="363435"/>
        </w:rPr>
        <w:t>Java</w:t>
      </w:r>
      <w:r>
        <w:rPr>
          <w:b/>
          <w:color w:val="363435"/>
          <w:spacing w:val="25"/>
        </w:rPr>
        <w:t xml:space="preserve"> </w:t>
      </w:r>
      <w:r>
        <w:rPr>
          <w:b/>
          <w:color w:val="363435"/>
          <w:w w:val="197"/>
        </w:rPr>
        <w:t>/</w:t>
      </w:r>
      <w:r>
        <w:rPr>
          <w:b/>
          <w:color w:val="363435"/>
          <w:spacing w:val="-35"/>
          <w:w w:val="197"/>
        </w:rPr>
        <w:t xml:space="preserve"> </w:t>
      </w:r>
      <w:r>
        <w:rPr>
          <w:b/>
          <w:color w:val="363435"/>
          <w:w w:val="106"/>
        </w:rPr>
        <w:t>J2</w:t>
      </w:r>
      <w:proofErr w:type="gramStart"/>
      <w:r>
        <w:rPr>
          <w:b/>
          <w:color w:val="363435"/>
          <w:w w:val="106"/>
        </w:rPr>
        <w:t>EE(</w:t>
      </w:r>
      <w:proofErr w:type="gramEnd"/>
      <w:r>
        <w:rPr>
          <w:b/>
          <w:color w:val="363435"/>
          <w:w w:val="106"/>
        </w:rPr>
        <w:t>EJB</w:t>
      </w:r>
      <w:r>
        <w:rPr>
          <w:b/>
          <w:color w:val="363435"/>
          <w:spacing w:val="-19"/>
          <w:w w:val="106"/>
        </w:rPr>
        <w:t xml:space="preserve"> </w:t>
      </w:r>
      <w:r>
        <w:rPr>
          <w:b/>
          <w:color w:val="363435"/>
          <w:w w:val="106"/>
        </w:rPr>
        <w:t>3)</w:t>
      </w:r>
      <w:r>
        <w:rPr>
          <w:color w:val="363435"/>
          <w:w w:val="106"/>
        </w:rPr>
        <w:t>,</w:t>
      </w:r>
      <w:r>
        <w:rPr>
          <w:color w:val="363435"/>
          <w:spacing w:val="24"/>
          <w:w w:val="106"/>
        </w:rPr>
        <w:t xml:space="preserve"> </w:t>
      </w:r>
      <w:r>
        <w:rPr>
          <w:color w:val="363435"/>
        </w:rPr>
        <w:t>Gr</w:t>
      </w:r>
      <w:r>
        <w:rPr>
          <w:color w:val="363435"/>
          <w:spacing w:val="5"/>
        </w:rPr>
        <w:t>o</w:t>
      </w:r>
      <w:r>
        <w:rPr>
          <w:color w:val="363435"/>
        </w:rPr>
        <w:t>ov</w:t>
      </w:r>
      <w:r>
        <w:rPr>
          <w:color w:val="363435"/>
          <w:spacing w:val="-17"/>
        </w:rPr>
        <w:t>y</w:t>
      </w:r>
      <w:r>
        <w:rPr>
          <w:color w:val="363435"/>
        </w:rPr>
        <w:t>,</w:t>
      </w:r>
      <w:r>
        <w:rPr>
          <w:color w:val="363435"/>
          <w:spacing w:val="-17"/>
        </w:rPr>
        <w:t xml:space="preserve"> </w:t>
      </w:r>
      <w:r>
        <w:rPr>
          <w:color w:val="363435"/>
        </w:rPr>
        <w:t>Sca</w:t>
      </w:r>
      <w:r>
        <w:rPr>
          <w:color w:val="363435"/>
          <w:spacing w:val="1"/>
        </w:rPr>
        <w:t>l</w:t>
      </w:r>
      <w:r>
        <w:rPr>
          <w:color w:val="363435"/>
        </w:rPr>
        <w:t>a,</w:t>
      </w:r>
      <w:r>
        <w:rPr>
          <w:color w:val="363435"/>
          <w:spacing w:val="17"/>
        </w:rPr>
        <w:t xml:space="preserve"> </w:t>
      </w:r>
      <w:proofErr w:type="spellStart"/>
      <w:r>
        <w:rPr>
          <w:color w:val="363435"/>
          <w:w w:val="120"/>
        </w:rPr>
        <w:t>J</w:t>
      </w:r>
      <w:r>
        <w:rPr>
          <w:color w:val="363435"/>
          <w:w w:val="99"/>
        </w:rPr>
        <w:t>av</w:t>
      </w:r>
      <w:r>
        <w:rPr>
          <w:color w:val="363435"/>
          <w:w w:val="103"/>
        </w:rPr>
        <w:t>as</w:t>
      </w:r>
      <w:r>
        <w:rPr>
          <w:color w:val="363435"/>
        </w:rPr>
        <w:t>cr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p</w:t>
      </w:r>
      <w:r>
        <w:rPr>
          <w:color w:val="363435"/>
          <w:w w:val="129"/>
        </w:rPr>
        <w:t>t</w:t>
      </w:r>
      <w:proofErr w:type="spellEnd"/>
      <w:r>
        <w:rPr>
          <w:color w:val="363435"/>
          <w:w w:val="110"/>
        </w:rPr>
        <w:t>,</w:t>
      </w:r>
      <w:r>
        <w:rPr>
          <w:color w:val="363435"/>
          <w:spacing w:val="8"/>
        </w:rPr>
        <w:t xml:space="preserve"> </w:t>
      </w:r>
      <w:r>
        <w:rPr>
          <w:color w:val="363435"/>
          <w:w w:val="97"/>
        </w:rPr>
        <w:t>H</w:t>
      </w:r>
      <w:r>
        <w:rPr>
          <w:color w:val="363435"/>
          <w:w w:val="129"/>
        </w:rPr>
        <w:t>t</w:t>
      </w:r>
      <w:r>
        <w:rPr>
          <w:color w:val="363435"/>
          <w:w w:val="101"/>
        </w:rPr>
        <w:t>m</w:t>
      </w:r>
      <w:r>
        <w:rPr>
          <w:color w:val="363435"/>
          <w:w w:val="85"/>
        </w:rPr>
        <w:t>l</w:t>
      </w:r>
      <w:r>
        <w:rPr>
          <w:color w:val="363435"/>
          <w:w w:val="110"/>
        </w:rPr>
        <w:t>,</w:t>
      </w:r>
      <w:r>
        <w:rPr>
          <w:color w:val="363435"/>
          <w:spacing w:val="9"/>
        </w:rPr>
        <w:t xml:space="preserve"> </w:t>
      </w:r>
      <w:proofErr w:type="spellStart"/>
      <w:r>
        <w:rPr>
          <w:color w:val="363435"/>
        </w:rPr>
        <w:t>Css</w:t>
      </w:r>
      <w:proofErr w:type="spellEnd"/>
      <w:r>
        <w:rPr>
          <w:color w:val="363435"/>
        </w:rPr>
        <w:t>,</w:t>
      </w:r>
      <w:r>
        <w:rPr>
          <w:color w:val="363435"/>
          <w:spacing w:val="3"/>
        </w:rPr>
        <w:t xml:space="preserve"> </w:t>
      </w:r>
      <w:r>
        <w:rPr>
          <w:color w:val="363435"/>
        </w:rPr>
        <w:t>C#,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SQL,</w:t>
      </w:r>
      <w:r>
        <w:rPr>
          <w:color w:val="363435"/>
          <w:spacing w:val="-2"/>
        </w:rPr>
        <w:t xml:space="preserve"> </w:t>
      </w:r>
      <w:r>
        <w:rPr>
          <w:color w:val="363435"/>
          <w:w w:val="114"/>
        </w:rPr>
        <w:t>P</w:t>
      </w:r>
      <w:r>
        <w:rPr>
          <w:color w:val="363435"/>
          <w:w w:val="88"/>
        </w:rPr>
        <w:t>L</w:t>
      </w:r>
      <w:r>
        <w:rPr>
          <w:color w:val="363435"/>
          <w:w w:val="179"/>
        </w:rPr>
        <w:t>/</w:t>
      </w:r>
      <w:r>
        <w:rPr>
          <w:color w:val="363435"/>
        </w:rPr>
        <w:t>SQ</w:t>
      </w:r>
      <w:r>
        <w:rPr>
          <w:color w:val="363435"/>
          <w:w w:val="88"/>
        </w:rPr>
        <w:t>L</w:t>
      </w:r>
      <w:r>
        <w:rPr>
          <w:color w:val="363435"/>
          <w:w w:val="110"/>
        </w:rPr>
        <w:t>,</w:t>
      </w:r>
      <w:r>
        <w:rPr>
          <w:color w:val="363435"/>
          <w:spacing w:val="8"/>
        </w:rPr>
        <w:t xml:space="preserve"> </w:t>
      </w:r>
      <w:r>
        <w:rPr>
          <w:color w:val="363435"/>
        </w:rPr>
        <w:t>Bash,</w:t>
      </w:r>
      <w:r>
        <w:rPr>
          <w:color w:val="363435"/>
          <w:spacing w:val="18"/>
        </w:rPr>
        <w:t xml:space="preserve"> </w:t>
      </w:r>
      <w:r>
        <w:rPr>
          <w:color w:val="363435"/>
        </w:rPr>
        <w:t>XML,</w:t>
      </w:r>
      <w:r>
        <w:rPr>
          <w:color w:val="363435"/>
          <w:spacing w:val="-18"/>
        </w:rPr>
        <w:t xml:space="preserve"> </w:t>
      </w:r>
      <w:r>
        <w:rPr>
          <w:color w:val="363435"/>
          <w:w w:val="104"/>
        </w:rPr>
        <w:t>Python,</w:t>
      </w:r>
      <w:r>
        <w:rPr>
          <w:color w:val="363435"/>
          <w:spacing w:val="13"/>
          <w:w w:val="104"/>
        </w:rPr>
        <w:t xml:space="preserve"> </w:t>
      </w:r>
      <w:r>
        <w:rPr>
          <w:color w:val="363435"/>
          <w:spacing w:val="-5"/>
          <w:w w:val="91"/>
        </w:rPr>
        <w:t>A</w:t>
      </w:r>
      <w:r>
        <w:rPr>
          <w:color w:val="363435"/>
          <w:w w:val="102"/>
        </w:rPr>
        <w:t>d</w:t>
      </w:r>
      <w:r>
        <w:rPr>
          <w:color w:val="363435"/>
          <w:w w:val="108"/>
        </w:rPr>
        <w:t xml:space="preserve">a, </w:t>
      </w:r>
      <w:r>
        <w:rPr>
          <w:color w:val="363435"/>
          <w:w w:val="88"/>
        </w:rPr>
        <w:t>L</w:t>
      </w:r>
      <w:r>
        <w:rPr>
          <w:color w:val="363435"/>
          <w:w w:val="116"/>
        </w:rPr>
        <w:t>at</w:t>
      </w:r>
      <w:r>
        <w:rPr>
          <w:color w:val="363435"/>
          <w:w w:val="95"/>
        </w:rPr>
        <w:t>ex</w:t>
      </w:r>
      <w:r>
        <w:rPr>
          <w:color w:val="363435"/>
          <w:w w:val="110"/>
        </w:rPr>
        <w:t>.</w:t>
      </w:r>
    </w:p>
    <w:p w14:paraId="69C2E5DF" w14:textId="77777777" w:rsidR="003D75D9" w:rsidRDefault="000D2F49">
      <w:pPr>
        <w:spacing w:before="82"/>
        <w:ind w:left="973"/>
      </w:pPr>
      <w:r>
        <w:rPr>
          <w:color w:val="363435"/>
        </w:rPr>
        <w:t xml:space="preserve">Server   </w:t>
      </w:r>
      <w:r>
        <w:rPr>
          <w:color w:val="363435"/>
          <w:spacing w:val="25"/>
        </w:rPr>
        <w:t xml:space="preserve"> </w:t>
      </w:r>
      <w:r>
        <w:rPr>
          <w:color w:val="363435"/>
        </w:rPr>
        <w:t>Glassfish,</w:t>
      </w:r>
      <w:r>
        <w:rPr>
          <w:color w:val="363435"/>
          <w:spacing w:val="-10"/>
        </w:rPr>
        <w:t xml:space="preserve"> </w:t>
      </w:r>
      <w:r>
        <w:rPr>
          <w:color w:val="363435"/>
          <w:w w:val="95"/>
        </w:rPr>
        <w:t>IBM</w:t>
      </w:r>
      <w:r>
        <w:rPr>
          <w:color w:val="363435"/>
          <w:spacing w:val="20"/>
          <w:w w:val="95"/>
        </w:rPr>
        <w:t xml:space="preserve"> </w:t>
      </w:r>
      <w:proofErr w:type="spellStart"/>
      <w:r>
        <w:rPr>
          <w:color w:val="363435"/>
          <w:spacing w:val="-6"/>
        </w:rPr>
        <w:t>W</w:t>
      </w:r>
      <w:r>
        <w:rPr>
          <w:color w:val="363435"/>
        </w:rPr>
        <w:t>ebsphere</w:t>
      </w:r>
      <w:proofErr w:type="spellEnd"/>
      <w:r>
        <w:rPr>
          <w:color w:val="363435"/>
          <w:spacing w:val="19"/>
        </w:rPr>
        <w:t xml:space="preserve"> </w:t>
      </w:r>
      <w:r>
        <w:rPr>
          <w:color w:val="363435"/>
        </w:rPr>
        <w:t>6.0</w:t>
      </w:r>
      <w:r>
        <w:rPr>
          <w:color w:val="363435"/>
          <w:spacing w:val="20"/>
        </w:rPr>
        <w:t xml:space="preserve"> </w:t>
      </w:r>
      <w:r>
        <w:rPr>
          <w:color w:val="363435"/>
        </w:rPr>
        <w:t>&amp;</w:t>
      </w:r>
      <w:r>
        <w:rPr>
          <w:color w:val="363435"/>
          <w:spacing w:val="11"/>
        </w:rPr>
        <w:t xml:space="preserve"> </w:t>
      </w:r>
      <w:r>
        <w:rPr>
          <w:color w:val="363435"/>
        </w:rPr>
        <w:t>7.0,</w:t>
      </w:r>
      <w:r>
        <w:rPr>
          <w:color w:val="363435"/>
          <w:spacing w:val="25"/>
        </w:rPr>
        <w:t xml:space="preserve"> </w:t>
      </w:r>
      <w:proofErr w:type="gramStart"/>
      <w:r>
        <w:rPr>
          <w:color w:val="363435"/>
          <w:spacing w:val="-16"/>
        </w:rPr>
        <w:t>T</w:t>
      </w:r>
      <w:r>
        <w:rPr>
          <w:color w:val="363435"/>
        </w:rPr>
        <w:t xml:space="preserve">omcat, </w:t>
      </w:r>
      <w:r>
        <w:rPr>
          <w:color w:val="363435"/>
          <w:spacing w:val="9"/>
        </w:rPr>
        <w:t xml:space="preserve"> </w:t>
      </w:r>
      <w:r>
        <w:rPr>
          <w:color w:val="363435"/>
        </w:rPr>
        <w:t>Apache</w:t>
      </w:r>
      <w:proofErr w:type="gramEnd"/>
      <w:r>
        <w:rPr>
          <w:color w:val="363435"/>
          <w:spacing w:val="14"/>
        </w:rPr>
        <w:t xml:space="preserve"> </w:t>
      </w:r>
      <w:proofErr w:type="spellStart"/>
      <w:r>
        <w:rPr>
          <w:color w:val="363435"/>
        </w:rPr>
        <w:t>K</w:t>
      </w:r>
      <w:r>
        <w:rPr>
          <w:color w:val="363435"/>
          <w:spacing w:val="-5"/>
        </w:rPr>
        <w:t>a</w:t>
      </w:r>
      <w:r>
        <w:rPr>
          <w:color w:val="363435"/>
        </w:rPr>
        <w:t>raf</w:t>
      </w:r>
      <w:proofErr w:type="spellEnd"/>
      <w:r>
        <w:rPr>
          <w:color w:val="363435"/>
        </w:rPr>
        <w:t>,</w:t>
      </w:r>
      <w:r>
        <w:rPr>
          <w:color w:val="363435"/>
          <w:spacing w:val="22"/>
        </w:rPr>
        <w:t xml:space="preserve"> </w:t>
      </w:r>
      <w:proofErr w:type="spellStart"/>
      <w:r>
        <w:rPr>
          <w:color w:val="363435"/>
          <w:w w:val="120"/>
        </w:rPr>
        <w:t>J</w:t>
      </w:r>
      <w:r>
        <w:rPr>
          <w:color w:val="363435"/>
          <w:w w:val="101"/>
        </w:rPr>
        <w:t>O</w:t>
      </w:r>
      <w:r>
        <w:rPr>
          <w:color w:val="363435"/>
          <w:w w:val="102"/>
        </w:rPr>
        <w:t>n</w:t>
      </w:r>
      <w:r>
        <w:rPr>
          <w:color w:val="363435"/>
          <w:w w:val="97"/>
        </w:rPr>
        <w:t>AS</w:t>
      </w:r>
      <w:proofErr w:type="spellEnd"/>
      <w:r>
        <w:rPr>
          <w:color w:val="363435"/>
          <w:w w:val="97"/>
        </w:rPr>
        <w:t>.</w:t>
      </w:r>
    </w:p>
    <w:p w14:paraId="74F98EA6" w14:textId="77777777" w:rsidR="003D75D9" w:rsidRDefault="000D2F49">
      <w:pPr>
        <w:spacing w:line="320" w:lineRule="atLeast"/>
        <w:ind w:left="143" w:right="71" w:firstLine="575"/>
      </w:pPr>
      <w:r>
        <w:rPr>
          <w:color w:val="363435"/>
        </w:rPr>
        <w:t xml:space="preserve">Database    </w:t>
      </w:r>
      <w:r>
        <w:rPr>
          <w:color w:val="363435"/>
          <w:spacing w:val="19"/>
        </w:rPr>
        <w:t xml:space="preserve"> </w:t>
      </w:r>
      <w:r>
        <w:rPr>
          <w:b/>
          <w:color w:val="363435"/>
        </w:rPr>
        <w:t>Oracle</w:t>
      </w:r>
      <w:r>
        <w:rPr>
          <w:b/>
          <w:color w:val="363435"/>
          <w:spacing w:val="29"/>
        </w:rPr>
        <w:t xml:space="preserve"> </w:t>
      </w:r>
      <w:proofErr w:type="gramStart"/>
      <w:r>
        <w:rPr>
          <w:b/>
          <w:color w:val="363435"/>
        </w:rPr>
        <w:t xml:space="preserve">database </w:t>
      </w:r>
      <w:r>
        <w:rPr>
          <w:b/>
          <w:color w:val="363435"/>
          <w:spacing w:val="16"/>
        </w:rPr>
        <w:t xml:space="preserve"> </w:t>
      </w:r>
      <w:r>
        <w:rPr>
          <w:b/>
          <w:color w:val="363435"/>
        </w:rPr>
        <w:t>11</w:t>
      </w:r>
      <w:proofErr w:type="gramEnd"/>
      <w:r>
        <w:rPr>
          <w:color w:val="363435"/>
        </w:rPr>
        <w:t>,</w:t>
      </w:r>
      <w:r>
        <w:rPr>
          <w:color w:val="363435"/>
          <w:spacing w:val="39"/>
        </w:rPr>
        <w:t xml:space="preserve"> 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ostgreSQL</w:t>
      </w:r>
      <w:r>
        <w:rPr>
          <w:color w:val="363435"/>
        </w:rPr>
        <w:t xml:space="preserve">, </w:t>
      </w:r>
      <w:r>
        <w:rPr>
          <w:color w:val="363435"/>
          <w:spacing w:val="17"/>
        </w:rPr>
        <w:t xml:space="preserve"> </w:t>
      </w:r>
      <w:r>
        <w:rPr>
          <w:b/>
          <w:color w:val="363435"/>
        </w:rPr>
        <w:t>IBM</w:t>
      </w:r>
      <w:r>
        <w:rPr>
          <w:b/>
          <w:color w:val="363435"/>
          <w:spacing w:val="28"/>
        </w:rPr>
        <w:t xml:space="preserve"> </w:t>
      </w:r>
      <w:r>
        <w:rPr>
          <w:b/>
          <w:color w:val="363435"/>
        </w:rPr>
        <w:t>DB2v9</w:t>
      </w:r>
      <w:r>
        <w:rPr>
          <w:color w:val="363435"/>
        </w:rPr>
        <w:t xml:space="preserve">, </w:t>
      </w:r>
      <w:r>
        <w:rPr>
          <w:color w:val="363435"/>
          <w:spacing w:val="14"/>
        </w:rPr>
        <w:t xml:space="preserve"> </w:t>
      </w:r>
      <w:proofErr w:type="spellStart"/>
      <w:r>
        <w:rPr>
          <w:color w:val="363435"/>
          <w:w w:val="97"/>
        </w:rPr>
        <w:t>E</w:t>
      </w:r>
      <w:r>
        <w:rPr>
          <w:color w:val="363435"/>
          <w:w w:val="85"/>
        </w:rPr>
        <w:t>l</w:t>
      </w:r>
      <w:r>
        <w:rPr>
          <w:color w:val="363435"/>
          <w:w w:val="103"/>
        </w:rPr>
        <w:t>as</w:t>
      </w:r>
      <w:r>
        <w:rPr>
          <w:color w:val="363435"/>
          <w:w w:val="129"/>
        </w:rPr>
        <w:t>t</w:t>
      </w:r>
      <w:r>
        <w:rPr>
          <w:color w:val="363435"/>
          <w:w w:val="85"/>
        </w:rPr>
        <w:t>i</w:t>
      </w:r>
      <w:r>
        <w:rPr>
          <w:color w:val="363435"/>
          <w:w w:val="99"/>
        </w:rPr>
        <w:t>cs</w:t>
      </w:r>
      <w:r>
        <w:rPr>
          <w:color w:val="363435"/>
          <w:w w:val="103"/>
        </w:rPr>
        <w:t>e</w:t>
      </w:r>
      <w:r>
        <w:rPr>
          <w:color w:val="363435"/>
          <w:spacing w:val="-5"/>
          <w:w w:val="103"/>
        </w:rPr>
        <w:t>a</w:t>
      </w:r>
      <w:r>
        <w:rPr>
          <w:color w:val="363435"/>
          <w:w w:val="102"/>
        </w:rPr>
        <w:t>r</w:t>
      </w:r>
      <w:r>
        <w:rPr>
          <w:color w:val="363435"/>
          <w:w w:val="101"/>
        </w:rPr>
        <w:t>ch</w:t>
      </w:r>
      <w:proofErr w:type="spellEnd"/>
      <w:r>
        <w:rPr>
          <w:color w:val="363435"/>
          <w:w w:val="110"/>
        </w:rPr>
        <w:t>,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SQL</w:t>
      </w:r>
      <w:r>
        <w:rPr>
          <w:color w:val="363435"/>
          <w:spacing w:val="2"/>
        </w:rPr>
        <w:t xml:space="preserve"> </w:t>
      </w:r>
      <w:r>
        <w:rPr>
          <w:color w:val="363435"/>
        </w:rPr>
        <w:t>Server,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MongoDB,</w:t>
      </w:r>
      <w:r>
        <w:rPr>
          <w:color w:val="363435"/>
          <w:spacing w:val="15"/>
        </w:rPr>
        <w:t xml:space="preserve"> </w:t>
      </w:r>
      <w:r>
        <w:rPr>
          <w:color w:val="363435"/>
        </w:rPr>
        <w:t>Der</w:t>
      </w:r>
      <w:r>
        <w:rPr>
          <w:color w:val="363435"/>
          <w:spacing w:val="-5"/>
        </w:rPr>
        <w:t>b</w:t>
      </w:r>
      <w:r>
        <w:rPr>
          <w:color w:val="363435"/>
          <w:spacing w:val="-17"/>
        </w:rPr>
        <w:t>y</w:t>
      </w:r>
      <w:r>
        <w:rPr>
          <w:color w:val="363435"/>
        </w:rPr>
        <w:t>,</w:t>
      </w:r>
      <w:r>
        <w:rPr>
          <w:color w:val="363435"/>
          <w:spacing w:val="14"/>
        </w:rPr>
        <w:t xml:space="preserve"> </w:t>
      </w:r>
      <w:r>
        <w:rPr>
          <w:color w:val="363435"/>
        </w:rPr>
        <w:t xml:space="preserve">MySQL. </w:t>
      </w:r>
      <w:r>
        <w:rPr>
          <w:color w:val="363435"/>
          <w:spacing w:val="-6"/>
        </w:rPr>
        <w:t>F</w:t>
      </w:r>
      <w:r>
        <w:rPr>
          <w:color w:val="363435"/>
        </w:rPr>
        <w:t>rame</w:t>
      </w:r>
      <w:r>
        <w:rPr>
          <w:color w:val="363435"/>
          <w:spacing w:val="-6"/>
        </w:rPr>
        <w:t>wo</w:t>
      </w:r>
      <w:r>
        <w:rPr>
          <w:color w:val="363435"/>
        </w:rPr>
        <w:t>rk,</w:t>
      </w:r>
      <w:r>
        <w:rPr>
          <w:color w:val="363435"/>
          <w:spacing w:val="22"/>
        </w:rPr>
        <w:t xml:space="preserve"> </w:t>
      </w:r>
      <w:r>
        <w:rPr>
          <w:color w:val="363435"/>
          <w:w w:val="98"/>
        </w:rPr>
        <w:t xml:space="preserve">API   </w:t>
      </w:r>
      <w:r>
        <w:rPr>
          <w:color w:val="363435"/>
          <w:spacing w:val="35"/>
          <w:w w:val="98"/>
        </w:rPr>
        <w:t xml:space="preserve"> </w:t>
      </w:r>
      <w:r>
        <w:rPr>
          <w:b/>
          <w:color w:val="363435"/>
          <w:w w:val="98"/>
        </w:rPr>
        <w:t>Angul</w:t>
      </w:r>
      <w:r>
        <w:rPr>
          <w:b/>
          <w:color w:val="363435"/>
          <w:spacing w:val="-6"/>
          <w:w w:val="98"/>
        </w:rPr>
        <w:t>a</w:t>
      </w:r>
      <w:r>
        <w:rPr>
          <w:b/>
          <w:color w:val="363435"/>
          <w:w w:val="98"/>
        </w:rPr>
        <w:t>r</w:t>
      </w:r>
      <w:r>
        <w:rPr>
          <w:color w:val="363435"/>
          <w:w w:val="98"/>
        </w:rPr>
        <w:t>,</w:t>
      </w:r>
      <w:r>
        <w:rPr>
          <w:color w:val="363435"/>
          <w:spacing w:val="28"/>
          <w:w w:val="98"/>
        </w:rPr>
        <w:t xml:space="preserve"> </w:t>
      </w:r>
      <w:r>
        <w:rPr>
          <w:b/>
          <w:color w:val="363435"/>
        </w:rPr>
        <w:t>GWT</w:t>
      </w:r>
      <w:r>
        <w:rPr>
          <w:b/>
          <w:color w:val="363435"/>
          <w:spacing w:val="25"/>
        </w:rPr>
        <w:t xml:space="preserve"> </w:t>
      </w:r>
      <w:r>
        <w:rPr>
          <w:b/>
          <w:color w:val="363435"/>
        </w:rPr>
        <w:t>2.5.1</w:t>
      </w:r>
      <w:proofErr w:type="gramStart"/>
      <w:r>
        <w:rPr>
          <w:color w:val="363435"/>
        </w:rPr>
        <w:t xml:space="preserve">, </w:t>
      </w:r>
      <w:r>
        <w:rPr>
          <w:color w:val="363435"/>
          <w:spacing w:val="16"/>
        </w:rPr>
        <w:t xml:space="preserve"> </w:t>
      </w:r>
      <w:r>
        <w:rPr>
          <w:b/>
          <w:color w:val="363435"/>
        </w:rPr>
        <w:t>Grails</w:t>
      </w:r>
      <w:proofErr w:type="gramEnd"/>
      <w:r>
        <w:rPr>
          <w:color w:val="363435"/>
        </w:rPr>
        <w:t>,</w:t>
      </w:r>
      <w:r>
        <w:rPr>
          <w:color w:val="363435"/>
          <w:spacing w:val="-9"/>
        </w:rPr>
        <w:t xml:space="preserve"> </w:t>
      </w:r>
      <w:r>
        <w:rPr>
          <w:b/>
          <w:color w:val="363435"/>
        </w:rPr>
        <w:t>Pl</w:t>
      </w:r>
      <w:r>
        <w:rPr>
          <w:b/>
          <w:color w:val="363435"/>
          <w:spacing w:val="-6"/>
        </w:rPr>
        <w:t>a</w:t>
      </w:r>
      <w:r>
        <w:rPr>
          <w:b/>
          <w:color w:val="363435"/>
        </w:rPr>
        <w:t>y</w:t>
      </w:r>
      <w:r>
        <w:rPr>
          <w:b/>
          <w:color w:val="363435"/>
          <w:spacing w:val="2"/>
        </w:rPr>
        <w:t xml:space="preserve"> </w:t>
      </w:r>
      <w:r>
        <w:rPr>
          <w:b/>
          <w:color w:val="363435"/>
        </w:rPr>
        <w:t>!</w:t>
      </w:r>
      <w:r>
        <w:rPr>
          <w:color w:val="363435"/>
        </w:rPr>
        <w:t>,</w:t>
      </w:r>
      <w:r>
        <w:rPr>
          <w:color w:val="363435"/>
          <w:spacing w:val="24"/>
        </w:rPr>
        <w:t xml:space="preserve"> </w:t>
      </w:r>
      <w:r>
        <w:rPr>
          <w:b/>
          <w:color w:val="363435"/>
        </w:rPr>
        <w:t>N</w:t>
      </w:r>
      <w:r>
        <w:rPr>
          <w:b/>
          <w:color w:val="363435"/>
          <w:spacing w:val="6"/>
        </w:rPr>
        <w:t>o</w:t>
      </w:r>
      <w:r>
        <w:rPr>
          <w:b/>
          <w:color w:val="363435"/>
        </w:rPr>
        <w:t>de.js</w:t>
      </w:r>
      <w:r>
        <w:rPr>
          <w:color w:val="363435"/>
        </w:rPr>
        <w:t xml:space="preserve">, </w:t>
      </w:r>
      <w:r>
        <w:rPr>
          <w:color w:val="363435"/>
          <w:spacing w:val="8"/>
        </w:rPr>
        <w:t xml:space="preserve"> </w:t>
      </w:r>
      <w:proofErr w:type="spellStart"/>
      <w:r>
        <w:rPr>
          <w:b/>
          <w:color w:val="363435"/>
          <w:spacing w:val="-6"/>
        </w:rPr>
        <w:t>V</w:t>
      </w:r>
      <w:r>
        <w:rPr>
          <w:b/>
          <w:color w:val="363435"/>
        </w:rPr>
        <w:t>aadin</w:t>
      </w:r>
      <w:proofErr w:type="spellEnd"/>
      <w:r>
        <w:rPr>
          <w:color w:val="363435"/>
        </w:rPr>
        <w:t>,</w:t>
      </w:r>
      <w:r>
        <w:rPr>
          <w:color w:val="363435"/>
          <w:spacing w:val="22"/>
        </w:rPr>
        <w:t xml:space="preserve"> </w:t>
      </w:r>
      <w:r>
        <w:rPr>
          <w:color w:val="363435"/>
        </w:rPr>
        <w:t>J</w:t>
      </w:r>
      <w:r>
        <w:rPr>
          <w:color w:val="363435"/>
          <w:spacing w:val="-16"/>
        </w:rPr>
        <w:t>P</w:t>
      </w:r>
      <w:r>
        <w:rPr>
          <w:color w:val="363435"/>
        </w:rPr>
        <w:t>A,</w:t>
      </w:r>
      <w:r>
        <w:rPr>
          <w:color w:val="363435"/>
          <w:spacing w:val="36"/>
        </w:rPr>
        <w:t xml:space="preserve"> </w:t>
      </w:r>
      <w:r>
        <w:rPr>
          <w:b/>
          <w:color w:val="363435"/>
        </w:rPr>
        <w:t>S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ring</w:t>
      </w:r>
      <w:r>
        <w:rPr>
          <w:color w:val="363435"/>
        </w:rPr>
        <w:t>,</w:t>
      </w:r>
      <w:r>
        <w:rPr>
          <w:color w:val="363435"/>
          <w:spacing w:val="17"/>
        </w:rPr>
        <w:t xml:space="preserve"> </w:t>
      </w:r>
      <w:r>
        <w:rPr>
          <w:b/>
          <w:color w:val="363435"/>
        </w:rPr>
        <w:t>S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ring</w:t>
      </w:r>
      <w:r>
        <w:rPr>
          <w:b/>
          <w:color w:val="363435"/>
          <w:spacing w:val="18"/>
        </w:rPr>
        <w:t xml:space="preserve"> </w:t>
      </w:r>
      <w:r>
        <w:rPr>
          <w:b/>
          <w:color w:val="363435"/>
        </w:rPr>
        <w:t>securi</w:t>
      </w:r>
      <w:r>
        <w:rPr>
          <w:b/>
          <w:color w:val="363435"/>
          <w:spacing w:val="-6"/>
        </w:rPr>
        <w:t>t</w:t>
      </w:r>
      <w:r>
        <w:rPr>
          <w:b/>
          <w:color w:val="363435"/>
        </w:rPr>
        <w:t>y</w:t>
      </w:r>
      <w:r>
        <w:rPr>
          <w:color w:val="363435"/>
        </w:rPr>
        <w:t>,</w:t>
      </w:r>
      <w:r>
        <w:rPr>
          <w:color w:val="363435"/>
          <w:spacing w:val="36"/>
        </w:rPr>
        <w:t xml:space="preserve"> </w:t>
      </w:r>
      <w:r>
        <w:rPr>
          <w:b/>
          <w:color w:val="363435"/>
        </w:rPr>
        <w:t>S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ring</w:t>
      </w:r>
      <w:r>
        <w:rPr>
          <w:b/>
          <w:color w:val="363435"/>
          <w:spacing w:val="18"/>
        </w:rPr>
        <w:t xml:space="preserve"> </w:t>
      </w:r>
      <w:r>
        <w:rPr>
          <w:b/>
          <w:color w:val="363435"/>
          <w:spacing w:val="-6"/>
        </w:rPr>
        <w:t>W</w:t>
      </w:r>
      <w:r>
        <w:rPr>
          <w:b/>
          <w:color w:val="363435"/>
        </w:rPr>
        <w:t>eb</w:t>
      </w:r>
      <w:r>
        <w:rPr>
          <w:b/>
          <w:color w:val="363435"/>
          <w:spacing w:val="37"/>
        </w:rPr>
        <w:t xml:space="preserve"> </w:t>
      </w:r>
      <w:proofErr w:type="spellStart"/>
      <w:r>
        <w:rPr>
          <w:b/>
          <w:color w:val="363435"/>
          <w:w w:val="109"/>
        </w:rPr>
        <w:t>S</w:t>
      </w:r>
      <w:r>
        <w:rPr>
          <w:b/>
          <w:color w:val="363435"/>
          <w:w w:val="114"/>
        </w:rPr>
        <w:t>e</w:t>
      </w:r>
      <w:r>
        <w:rPr>
          <w:b/>
          <w:color w:val="363435"/>
          <w:w w:val="94"/>
        </w:rPr>
        <w:t>r</w:t>
      </w:r>
      <w:proofErr w:type="spellEnd"/>
      <w:r>
        <w:rPr>
          <w:b/>
          <w:color w:val="363435"/>
          <w:w w:val="94"/>
        </w:rPr>
        <w:t>-</w:t>
      </w:r>
    </w:p>
    <w:p w14:paraId="24E27310" w14:textId="77777777" w:rsidR="003D75D9" w:rsidRDefault="000D2F49">
      <w:pPr>
        <w:spacing w:before="9"/>
        <w:ind w:left="1722"/>
      </w:pPr>
      <w:r>
        <w:rPr>
          <w:b/>
          <w:color w:val="363435"/>
        </w:rPr>
        <w:t>vice</w:t>
      </w:r>
      <w:r>
        <w:rPr>
          <w:color w:val="363435"/>
        </w:rPr>
        <w:t>,</w:t>
      </w:r>
      <w:r>
        <w:rPr>
          <w:color w:val="363435"/>
          <w:spacing w:val="32"/>
        </w:rPr>
        <w:t xml:space="preserve"> </w:t>
      </w:r>
      <w:r>
        <w:rPr>
          <w:color w:val="363435"/>
          <w:w w:val="120"/>
        </w:rPr>
        <w:t>J</w:t>
      </w:r>
      <w:r>
        <w:rPr>
          <w:color w:val="363435"/>
          <w:w w:val="98"/>
        </w:rPr>
        <w:t>Un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110"/>
        </w:rPr>
        <w:t>,</w:t>
      </w:r>
      <w:r>
        <w:rPr>
          <w:color w:val="363435"/>
          <w:spacing w:val="12"/>
        </w:rPr>
        <w:t xml:space="preserve"> </w:t>
      </w:r>
      <w:proofErr w:type="spellStart"/>
      <w:r>
        <w:rPr>
          <w:color w:val="363435"/>
          <w:w w:val="98"/>
        </w:rPr>
        <w:t>M</w:t>
      </w:r>
      <w:r>
        <w:rPr>
          <w:color w:val="363435"/>
          <w:spacing w:val="5"/>
          <w:w w:val="99"/>
        </w:rPr>
        <w:t>o</w:t>
      </w:r>
      <w:r>
        <w:rPr>
          <w:color w:val="363435"/>
          <w:w w:val="98"/>
        </w:rPr>
        <w:t>ck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o</w:t>
      </w:r>
      <w:proofErr w:type="spellEnd"/>
      <w:r>
        <w:rPr>
          <w:color w:val="363435"/>
          <w:w w:val="110"/>
        </w:rPr>
        <w:t>,</w:t>
      </w:r>
      <w:r>
        <w:rPr>
          <w:color w:val="363435"/>
          <w:spacing w:val="13"/>
        </w:rPr>
        <w:t xml:space="preserve"> </w:t>
      </w:r>
      <w:proofErr w:type="spellStart"/>
      <w:r>
        <w:rPr>
          <w:color w:val="363435"/>
          <w:w w:val="102"/>
        </w:rPr>
        <w:t>db</w:t>
      </w:r>
      <w:r>
        <w:rPr>
          <w:color w:val="363435"/>
          <w:w w:val="98"/>
        </w:rPr>
        <w:t>Un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proofErr w:type="spellEnd"/>
      <w:r>
        <w:rPr>
          <w:color w:val="363435"/>
          <w:w w:val="110"/>
        </w:rPr>
        <w:t>,</w:t>
      </w:r>
      <w:r>
        <w:rPr>
          <w:color w:val="363435"/>
          <w:spacing w:val="13"/>
        </w:rPr>
        <w:t xml:space="preserve"> </w:t>
      </w:r>
      <w:proofErr w:type="spellStart"/>
      <w:r>
        <w:rPr>
          <w:color w:val="363435"/>
        </w:rPr>
        <w:t>OSG</w:t>
      </w:r>
      <w:r>
        <w:rPr>
          <w:color w:val="363435"/>
          <w:spacing w:val="1"/>
        </w:rPr>
        <w:t>i</w:t>
      </w:r>
      <w:proofErr w:type="spellEnd"/>
      <w:r>
        <w:rPr>
          <w:color w:val="363435"/>
        </w:rPr>
        <w:t>,</w:t>
      </w:r>
      <w:r>
        <w:rPr>
          <w:color w:val="363435"/>
          <w:spacing w:val="-3"/>
        </w:rPr>
        <w:t xml:space="preserve"> </w:t>
      </w:r>
      <w:r>
        <w:rPr>
          <w:b/>
          <w:color w:val="363435"/>
        </w:rPr>
        <w:t>G</w:t>
      </w:r>
      <w:r>
        <w:rPr>
          <w:b/>
          <w:color w:val="363435"/>
          <w:spacing w:val="6"/>
        </w:rPr>
        <w:t>o</w:t>
      </w:r>
      <w:r>
        <w:rPr>
          <w:b/>
          <w:color w:val="363435"/>
        </w:rPr>
        <w:t>ogle</w:t>
      </w:r>
      <w:r>
        <w:rPr>
          <w:b/>
          <w:color w:val="363435"/>
          <w:spacing w:val="42"/>
        </w:rPr>
        <w:t xml:space="preserve"> </w:t>
      </w:r>
      <w:r>
        <w:rPr>
          <w:b/>
          <w:color w:val="363435"/>
        </w:rPr>
        <w:t>Guava</w:t>
      </w:r>
      <w:r>
        <w:rPr>
          <w:color w:val="363435"/>
        </w:rPr>
        <w:t>,</w:t>
      </w:r>
      <w:r>
        <w:rPr>
          <w:color w:val="363435"/>
          <w:spacing w:val="14"/>
        </w:rPr>
        <w:t xml:space="preserve"> </w:t>
      </w:r>
      <w:proofErr w:type="spellStart"/>
      <w:r>
        <w:rPr>
          <w:b/>
          <w:color w:val="363435"/>
        </w:rPr>
        <w:t>jOOQ</w:t>
      </w:r>
      <w:proofErr w:type="spellEnd"/>
      <w:r>
        <w:rPr>
          <w:color w:val="363435"/>
        </w:rPr>
        <w:t>,</w:t>
      </w:r>
      <w:r>
        <w:rPr>
          <w:color w:val="363435"/>
          <w:spacing w:val="13"/>
        </w:rPr>
        <w:t xml:space="preserve"> </w:t>
      </w:r>
      <w:r>
        <w:rPr>
          <w:b/>
          <w:color w:val="363435"/>
        </w:rPr>
        <w:t>Bean</w:t>
      </w:r>
      <w:r>
        <w:rPr>
          <w:b/>
          <w:color w:val="363435"/>
          <w:spacing w:val="47"/>
        </w:rPr>
        <w:t xml:space="preserve"> </w:t>
      </w:r>
      <w:r>
        <w:rPr>
          <w:b/>
          <w:color w:val="363435"/>
          <w:spacing w:val="-6"/>
        </w:rPr>
        <w:t>V</w:t>
      </w:r>
      <w:r>
        <w:rPr>
          <w:b/>
          <w:color w:val="363435"/>
        </w:rPr>
        <w:t>alidation</w:t>
      </w:r>
      <w:r>
        <w:rPr>
          <w:b/>
          <w:color w:val="363435"/>
          <w:spacing w:val="36"/>
        </w:rPr>
        <w:t xml:space="preserve"> </w:t>
      </w:r>
      <w:r>
        <w:rPr>
          <w:b/>
          <w:color w:val="363435"/>
        </w:rPr>
        <w:t>JSR</w:t>
      </w:r>
      <w:proofErr w:type="gramStart"/>
      <w:r>
        <w:rPr>
          <w:b/>
          <w:color w:val="363435"/>
        </w:rPr>
        <w:t>303</w:t>
      </w:r>
      <w:r>
        <w:rPr>
          <w:color w:val="363435"/>
        </w:rPr>
        <w:t xml:space="preserve">, </w:t>
      </w:r>
      <w:r>
        <w:rPr>
          <w:color w:val="363435"/>
          <w:spacing w:val="3"/>
        </w:rPr>
        <w:t xml:space="preserve"> </w:t>
      </w:r>
      <w:r>
        <w:rPr>
          <w:b/>
          <w:color w:val="363435"/>
        </w:rPr>
        <w:t>Args</w:t>
      </w:r>
      <w:proofErr w:type="gramEnd"/>
      <w:r>
        <w:rPr>
          <w:b/>
          <w:color w:val="363435"/>
        </w:rPr>
        <w:t>4J</w:t>
      </w:r>
      <w:r>
        <w:rPr>
          <w:color w:val="363435"/>
        </w:rPr>
        <w:t>,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spacing w:val="-18"/>
          <w:w w:val="109"/>
        </w:rPr>
        <w:t>T</w:t>
      </w:r>
      <w:r>
        <w:rPr>
          <w:b/>
          <w:color w:val="363435"/>
          <w:w w:val="102"/>
        </w:rPr>
        <w:t>w</w:t>
      </w:r>
      <w:r>
        <w:rPr>
          <w:b/>
          <w:color w:val="363435"/>
          <w:w w:val="91"/>
        </w:rPr>
        <w:t>i</w:t>
      </w:r>
      <w:r>
        <w:rPr>
          <w:b/>
          <w:color w:val="363435"/>
          <w:w w:val="120"/>
        </w:rPr>
        <w:t>tt</w:t>
      </w:r>
      <w:r>
        <w:rPr>
          <w:b/>
          <w:color w:val="363435"/>
          <w:w w:val="114"/>
        </w:rPr>
        <w:t>e</w:t>
      </w:r>
      <w:r>
        <w:rPr>
          <w:b/>
          <w:color w:val="363435"/>
          <w:w w:val="83"/>
        </w:rPr>
        <w:t>r</w:t>
      </w:r>
    </w:p>
    <w:p w14:paraId="1E64F0ED" w14:textId="77777777" w:rsidR="003D75D9" w:rsidRDefault="000D2F49">
      <w:pPr>
        <w:spacing w:before="9"/>
        <w:ind w:left="1722"/>
      </w:pPr>
      <w:proofErr w:type="gramStart"/>
      <w:r>
        <w:rPr>
          <w:b/>
          <w:color w:val="363435"/>
        </w:rPr>
        <w:t>B</w:t>
      </w:r>
      <w:r>
        <w:rPr>
          <w:b/>
          <w:color w:val="363435"/>
          <w:spacing w:val="6"/>
        </w:rPr>
        <w:t>o</w:t>
      </w:r>
      <w:r>
        <w:rPr>
          <w:b/>
          <w:color w:val="363435"/>
        </w:rPr>
        <w:t>otstrap</w:t>
      </w:r>
      <w:r>
        <w:rPr>
          <w:color w:val="363435"/>
        </w:rPr>
        <w:t xml:space="preserve">, </w:t>
      </w:r>
      <w:r>
        <w:rPr>
          <w:color w:val="363435"/>
          <w:spacing w:val="23"/>
        </w:rPr>
        <w:t xml:space="preserve"> </w:t>
      </w:r>
      <w:r>
        <w:rPr>
          <w:b/>
          <w:color w:val="363435"/>
          <w:spacing w:val="-6"/>
          <w:w w:val="99"/>
        </w:rPr>
        <w:t>F</w:t>
      </w:r>
      <w:r>
        <w:rPr>
          <w:b/>
          <w:color w:val="363435"/>
          <w:w w:val="109"/>
        </w:rPr>
        <w:t>o</w:t>
      </w:r>
      <w:r>
        <w:rPr>
          <w:b/>
          <w:color w:val="363435"/>
        </w:rPr>
        <w:t>und</w:t>
      </w:r>
      <w:r>
        <w:rPr>
          <w:b/>
          <w:color w:val="363435"/>
          <w:w w:val="104"/>
        </w:rPr>
        <w:t>a</w:t>
      </w:r>
      <w:r>
        <w:rPr>
          <w:b/>
          <w:color w:val="363435"/>
          <w:w w:val="120"/>
        </w:rPr>
        <w:t>t</w:t>
      </w:r>
      <w:r>
        <w:rPr>
          <w:b/>
          <w:color w:val="363435"/>
          <w:w w:val="91"/>
        </w:rPr>
        <w:t>i</w:t>
      </w:r>
      <w:r>
        <w:rPr>
          <w:b/>
          <w:color w:val="363435"/>
          <w:w w:val="109"/>
        </w:rPr>
        <w:t>o</w:t>
      </w:r>
      <w:r>
        <w:rPr>
          <w:b/>
          <w:color w:val="363435"/>
        </w:rPr>
        <w:t>n</w:t>
      </w:r>
      <w:proofErr w:type="gramEnd"/>
      <w:r>
        <w:rPr>
          <w:color w:val="363435"/>
          <w:w w:val="110"/>
        </w:rPr>
        <w:t>.</w:t>
      </w:r>
    </w:p>
    <w:p w14:paraId="217B6BD9" w14:textId="77777777" w:rsidR="003D75D9" w:rsidRDefault="000D2F49">
      <w:pPr>
        <w:spacing w:before="90" w:line="249" w:lineRule="auto"/>
        <w:ind w:left="1722" w:right="71" w:hanging="1283"/>
      </w:pPr>
      <w:r>
        <w:rPr>
          <w:color w:val="363435"/>
          <w:w w:val="94"/>
        </w:rPr>
        <w:t>IDE</w:t>
      </w:r>
      <w:r>
        <w:rPr>
          <w:color w:val="363435"/>
          <w:spacing w:val="23"/>
          <w:w w:val="94"/>
        </w:rPr>
        <w:t xml:space="preserve"> </w:t>
      </w:r>
      <w:r>
        <w:rPr>
          <w:color w:val="363435"/>
        </w:rPr>
        <w:t>&amp;</w:t>
      </w:r>
      <w:r>
        <w:rPr>
          <w:color w:val="363435"/>
          <w:spacing w:val="11"/>
        </w:rPr>
        <w:t xml:space="preserve"> </w:t>
      </w:r>
      <w:r>
        <w:rPr>
          <w:color w:val="363435"/>
          <w:spacing w:val="-16"/>
        </w:rPr>
        <w:t>T</w:t>
      </w:r>
      <w:r>
        <w:rPr>
          <w:color w:val="363435"/>
          <w:spacing w:val="5"/>
        </w:rPr>
        <w:t>o</w:t>
      </w:r>
      <w:r>
        <w:rPr>
          <w:color w:val="363435"/>
        </w:rPr>
        <w:t xml:space="preserve">ols   </w:t>
      </w:r>
      <w:r>
        <w:rPr>
          <w:color w:val="363435"/>
          <w:spacing w:val="36"/>
        </w:rPr>
        <w:t xml:space="preserve"> </w:t>
      </w:r>
      <w:r>
        <w:rPr>
          <w:b/>
          <w:color w:val="363435"/>
        </w:rPr>
        <w:t>Eclipse</w:t>
      </w:r>
      <w:r>
        <w:rPr>
          <w:color w:val="363435"/>
        </w:rPr>
        <w:t>,</w:t>
      </w:r>
      <w:r>
        <w:rPr>
          <w:color w:val="363435"/>
          <w:spacing w:val="22"/>
        </w:rPr>
        <w:t xml:space="preserve"> </w:t>
      </w:r>
      <w:r>
        <w:rPr>
          <w:b/>
          <w:color w:val="363435"/>
        </w:rPr>
        <w:t>IntelliJ</w:t>
      </w:r>
      <w:r>
        <w:rPr>
          <w:b/>
          <w:color w:val="363435"/>
          <w:spacing w:val="15"/>
        </w:rPr>
        <w:t xml:space="preserve"> </w:t>
      </w:r>
      <w:r>
        <w:rPr>
          <w:b/>
          <w:color w:val="363435"/>
        </w:rPr>
        <w:t>IDEA</w:t>
      </w:r>
      <w:r>
        <w:rPr>
          <w:color w:val="363435"/>
        </w:rPr>
        <w:t>,</w:t>
      </w:r>
      <w:r>
        <w:rPr>
          <w:color w:val="363435"/>
          <w:spacing w:val="8"/>
        </w:rPr>
        <w:t xml:space="preserve"> </w:t>
      </w:r>
      <w:proofErr w:type="spellStart"/>
      <w:r>
        <w:rPr>
          <w:color w:val="363435"/>
        </w:rPr>
        <w:t>Net</w:t>
      </w:r>
      <w:r>
        <w:rPr>
          <w:color w:val="363435"/>
          <w:spacing w:val="6"/>
        </w:rPr>
        <w:t>b</w:t>
      </w:r>
      <w:r>
        <w:rPr>
          <w:color w:val="363435"/>
        </w:rPr>
        <w:t>eans</w:t>
      </w:r>
      <w:proofErr w:type="spellEnd"/>
      <w:r>
        <w:rPr>
          <w:color w:val="363435"/>
        </w:rPr>
        <w:t>,</w:t>
      </w:r>
      <w:r>
        <w:rPr>
          <w:color w:val="363435"/>
          <w:spacing w:val="33"/>
        </w:rPr>
        <w:t xml:space="preserve"> </w:t>
      </w:r>
      <w:r>
        <w:rPr>
          <w:color w:val="363435"/>
          <w:w w:val="95"/>
        </w:rPr>
        <w:t>IBM</w:t>
      </w:r>
      <w:r>
        <w:rPr>
          <w:color w:val="363435"/>
          <w:spacing w:val="11"/>
          <w:w w:val="95"/>
        </w:rPr>
        <w:t xml:space="preserve"> </w:t>
      </w:r>
      <w:r>
        <w:rPr>
          <w:color w:val="363435"/>
        </w:rPr>
        <w:t>RAD</w:t>
      </w:r>
      <w:r>
        <w:rPr>
          <w:color w:val="363435"/>
          <w:spacing w:val="-12"/>
        </w:rPr>
        <w:t xml:space="preserve"> </w:t>
      </w:r>
      <w:r>
        <w:rPr>
          <w:color w:val="363435"/>
        </w:rPr>
        <w:t>7.5,</w:t>
      </w:r>
      <w:r>
        <w:rPr>
          <w:color w:val="363435"/>
          <w:spacing w:val="16"/>
        </w:rPr>
        <w:t xml:space="preserve"> </w:t>
      </w:r>
      <w:r>
        <w:rPr>
          <w:color w:val="363435"/>
        </w:rPr>
        <w:t>Visual</w:t>
      </w:r>
      <w:r>
        <w:rPr>
          <w:color w:val="363435"/>
          <w:spacing w:val="-13"/>
        </w:rPr>
        <w:t xml:space="preserve"> </w:t>
      </w:r>
      <w:r>
        <w:rPr>
          <w:color w:val="363435"/>
        </w:rPr>
        <w:t>Studio,</w:t>
      </w:r>
      <w:r>
        <w:rPr>
          <w:color w:val="363435"/>
          <w:spacing w:val="22"/>
        </w:rPr>
        <w:t xml:space="preserve"> </w:t>
      </w:r>
      <w:r>
        <w:rPr>
          <w:b/>
          <w:color w:val="363435"/>
        </w:rPr>
        <w:t>Maven</w:t>
      </w:r>
      <w:r>
        <w:rPr>
          <w:b/>
          <w:color w:val="363435"/>
          <w:spacing w:val="35"/>
        </w:rPr>
        <w:t xml:space="preserve"> </w:t>
      </w:r>
      <w:r>
        <w:rPr>
          <w:b/>
          <w:color w:val="363435"/>
        </w:rPr>
        <w:t>2</w:t>
      </w:r>
      <w:r>
        <w:rPr>
          <w:color w:val="363435"/>
        </w:rPr>
        <w:t>,</w:t>
      </w:r>
      <w:r>
        <w:rPr>
          <w:color w:val="363435"/>
          <w:spacing w:val="22"/>
        </w:rPr>
        <w:t xml:space="preserve"> </w:t>
      </w:r>
      <w:r>
        <w:rPr>
          <w:color w:val="363435"/>
          <w:w w:val="96"/>
        </w:rPr>
        <w:t>An</w:t>
      </w:r>
      <w:r>
        <w:rPr>
          <w:color w:val="363435"/>
          <w:w w:val="129"/>
        </w:rPr>
        <w:t>t</w:t>
      </w:r>
      <w:r>
        <w:rPr>
          <w:color w:val="363435"/>
          <w:w w:val="110"/>
        </w:rPr>
        <w:t>,</w:t>
      </w:r>
      <w:r>
        <w:rPr>
          <w:color w:val="363435"/>
          <w:spacing w:val="8"/>
        </w:rPr>
        <w:t xml:space="preserve"> </w:t>
      </w:r>
      <w:proofErr w:type="spellStart"/>
      <w:r>
        <w:rPr>
          <w:b/>
          <w:color w:val="363435"/>
          <w:w w:val="103"/>
        </w:rPr>
        <w:t>JPro</w:t>
      </w:r>
      <w:r>
        <w:rPr>
          <w:b/>
          <w:color w:val="363435"/>
          <w:w w:val="95"/>
        </w:rPr>
        <w:t>fi</w:t>
      </w:r>
      <w:r>
        <w:rPr>
          <w:b/>
          <w:color w:val="363435"/>
          <w:w w:val="91"/>
        </w:rPr>
        <w:t>l</w:t>
      </w:r>
      <w:r>
        <w:rPr>
          <w:b/>
          <w:color w:val="363435"/>
          <w:w w:val="114"/>
        </w:rPr>
        <w:t>e</w:t>
      </w:r>
      <w:r>
        <w:rPr>
          <w:b/>
          <w:color w:val="363435"/>
          <w:w w:val="83"/>
        </w:rPr>
        <w:t>r</w:t>
      </w:r>
      <w:proofErr w:type="spellEnd"/>
      <w:r>
        <w:rPr>
          <w:color w:val="363435"/>
          <w:w w:val="110"/>
        </w:rPr>
        <w:t>,</w:t>
      </w:r>
      <w:r>
        <w:rPr>
          <w:color w:val="363435"/>
          <w:spacing w:val="8"/>
        </w:rPr>
        <w:t xml:space="preserve"> </w:t>
      </w:r>
      <w:r>
        <w:rPr>
          <w:b/>
          <w:color w:val="363435"/>
        </w:rPr>
        <w:t>Jenkins</w:t>
      </w:r>
      <w:r>
        <w:rPr>
          <w:b/>
          <w:color w:val="363435"/>
          <w:spacing w:val="23"/>
        </w:rPr>
        <w:t xml:space="preserve"> </w:t>
      </w:r>
      <w:r>
        <w:rPr>
          <w:b/>
          <w:color w:val="363435"/>
          <w:w w:val="105"/>
        </w:rPr>
        <w:t>(</w:t>
      </w:r>
      <w:proofErr w:type="spellStart"/>
      <w:r>
        <w:rPr>
          <w:b/>
          <w:color w:val="363435"/>
          <w:w w:val="105"/>
        </w:rPr>
        <w:t>Hud</w:t>
      </w:r>
      <w:proofErr w:type="spellEnd"/>
      <w:r>
        <w:rPr>
          <w:b/>
          <w:color w:val="363435"/>
          <w:w w:val="105"/>
        </w:rPr>
        <w:t xml:space="preserve">- </w:t>
      </w:r>
      <w:r>
        <w:rPr>
          <w:b/>
          <w:color w:val="363435"/>
          <w:w w:val="109"/>
        </w:rPr>
        <w:t>son)</w:t>
      </w:r>
      <w:r>
        <w:rPr>
          <w:color w:val="363435"/>
          <w:w w:val="109"/>
        </w:rPr>
        <w:t>,</w:t>
      </w:r>
      <w:r>
        <w:rPr>
          <w:color w:val="363435"/>
          <w:spacing w:val="12"/>
          <w:w w:val="109"/>
        </w:rPr>
        <w:t xml:space="preserve"> </w:t>
      </w:r>
      <w:r>
        <w:rPr>
          <w:b/>
          <w:color w:val="363435"/>
          <w:w w:val="109"/>
        </w:rPr>
        <w:t>So</w:t>
      </w:r>
      <w:r>
        <w:rPr>
          <w:b/>
          <w:color w:val="363435"/>
        </w:rPr>
        <w:t>n</w:t>
      </w:r>
      <w:r>
        <w:rPr>
          <w:b/>
          <w:color w:val="363435"/>
          <w:spacing w:val="-6"/>
          <w:w w:val="104"/>
        </w:rPr>
        <w:t>a</w:t>
      </w:r>
      <w:r>
        <w:rPr>
          <w:b/>
          <w:color w:val="363435"/>
          <w:w w:val="83"/>
        </w:rPr>
        <w:t>r</w:t>
      </w:r>
      <w:r>
        <w:rPr>
          <w:color w:val="363435"/>
          <w:w w:val="110"/>
        </w:rPr>
        <w:t>,</w:t>
      </w:r>
      <w:r>
        <w:rPr>
          <w:color w:val="363435"/>
          <w:spacing w:val="17"/>
        </w:rPr>
        <w:t xml:space="preserve"> </w:t>
      </w:r>
      <w:r>
        <w:rPr>
          <w:color w:val="363435"/>
        </w:rPr>
        <w:t>Gimp,</w:t>
      </w:r>
      <w:r>
        <w:rPr>
          <w:color w:val="363435"/>
          <w:spacing w:val="6"/>
        </w:rPr>
        <w:t xml:space="preserve"> </w:t>
      </w:r>
      <w:proofErr w:type="spellStart"/>
      <w:r>
        <w:rPr>
          <w:color w:val="363435"/>
        </w:rPr>
        <w:t>ArgoUML</w:t>
      </w:r>
      <w:proofErr w:type="spellEnd"/>
      <w:r>
        <w:rPr>
          <w:color w:val="363435"/>
        </w:rPr>
        <w:t>,</w:t>
      </w:r>
      <w:r>
        <w:rPr>
          <w:color w:val="363435"/>
          <w:spacing w:val="-18"/>
        </w:rPr>
        <w:t xml:space="preserve"> </w:t>
      </w:r>
      <w:r>
        <w:rPr>
          <w:color w:val="363435"/>
        </w:rPr>
        <w:t>Jira,</w:t>
      </w:r>
      <w:r>
        <w:rPr>
          <w:color w:val="363435"/>
          <w:spacing w:val="37"/>
        </w:rPr>
        <w:t xml:space="preserve"> </w:t>
      </w:r>
      <w:r>
        <w:rPr>
          <w:color w:val="363435"/>
        </w:rPr>
        <w:t>Confluence,</w:t>
      </w:r>
      <w:r>
        <w:rPr>
          <w:color w:val="363435"/>
          <w:spacing w:val="4"/>
        </w:rPr>
        <w:t xml:space="preserve"> </w:t>
      </w:r>
      <w:proofErr w:type="spellStart"/>
      <w:r>
        <w:rPr>
          <w:color w:val="363435"/>
          <w:w w:val="102"/>
        </w:rPr>
        <w:t>Source</w:t>
      </w:r>
      <w:r>
        <w:rPr>
          <w:color w:val="363435"/>
          <w:spacing w:val="-16"/>
          <w:w w:val="102"/>
        </w:rPr>
        <w:t>T</w:t>
      </w:r>
      <w:r>
        <w:rPr>
          <w:color w:val="363435"/>
          <w:w w:val="102"/>
        </w:rPr>
        <w:t>ree</w:t>
      </w:r>
      <w:proofErr w:type="spellEnd"/>
      <w:r>
        <w:rPr>
          <w:color w:val="363435"/>
          <w:w w:val="102"/>
        </w:rPr>
        <w:t>.</w:t>
      </w:r>
    </w:p>
    <w:p w14:paraId="16E51CB5" w14:textId="77777777" w:rsidR="003D75D9" w:rsidRDefault="000D2F49">
      <w:pPr>
        <w:spacing w:before="82" w:line="334" w:lineRule="auto"/>
        <w:ind w:left="628" w:right="5692" w:firstLine="163"/>
      </w:pPr>
      <w:r>
        <w:rPr>
          <w:color w:val="363435"/>
          <w:spacing w:val="-5"/>
          <w:w w:val="108"/>
        </w:rPr>
        <w:t>P</w:t>
      </w:r>
      <w:r>
        <w:rPr>
          <w:color w:val="363435"/>
          <w:w w:val="108"/>
        </w:rPr>
        <w:t xml:space="preserve">atterns   </w:t>
      </w:r>
      <w:r>
        <w:rPr>
          <w:color w:val="363435"/>
          <w:spacing w:val="22"/>
          <w:w w:val="108"/>
        </w:rPr>
        <w:t xml:space="preserve"> </w:t>
      </w:r>
      <w:r>
        <w:rPr>
          <w:b/>
          <w:color w:val="363435"/>
        </w:rPr>
        <w:t>CQRS</w:t>
      </w:r>
      <w:r>
        <w:rPr>
          <w:color w:val="363435"/>
        </w:rPr>
        <w:t>,</w:t>
      </w:r>
      <w:r>
        <w:rPr>
          <w:color w:val="363435"/>
          <w:spacing w:val="24"/>
        </w:rPr>
        <w:t xml:space="preserve"> </w:t>
      </w:r>
      <w:r>
        <w:rPr>
          <w:b/>
          <w:color w:val="363435"/>
        </w:rPr>
        <w:t>Event</w:t>
      </w:r>
      <w:r>
        <w:rPr>
          <w:b/>
          <w:color w:val="363435"/>
          <w:spacing w:val="41"/>
        </w:rPr>
        <w:t xml:space="preserve"> </w:t>
      </w:r>
      <w:r>
        <w:rPr>
          <w:b/>
          <w:color w:val="363435"/>
        </w:rPr>
        <w:t>Driven</w:t>
      </w:r>
      <w:r>
        <w:rPr>
          <w:b/>
          <w:color w:val="363435"/>
          <w:spacing w:val="27"/>
        </w:rPr>
        <w:t xml:space="preserve"> </w:t>
      </w:r>
      <w:r>
        <w:rPr>
          <w:b/>
          <w:color w:val="363435"/>
          <w:w w:val="104"/>
        </w:rPr>
        <w:t>Pro</w:t>
      </w:r>
      <w:r>
        <w:rPr>
          <w:b/>
          <w:color w:val="363435"/>
          <w:w w:val="109"/>
        </w:rPr>
        <w:t>g</w:t>
      </w:r>
      <w:r>
        <w:rPr>
          <w:b/>
          <w:color w:val="363435"/>
          <w:w w:val="94"/>
        </w:rPr>
        <w:t>ra</w:t>
      </w:r>
      <w:r>
        <w:rPr>
          <w:b/>
          <w:color w:val="363435"/>
          <w:w w:val="103"/>
        </w:rPr>
        <w:t>mm</w:t>
      </w:r>
      <w:r>
        <w:rPr>
          <w:b/>
          <w:color w:val="363435"/>
          <w:w w:val="91"/>
        </w:rPr>
        <w:t>i</w:t>
      </w:r>
      <w:r>
        <w:rPr>
          <w:b/>
          <w:color w:val="363435"/>
        </w:rPr>
        <w:t>n</w:t>
      </w:r>
      <w:r>
        <w:rPr>
          <w:b/>
          <w:color w:val="363435"/>
          <w:w w:val="109"/>
        </w:rPr>
        <w:t>g</w:t>
      </w:r>
      <w:r>
        <w:rPr>
          <w:color w:val="363435"/>
          <w:w w:val="110"/>
        </w:rPr>
        <w:t xml:space="preserve">. </w:t>
      </w:r>
      <w:r>
        <w:rPr>
          <w:color w:val="363435"/>
          <w:spacing w:val="-5"/>
        </w:rPr>
        <w:t>V</w:t>
      </w:r>
      <w:r>
        <w:rPr>
          <w:color w:val="363435"/>
        </w:rPr>
        <w:t xml:space="preserve">ersioning   </w:t>
      </w:r>
      <w:r>
        <w:rPr>
          <w:color w:val="363435"/>
          <w:spacing w:val="5"/>
        </w:rPr>
        <w:t xml:space="preserve"> </w:t>
      </w:r>
      <w:proofErr w:type="spellStart"/>
      <w:r>
        <w:rPr>
          <w:b/>
          <w:color w:val="363435"/>
        </w:rPr>
        <w:t>Git</w:t>
      </w:r>
      <w:proofErr w:type="spellEnd"/>
      <w:r>
        <w:rPr>
          <w:color w:val="363435"/>
        </w:rPr>
        <w:t>,</w:t>
      </w:r>
      <w:r>
        <w:rPr>
          <w:color w:val="363435"/>
          <w:spacing w:val="19"/>
        </w:rPr>
        <w:t xml:space="preserve"> </w:t>
      </w:r>
      <w:r>
        <w:rPr>
          <w:b/>
          <w:color w:val="363435"/>
        </w:rPr>
        <w:t>Subversion</w:t>
      </w:r>
      <w:r>
        <w:rPr>
          <w:color w:val="363435"/>
        </w:rPr>
        <w:t>,</w:t>
      </w:r>
      <w:r>
        <w:rPr>
          <w:color w:val="363435"/>
          <w:spacing w:val="37"/>
        </w:rPr>
        <w:t xml:space="preserve"> </w:t>
      </w:r>
      <w:r>
        <w:rPr>
          <w:color w:val="363435"/>
        </w:rPr>
        <w:t>CVS,</w:t>
      </w:r>
      <w:r>
        <w:rPr>
          <w:color w:val="363435"/>
          <w:spacing w:val="1"/>
        </w:rPr>
        <w:t xml:space="preserve"> </w:t>
      </w:r>
      <w:r>
        <w:rPr>
          <w:color w:val="363435"/>
          <w:w w:val="111"/>
        </w:rPr>
        <w:t>T</w:t>
      </w:r>
      <w:r>
        <w:rPr>
          <w:color w:val="363435"/>
          <w:w w:val="101"/>
        </w:rPr>
        <w:t>F</w:t>
      </w:r>
      <w:r>
        <w:rPr>
          <w:color w:val="363435"/>
          <w:w w:val="102"/>
        </w:rPr>
        <w:t>S.</w:t>
      </w:r>
    </w:p>
    <w:p w14:paraId="6E8AFA0F" w14:textId="77777777" w:rsidR="003D75D9" w:rsidRDefault="000D2F49">
      <w:pPr>
        <w:spacing w:before="3"/>
        <w:ind w:left="1231"/>
      </w:pPr>
      <w:r>
        <w:rPr>
          <w:color w:val="363435"/>
        </w:rPr>
        <w:t xml:space="preserve">OS   </w:t>
      </w:r>
      <w:r>
        <w:rPr>
          <w:color w:val="363435"/>
          <w:spacing w:val="34"/>
        </w:rPr>
        <w:t xml:space="preserve"> </w:t>
      </w:r>
      <w:r>
        <w:rPr>
          <w:b/>
          <w:color w:val="363435"/>
        </w:rPr>
        <w:t>Unix</w:t>
      </w:r>
      <w:r>
        <w:rPr>
          <w:b/>
          <w:color w:val="363435"/>
          <w:spacing w:val="3"/>
        </w:rPr>
        <w:t xml:space="preserve"> </w:t>
      </w:r>
      <w:r>
        <w:rPr>
          <w:b/>
          <w:color w:val="363435"/>
          <w:w w:val="197"/>
        </w:rPr>
        <w:t>/</w:t>
      </w:r>
      <w:r>
        <w:rPr>
          <w:b/>
          <w:color w:val="363435"/>
          <w:spacing w:val="-47"/>
          <w:w w:val="197"/>
        </w:rPr>
        <w:t xml:space="preserve"> </w:t>
      </w:r>
      <w:r>
        <w:rPr>
          <w:b/>
          <w:color w:val="363435"/>
          <w:w w:val="95"/>
        </w:rPr>
        <w:t>Linux</w:t>
      </w:r>
      <w:r>
        <w:rPr>
          <w:b/>
          <w:color w:val="363435"/>
          <w:spacing w:val="5"/>
          <w:w w:val="95"/>
        </w:rPr>
        <w:t xml:space="preserve"> </w:t>
      </w:r>
      <w:r>
        <w:rPr>
          <w:b/>
          <w:color w:val="363435"/>
          <w:w w:val="105"/>
        </w:rPr>
        <w:t>(Ubuntu</w:t>
      </w:r>
      <w:r>
        <w:rPr>
          <w:b/>
          <w:color w:val="363435"/>
          <w:spacing w:val="2"/>
          <w:w w:val="105"/>
        </w:rPr>
        <w:t xml:space="preserve"> </w:t>
      </w:r>
      <w:r>
        <w:rPr>
          <w:b/>
          <w:color w:val="363435"/>
        </w:rPr>
        <w:t>8.10</w:t>
      </w:r>
      <w:proofErr w:type="gramStart"/>
      <w:r>
        <w:rPr>
          <w:b/>
          <w:color w:val="363435"/>
        </w:rPr>
        <w:t xml:space="preserve">, </w:t>
      </w:r>
      <w:r>
        <w:rPr>
          <w:b/>
          <w:color w:val="363435"/>
          <w:spacing w:val="1"/>
        </w:rPr>
        <w:t xml:space="preserve"> </w:t>
      </w:r>
      <w:r>
        <w:rPr>
          <w:b/>
          <w:color w:val="363435"/>
          <w:spacing w:val="-6"/>
        </w:rPr>
        <w:t>F</w:t>
      </w:r>
      <w:r>
        <w:rPr>
          <w:b/>
          <w:color w:val="363435"/>
        </w:rPr>
        <w:t>ed</w:t>
      </w:r>
      <w:r>
        <w:rPr>
          <w:b/>
          <w:color w:val="363435"/>
          <w:spacing w:val="-6"/>
        </w:rPr>
        <w:t>o</w:t>
      </w:r>
      <w:r>
        <w:rPr>
          <w:b/>
          <w:color w:val="363435"/>
        </w:rPr>
        <w:t>ra</w:t>
      </w:r>
      <w:proofErr w:type="gramEnd"/>
      <w:r>
        <w:rPr>
          <w:b/>
          <w:color w:val="363435"/>
          <w:spacing w:val="12"/>
        </w:rPr>
        <w:t xml:space="preserve"> </w:t>
      </w:r>
      <w:r>
        <w:rPr>
          <w:b/>
          <w:color w:val="363435"/>
        </w:rPr>
        <w:t>6,</w:t>
      </w:r>
      <w:r>
        <w:rPr>
          <w:b/>
          <w:color w:val="363435"/>
          <w:spacing w:val="21"/>
        </w:rPr>
        <w:t xml:space="preserve"> </w:t>
      </w:r>
      <w:r>
        <w:rPr>
          <w:b/>
          <w:color w:val="363435"/>
          <w:spacing w:val="-6"/>
        </w:rPr>
        <w:t>F</w:t>
      </w:r>
      <w:r>
        <w:rPr>
          <w:b/>
          <w:color w:val="363435"/>
        </w:rPr>
        <w:t xml:space="preserve">reeBSD, </w:t>
      </w:r>
      <w:r>
        <w:rPr>
          <w:b/>
          <w:color w:val="363435"/>
          <w:spacing w:val="8"/>
        </w:rPr>
        <w:t xml:space="preserve"> </w:t>
      </w:r>
      <w:r>
        <w:rPr>
          <w:b/>
          <w:color w:val="363435"/>
        </w:rPr>
        <w:t>Red</w:t>
      </w:r>
      <w:r>
        <w:rPr>
          <w:b/>
          <w:color w:val="363435"/>
          <w:spacing w:val="9"/>
        </w:rPr>
        <w:t xml:space="preserve"> </w:t>
      </w:r>
      <w:r>
        <w:rPr>
          <w:b/>
          <w:color w:val="363435"/>
        </w:rPr>
        <w:t>hat</w:t>
      </w:r>
      <w:r>
        <w:rPr>
          <w:b/>
          <w:color w:val="363435"/>
          <w:spacing w:val="19"/>
        </w:rPr>
        <w:t xml:space="preserve"> </w:t>
      </w:r>
      <w:r>
        <w:rPr>
          <w:b/>
          <w:color w:val="363435"/>
        </w:rPr>
        <w:t>enter</w:t>
      </w:r>
      <w:r>
        <w:rPr>
          <w:b/>
          <w:color w:val="363435"/>
          <w:spacing w:val="-6"/>
        </w:rPr>
        <w:t>p</w:t>
      </w:r>
      <w:r>
        <w:rPr>
          <w:b/>
          <w:color w:val="363435"/>
        </w:rPr>
        <w:t>rise,</w:t>
      </w:r>
      <w:r>
        <w:rPr>
          <w:b/>
          <w:color w:val="363435"/>
          <w:spacing w:val="35"/>
        </w:rPr>
        <w:t xml:space="preserve"> </w:t>
      </w:r>
      <w:r>
        <w:rPr>
          <w:b/>
          <w:color w:val="363435"/>
          <w:w w:val="102"/>
        </w:rPr>
        <w:t>Mandra</w:t>
      </w:r>
      <w:r>
        <w:rPr>
          <w:b/>
          <w:color w:val="363435"/>
          <w:spacing w:val="-6"/>
          <w:w w:val="102"/>
        </w:rPr>
        <w:t>k</w:t>
      </w:r>
      <w:r>
        <w:rPr>
          <w:b/>
          <w:color w:val="363435"/>
          <w:w w:val="102"/>
        </w:rPr>
        <w:t>e)</w:t>
      </w:r>
      <w:r>
        <w:rPr>
          <w:color w:val="363435"/>
          <w:w w:val="102"/>
        </w:rPr>
        <w:t>,</w:t>
      </w:r>
      <w:r>
        <w:rPr>
          <w:color w:val="363435"/>
          <w:spacing w:val="4"/>
          <w:w w:val="102"/>
        </w:rPr>
        <w:t xml:space="preserve"> </w:t>
      </w:r>
      <w:r>
        <w:rPr>
          <w:color w:val="363435"/>
        </w:rPr>
        <w:t>Mac OS</w:t>
      </w:r>
      <w:r>
        <w:rPr>
          <w:color w:val="363435"/>
          <w:spacing w:val="-2"/>
        </w:rPr>
        <w:t xml:space="preserve"> </w:t>
      </w:r>
      <w:r>
        <w:rPr>
          <w:color w:val="363435"/>
        </w:rPr>
        <w:t>X,</w:t>
      </w:r>
      <w:r>
        <w:rPr>
          <w:color w:val="363435"/>
          <w:spacing w:val="-10"/>
        </w:rPr>
        <w:t xml:space="preserve"> </w:t>
      </w:r>
      <w:r>
        <w:rPr>
          <w:color w:val="363435"/>
        </w:rPr>
        <w:t>Wind</w:t>
      </w:r>
      <w:r>
        <w:rPr>
          <w:color w:val="363435"/>
          <w:spacing w:val="-6"/>
        </w:rPr>
        <w:t>o</w:t>
      </w:r>
      <w:r>
        <w:rPr>
          <w:color w:val="363435"/>
        </w:rPr>
        <w:t>ws</w:t>
      </w:r>
    </w:p>
    <w:p w14:paraId="64A7F507" w14:textId="77777777" w:rsidR="003D75D9" w:rsidRDefault="000D2F49">
      <w:pPr>
        <w:spacing w:before="9"/>
        <w:ind w:left="1722"/>
      </w:pPr>
      <w:r>
        <w:rPr>
          <w:color w:val="363435"/>
        </w:rPr>
        <w:t>(X</w:t>
      </w:r>
      <w:r>
        <w:rPr>
          <w:color w:val="363435"/>
          <w:spacing w:val="-16"/>
        </w:rPr>
        <w:t>P</w:t>
      </w:r>
      <w:r>
        <w:rPr>
          <w:color w:val="363435"/>
        </w:rPr>
        <w:t>,</w:t>
      </w:r>
      <w:r>
        <w:rPr>
          <w:color w:val="363435"/>
          <w:spacing w:val="35"/>
        </w:rPr>
        <w:t xml:space="preserve"> </w:t>
      </w:r>
      <w:r>
        <w:rPr>
          <w:color w:val="363435"/>
          <w:w w:val="90"/>
        </w:rPr>
        <w:t>Vi</w:t>
      </w:r>
      <w:r>
        <w:rPr>
          <w:color w:val="363435"/>
          <w:w w:val="98"/>
        </w:rPr>
        <w:t>s</w:t>
      </w:r>
      <w:r>
        <w:rPr>
          <w:color w:val="363435"/>
          <w:w w:val="129"/>
        </w:rPr>
        <w:t>t</w:t>
      </w:r>
      <w:r>
        <w:rPr>
          <w:color w:val="363435"/>
          <w:w w:val="108"/>
        </w:rPr>
        <w:t>a,</w:t>
      </w:r>
      <w:r>
        <w:rPr>
          <w:color w:val="363435"/>
          <w:spacing w:val="17"/>
        </w:rPr>
        <w:t xml:space="preserve"> </w:t>
      </w:r>
      <w:r>
        <w:rPr>
          <w:color w:val="363435"/>
          <w:w w:val="99"/>
        </w:rPr>
        <w:t>7</w:t>
      </w:r>
      <w:r>
        <w:rPr>
          <w:color w:val="363435"/>
          <w:w w:val="116"/>
        </w:rPr>
        <w:t>)</w:t>
      </w:r>
      <w:r>
        <w:rPr>
          <w:color w:val="363435"/>
          <w:w w:val="110"/>
        </w:rPr>
        <w:t>.</w:t>
      </w:r>
    </w:p>
    <w:p w14:paraId="1A6FF6D2" w14:textId="77777777" w:rsidR="003D75D9" w:rsidRDefault="003D75D9">
      <w:pPr>
        <w:spacing w:line="200" w:lineRule="exact"/>
      </w:pPr>
    </w:p>
    <w:p w14:paraId="545C91A2" w14:textId="7A26C1AB" w:rsidR="003D75D9" w:rsidRDefault="003D75D9">
      <w:pPr>
        <w:spacing w:before="4" w:line="200" w:lineRule="exact"/>
      </w:pPr>
    </w:p>
    <w:p w14:paraId="7E4BC84B" w14:textId="1296C028" w:rsidR="003D75D9" w:rsidRDefault="000D2F49">
      <w:pPr>
        <w:spacing w:before="13"/>
        <w:ind w:left="1722"/>
        <w:rPr>
          <w:sz w:val="28"/>
          <w:szCs w:val="28"/>
        </w:rPr>
      </w:pPr>
      <w:r>
        <w:rPr>
          <w:b/>
          <w:color w:val="424AA3"/>
          <w:w w:val="89"/>
          <w:sz w:val="28"/>
          <w:szCs w:val="28"/>
        </w:rPr>
        <w:t>L</w:t>
      </w:r>
      <w:r>
        <w:rPr>
          <w:b/>
          <w:color w:val="424AA3"/>
          <w:w w:val="107"/>
          <w:sz w:val="28"/>
          <w:szCs w:val="28"/>
        </w:rPr>
        <w:t>a</w:t>
      </w:r>
      <w:r>
        <w:rPr>
          <w:b/>
          <w:color w:val="424AA3"/>
          <w:w w:val="103"/>
          <w:sz w:val="28"/>
          <w:szCs w:val="28"/>
        </w:rPr>
        <w:t>n</w:t>
      </w:r>
      <w:r>
        <w:rPr>
          <w:b/>
          <w:color w:val="424AA3"/>
          <w:w w:val="112"/>
          <w:sz w:val="28"/>
          <w:szCs w:val="28"/>
        </w:rPr>
        <w:t>g</w:t>
      </w:r>
      <w:r>
        <w:rPr>
          <w:b/>
          <w:color w:val="424AA3"/>
          <w:w w:val="103"/>
          <w:sz w:val="28"/>
          <w:szCs w:val="28"/>
        </w:rPr>
        <w:t>u</w:t>
      </w:r>
      <w:r>
        <w:rPr>
          <w:b/>
          <w:color w:val="424AA3"/>
          <w:w w:val="107"/>
          <w:sz w:val="28"/>
          <w:szCs w:val="28"/>
        </w:rPr>
        <w:t>a</w:t>
      </w:r>
      <w:r>
        <w:rPr>
          <w:b/>
          <w:color w:val="424AA3"/>
          <w:w w:val="112"/>
          <w:sz w:val="28"/>
          <w:szCs w:val="28"/>
        </w:rPr>
        <w:t>g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110"/>
          <w:sz w:val="28"/>
          <w:szCs w:val="28"/>
        </w:rPr>
        <w:t>s</w:t>
      </w:r>
    </w:p>
    <w:p w14:paraId="3C4FDA49" w14:textId="77777777" w:rsidR="003D75D9" w:rsidRDefault="003D75D9">
      <w:pPr>
        <w:spacing w:before="2" w:line="100" w:lineRule="exact"/>
        <w:rPr>
          <w:sz w:val="10"/>
          <w:szCs w:val="10"/>
        </w:rPr>
      </w:pPr>
    </w:p>
    <w:p w14:paraId="5E75F1DE" w14:textId="77777777" w:rsidR="003D75D9" w:rsidRDefault="000D2F49">
      <w:pPr>
        <w:ind w:left="930"/>
        <w:rPr>
          <w:sz w:val="22"/>
          <w:szCs w:val="22"/>
        </w:rPr>
      </w:pPr>
      <w:r>
        <w:rPr>
          <w:color w:val="363435"/>
          <w:spacing w:val="-6"/>
        </w:rPr>
        <w:t>F</w:t>
      </w:r>
      <w:r>
        <w:rPr>
          <w:color w:val="363435"/>
        </w:rPr>
        <w:t xml:space="preserve">rench   </w:t>
      </w:r>
      <w:r>
        <w:rPr>
          <w:color w:val="363435"/>
          <w:spacing w:val="40"/>
        </w:rPr>
        <w:t xml:space="preserve"> </w:t>
      </w:r>
      <w:r>
        <w:rPr>
          <w:b/>
          <w:color w:val="363435"/>
          <w:w w:val="103"/>
          <w:sz w:val="22"/>
          <w:szCs w:val="22"/>
        </w:rPr>
        <w:t>m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sz w:val="22"/>
          <w:szCs w:val="22"/>
        </w:rPr>
        <w:t>h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sz w:val="22"/>
          <w:szCs w:val="22"/>
        </w:rPr>
        <w:t>u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20"/>
          <w:sz w:val="22"/>
          <w:szCs w:val="22"/>
        </w:rPr>
        <w:t>.</w:t>
      </w:r>
    </w:p>
    <w:p w14:paraId="6DCCB932" w14:textId="77777777" w:rsidR="003D75D9" w:rsidRDefault="000D2F49">
      <w:pPr>
        <w:spacing w:before="65" w:line="260" w:lineRule="atLeast"/>
        <w:ind w:left="1722" w:right="2505" w:hanging="830"/>
      </w:pPr>
      <w:r>
        <w:rPr>
          <w:color w:val="363435"/>
        </w:rPr>
        <w:t xml:space="preserve">English   </w:t>
      </w:r>
      <w:r>
        <w:rPr>
          <w:color w:val="363435"/>
          <w:spacing w:val="15"/>
        </w:rPr>
        <w:t xml:space="preserve"> </w:t>
      </w:r>
      <w:proofErr w:type="gramStart"/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20"/>
          <w:sz w:val="22"/>
          <w:szCs w:val="22"/>
        </w:rPr>
        <w:t>,</w:t>
      </w:r>
      <w:r>
        <w:rPr>
          <w:b/>
          <w:color w:val="363435"/>
          <w:sz w:val="22"/>
          <w:szCs w:val="22"/>
        </w:rPr>
        <w:t xml:space="preserve"> </w:t>
      </w:r>
      <w:r>
        <w:rPr>
          <w:b/>
          <w:color w:val="363435"/>
          <w:spacing w:val="-24"/>
          <w:sz w:val="22"/>
          <w:szCs w:val="22"/>
        </w:rPr>
        <w:t xml:space="preserve"> </w:t>
      </w:r>
      <w:r>
        <w:rPr>
          <w:b/>
          <w:color w:val="363435"/>
          <w:w w:val="102"/>
          <w:sz w:val="22"/>
          <w:szCs w:val="22"/>
        </w:rPr>
        <w:t>w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w w:val="120"/>
          <w:sz w:val="22"/>
          <w:szCs w:val="22"/>
        </w:rPr>
        <w:t>tt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z w:val="22"/>
          <w:szCs w:val="22"/>
        </w:rPr>
        <w:t>n</w:t>
      </w:r>
      <w:proofErr w:type="gramEnd"/>
      <w:r>
        <w:rPr>
          <w:b/>
          <w:color w:val="363435"/>
          <w:w w:val="120"/>
          <w:sz w:val="22"/>
          <w:szCs w:val="22"/>
        </w:rPr>
        <w:t>,</w:t>
      </w:r>
      <w:r>
        <w:rPr>
          <w:b/>
          <w:color w:val="363435"/>
          <w:sz w:val="22"/>
          <w:szCs w:val="22"/>
        </w:rPr>
        <w:t xml:space="preserve"> </w:t>
      </w:r>
      <w:r>
        <w:rPr>
          <w:b/>
          <w:color w:val="363435"/>
          <w:spacing w:val="-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s</w:t>
      </w:r>
      <w:r>
        <w:rPr>
          <w:b/>
          <w:color w:val="363435"/>
          <w:spacing w:val="7"/>
          <w:sz w:val="22"/>
          <w:szCs w:val="22"/>
        </w:rPr>
        <w:t>p</w:t>
      </w:r>
      <w:r>
        <w:rPr>
          <w:b/>
          <w:color w:val="363435"/>
          <w:sz w:val="22"/>
          <w:szCs w:val="22"/>
        </w:rPr>
        <w:t>o</w:t>
      </w:r>
      <w:r>
        <w:rPr>
          <w:b/>
          <w:color w:val="363435"/>
          <w:spacing w:val="-6"/>
          <w:sz w:val="22"/>
          <w:szCs w:val="22"/>
        </w:rPr>
        <w:t>k</w:t>
      </w:r>
      <w:r>
        <w:rPr>
          <w:b/>
          <w:color w:val="363435"/>
          <w:sz w:val="22"/>
          <w:szCs w:val="22"/>
        </w:rPr>
        <w:t>en</w:t>
      </w:r>
      <w:r>
        <w:rPr>
          <w:b/>
          <w:color w:val="363435"/>
          <w:spacing w:val="52"/>
          <w:sz w:val="22"/>
          <w:szCs w:val="22"/>
        </w:rPr>
        <w:t xml:space="preserve"> </w:t>
      </w:r>
      <w:r>
        <w:rPr>
          <w:b/>
          <w:color w:val="363435"/>
          <w:w w:val="127"/>
          <w:sz w:val="22"/>
          <w:szCs w:val="22"/>
        </w:rPr>
        <w:t>(</w:t>
      </w:r>
      <w:r>
        <w:rPr>
          <w:b/>
          <w:color w:val="363435"/>
          <w:w w:val="109"/>
          <w:sz w:val="22"/>
          <w:szCs w:val="22"/>
        </w:rPr>
        <w:t>T</w:t>
      </w:r>
      <w:r>
        <w:rPr>
          <w:b/>
          <w:color w:val="363435"/>
          <w:w w:val="98"/>
          <w:sz w:val="22"/>
          <w:szCs w:val="22"/>
        </w:rPr>
        <w:t>OE</w:t>
      </w:r>
      <w:r>
        <w:rPr>
          <w:b/>
          <w:color w:val="363435"/>
          <w:w w:val="84"/>
          <w:sz w:val="22"/>
          <w:szCs w:val="22"/>
        </w:rPr>
        <w:t>I</w:t>
      </w:r>
      <w:r>
        <w:rPr>
          <w:b/>
          <w:color w:val="363435"/>
          <w:w w:val="96"/>
          <w:sz w:val="22"/>
          <w:szCs w:val="22"/>
        </w:rPr>
        <w:t>C</w:t>
      </w:r>
      <w:r>
        <w:rPr>
          <w:b/>
          <w:color w:val="363435"/>
          <w:sz w:val="22"/>
          <w:szCs w:val="22"/>
        </w:rPr>
        <w:t xml:space="preserve"> </w:t>
      </w:r>
      <w:r>
        <w:rPr>
          <w:b/>
          <w:color w:val="363435"/>
          <w:spacing w:val="-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:</w:t>
      </w:r>
      <w:r>
        <w:rPr>
          <w:b/>
          <w:color w:val="363435"/>
          <w:spacing w:val="24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805 </w:t>
      </w:r>
      <w:r>
        <w:rPr>
          <w:b/>
          <w:color w:val="363435"/>
          <w:spacing w:val="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in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2"/>
          <w:sz w:val="22"/>
          <w:szCs w:val="22"/>
        </w:rPr>
        <w:t>2003),</w:t>
      </w:r>
      <w:r>
        <w:rPr>
          <w:b/>
          <w:color w:val="363435"/>
          <w:spacing w:val="26"/>
          <w:w w:val="112"/>
          <w:sz w:val="22"/>
          <w:szCs w:val="22"/>
        </w:rPr>
        <w:t xml:space="preserve"> </w:t>
      </w:r>
      <w:r>
        <w:rPr>
          <w:b/>
          <w:i/>
          <w:color w:val="363435"/>
        </w:rPr>
        <w:t>30</w:t>
      </w:r>
      <w:r>
        <w:rPr>
          <w:b/>
          <w:i/>
          <w:color w:val="363435"/>
          <w:spacing w:val="46"/>
        </w:rPr>
        <w:t xml:space="preserve"> </w:t>
      </w:r>
      <w:r>
        <w:rPr>
          <w:b/>
          <w:i/>
          <w:color w:val="363435"/>
        </w:rPr>
        <w:t>hours</w:t>
      </w:r>
      <w:r>
        <w:rPr>
          <w:b/>
          <w:i/>
          <w:color w:val="363435"/>
          <w:spacing w:val="39"/>
        </w:rPr>
        <w:t xml:space="preserve"> </w:t>
      </w:r>
      <w:r>
        <w:rPr>
          <w:b/>
          <w:i/>
          <w:color w:val="363435"/>
        </w:rPr>
        <w:t>of</w:t>
      </w:r>
      <w:r>
        <w:rPr>
          <w:b/>
          <w:i/>
          <w:color w:val="363435"/>
          <w:spacing w:val="37"/>
        </w:rPr>
        <w:t xml:space="preserve"> </w:t>
      </w:r>
      <w:proofErr w:type="spellStart"/>
      <w:r>
        <w:rPr>
          <w:b/>
          <w:i/>
          <w:color w:val="363435"/>
          <w:w w:val="114"/>
        </w:rPr>
        <w:t>e</w:t>
      </w:r>
      <w:r>
        <w:rPr>
          <w:b/>
          <w:i/>
          <w:color w:val="363435"/>
        </w:rPr>
        <w:t>n</w:t>
      </w:r>
      <w:r>
        <w:rPr>
          <w:b/>
          <w:i/>
          <w:color w:val="363435"/>
          <w:w w:val="109"/>
        </w:rPr>
        <w:t>g</w:t>
      </w:r>
      <w:r>
        <w:rPr>
          <w:b/>
          <w:i/>
          <w:color w:val="363435"/>
          <w:w w:val="91"/>
        </w:rPr>
        <w:t>li</w:t>
      </w:r>
      <w:r>
        <w:rPr>
          <w:b/>
          <w:i/>
          <w:color w:val="363435"/>
          <w:w w:val="107"/>
        </w:rPr>
        <w:t>s</w:t>
      </w:r>
      <w:r>
        <w:rPr>
          <w:b/>
          <w:i/>
          <w:color w:val="363435"/>
        </w:rPr>
        <w:t>h</w:t>
      </w:r>
      <w:proofErr w:type="spellEnd"/>
      <w:r>
        <w:rPr>
          <w:b/>
          <w:i/>
          <w:color w:val="363435"/>
        </w:rPr>
        <w:t xml:space="preserve"> </w:t>
      </w:r>
      <w:r>
        <w:rPr>
          <w:b/>
          <w:i/>
          <w:color w:val="363435"/>
          <w:w w:val="145"/>
        </w:rPr>
        <w:t>t</w:t>
      </w:r>
      <w:r>
        <w:rPr>
          <w:b/>
          <w:i/>
          <w:color w:val="363435"/>
          <w:w w:val="104"/>
        </w:rPr>
        <w:t>a</w:t>
      </w:r>
      <w:r>
        <w:rPr>
          <w:b/>
          <w:i/>
          <w:color w:val="363435"/>
          <w:w w:val="91"/>
        </w:rPr>
        <w:t>l</w:t>
      </w:r>
      <w:r>
        <w:rPr>
          <w:b/>
          <w:i/>
          <w:color w:val="363435"/>
          <w:w w:val="105"/>
        </w:rPr>
        <w:t>k</w:t>
      </w:r>
      <w:r>
        <w:rPr>
          <w:b/>
          <w:i/>
          <w:color w:val="363435"/>
          <w:w w:val="107"/>
        </w:rPr>
        <w:t>s</w:t>
      </w:r>
      <w:r>
        <w:rPr>
          <w:b/>
          <w:i/>
          <w:color w:val="363435"/>
          <w:spacing w:val="24"/>
        </w:rPr>
        <w:t xml:space="preserve"> </w:t>
      </w:r>
      <w:r>
        <w:rPr>
          <w:b/>
          <w:i/>
          <w:color w:val="363435"/>
        </w:rPr>
        <w:t>in</w:t>
      </w:r>
      <w:r>
        <w:rPr>
          <w:b/>
          <w:i/>
          <w:color w:val="363435"/>
          <w:spacing w:val="18"/>
        </w:rPr>
        <w:t xml:space="preserve"> </w:t>
      </w:r>
      <w:r>
        <w:rPr>
          <w:b/>
          <w:i/>
          <w:color w:val="363435"/>
        </w:rPr>
        <w:t>2010</w:t>
      </w:r>
      <w:r>
        <w:rPr>
          <w:b/>
          <w:i/>
          <w:color w:val="363435"/>
          <w:spacing w:val="9"/>
        </w:rPr>
        <w:t xml:space="preserve"> </w:t>
      </w:r>
      <w:r>
        <w:rPr>
          <w:b/>
          <w:color w:val="363435"/>
          <w:w w:val="121"/>
        </w:rPr>
        <w:t>.</w:t>
      </w:r>
    </w:p>
    <w:p w14:paraId="61E9B46A" w14:textId="77777777" w:rsidR="003D75D9" w:rsidRDefault="000D2F49">
      <w:pPr>
        <w:spacing w:line="180" w:lineRule="exact"/>
        <w:ind w:left="842"/>
        <w:rPr>
          <w:sz w:val="22"/>
          <w:szCs w:val="22"/>
        </w:rPr>
      </w:pPr>
      <w:r>
        <w:rPr>
          <w:color w:val="363435"/>
          <w:position w:val="1"/>
        </w:rPr>
        <w:t xml:space="preserve">German   </w:t>
      </w:r>
      <w:r>
        <w:rPr>
          <w:color w:val="363435"/>
          <w:spacing w:val="33"/>
          <w:position w:val="1"/>
        </w:rPr>
        <w:t xml:space="preserve"> </w:t>
      </w:r>
      <w:r>
        <w:rPr>
          <w:b/>
          <w:color w:val="363435"/>
          <w:w w:val="109"/>
          <w:position w:val="1"/>
          <w:sz w:val="22"/>
          <w:szCs w:val="22"/>
        </w:rPr>
        <w:t>B</w:t>
      </w:r>
      <w:r>
        <w:rPr>
          <w:b/>
          <w:color w:val="363435"/>
          <w:w w:val="114"/>
          <w:position w:val="1"/>
          <w:sz w:val="22"/>
          <w:szCs w:val="22"/>
        </w:rPr>
        <w:t>e</w:t>
      </w:r>
      <w:r>
        <w:rPr>
          <w:b/>
          <w:color w:val="363435"/>
          <w:w w:val="109"/>
          <w:position w:val="1"/>
          <w:sz w:val="22"/>
          <w:szCs w:val="22"/>
        </w:rPr>
        <w:t>g</w:t>
      </w:r>
      <w:r>
        <w:rPr>
          <w:b/>
          <w:color w:val="363435"/>
          <w:w w:val="91"/>
          <w:position w:val="1"/>
          <w:sz w:val="22"/>
          <w:szCs w:val="22"/>
        </w:rPr>
        <w:t>i</w:t>
      </w:r>
      <w:r>
        <w:rPr>
          <w:b/>
          <w:color w:val="363435"/>
          <w:position w:val="1"/>
          <w:sz w:val="22"/>
          <w:szCs w:val="22"/>
        </w:rPr>
        <w:t>nn</w:t>
      </w:r>
      <w:r>
        <w:rPr>
          <w:b/>
          <w:color w:val="363435"/>
          <w:w w:val="114"/>
          <w:position w:val="1"/>
          <w:sz w:val="22"/>
          <w:szCs w:val="22"/>
        </w:rPr>
        <w:t>e</w:t>
      </w:r>
      <w:r>
        <w:rPr>
          <w:b/>
          <w:color w:val="363435"/>
          <w:w w:val="83"/>
          <w:position w:val="1"/>
          <w:sz w:val="22"/>
          <w:szCs w:val="22"/>
        </w:rPr>
        <w:t>r</w:t>
      </w:r>
      <w:r>
        <w:rPr>
          <w:b/>
          <w:color w:val="363435"/>
          <w:w w:val="120"/>
          <w:position w:val="1"/>
          <w:sz w:val="22"/>
          <w:szCs w:val="22"/>
        </w:rPr>
        <w:t>.</w:t>
      </w:r>
    </w:p>
    <w:p w14:paraId="5DBB2D15" w14:textId="77777777" w:rsidR="003D75D9" w:rsidRDefault="003D75D9">
      <w:pPr>
        <w:spacing w:line="200" w:lineRule="exact"/>
      </w:pPr>
    </w:p>
    <w:p w14:paraId="70BD7204" w14:textId="4A31FDF6" w:rsidR="003D75D9" w:rsidRDefault="003D75D9">
      <w:pPr>
        <w:spacing w:before="12" w:line="220" w:lineRule="exact"/>
        <w:rPr>
          <w:sz w:val="22"/>
          <w:szCs w:val="22"/>
        </w:rPr>
      </w:pPr>
    </w:p>
    <w:p w14:paraId="2ECBF92B" w14:textId="02328405" w:rsidR="003D75D9" w:rsidRDefault="000D2F49">
      <w:pPr>
        <w:spacing w:before="13"/>
        <w:ind w:left="1722"/>
        <w:rPr>
          <w:sz w:val="28"/>
          <w:szCs w:val="28"/>
        </w:rPr>
      </w:pPr>
      <w:r>
        <w:rPr>
          <w:b/>
          <w:color w:val="424AA3"/>
          <w:w w:val="98"/>
          <w:sz w:val="28"/>
          <w:szCs w:val="28"/>
        </w:rPr>
        <w:t>E</w:t>
      </w:r>
      <w:r>
        <w:rPr>
          <w:b/>
          <w:color w:val="424AA3"/>
          <w:w w:val="103"/>
          <w:sz w:val="28"/>
          <w:szCs w:val="28"/>
        </w:rPr>
        <w:t>du</w:t>
      </w:r>
      <w:r>
        <w:rPr>
          <w:b/>
          <w:color w:val="424AA3"/>
          <w:w w:val="112"/>
          <w:sz w:val="28"/>
          <w:szCs w:val="28"/>
        </w:rPr>
        <w:t>c</w:t>
      </w:r>
      <w:r>
        <w:rPr>
          <w:b/>
          <w:color w:val="424AA3"/>
          <w:w w:val="107"/>
          <w:sz w:val="28"/>
          <w:szCs w:val="28"/>
        </w:rPr>
        <w:t>a</w:t>
      </w:r>
      <w:r>
        <w:rPr>
          <w:b/>
          <w:color w:val="424AA3"/>
          <w:w w:val="124"/>
          <w:sz w:val="28"/>
          <w:szCs w:val="28"/>
        </w:rPr>
        <w:t>t</w:t>
      </w:r>
      <w:r>
        <w:rPr>
          <w:b/>
          <w:color w:val="424AA3"/>
          <w:w w:val="94"/>
          <w:sz w:val="28"/>
          <w:szCs w:val="28"/>
        </w:rPr>
        <w:t>i</w:t>
      </w:r>
      <w:r>
        <w:rPr>
          <w:b/>
          <w:color w:val="424AA3"/>
          <w:w w:val="112"/>
          <w:sz w:val="28"/>
          <w:szCs w:val="28"/>
        </w:rPr>
        <w:t>o</w:t>
      </w:r>
      <w:r>
        <w:rPr>
          <w:b/>
          <w:color w:val="424AA3"/>
          <w:w w:val="103"/>
          <w:sz w:val="28"/>
          <w:szCs w:val="28"/>
        </w:rPr>
        <w:t>n</w:t>
      </w:r>
    </w:p>
    <w:p w14:paraId="6222A7E2" w14:textId="77777777" w:rsidR="003D75D9" w:rsidRDefault="003D75D9">
      <w:pPr>
        <w:spacing w:before="2" w:line="100" w:lineRule="exact"/>
        <w:rPr>
          <w:sz w:val="10"/>
          <w:szCs w:val="10"/>
        </w:rPr>
      </w:pPr>
    </w:p>
    <w:p w14:paraId="20C1E9C5" w14:textId="77777777" w:rsidR="00D14DA4" w:rsidRDefault="00D14DA4">
      <w:pPr>
        <w:spacing w:before="2" w:line="100" w:lineRule="exact"/>
        <w:rPr>
          <w:sz w:val="10"/>
          <w:szCs w:val="10"/>
        </w:rPr>
      </w:pPr>
    </w:p>
    <w:p w14:paraId="668F6AF5" w14:textId="77777777" w:rsidR="003D75D9" w:rsidRDefault="000D2F49">
      <w:pPr>
        <w:ind w:left="592"/>
        <w:rPr>
          <w:sz w:val="22"/>
          <w:szCs w:val="22"/>
        </w:rPr>
      </w:pPr>
      <w:r>
        <w:rPr>
          <w:color w:val="363435"/>
        </w:rPr>
        <w:t xml:space="preserve">2001–2004   </w:t>
      </w:r>
      <w:r>
        <w:rPr>
          <w:color w:val="363435"/>
          <w:spacing w:val="25"/>
        </w:rPr>
        <w:t xml:space="preserve"> </w:t>
      </w:r>
      <w:r>
        <w:rPr>
          <w:b/>
          <w:color w:val="363435"/>
          <w:w w:val="102"/>
          <w:sz w:val="22"/>
          <w:szCs w:val="22"/>
        </w:rPr>
        <w:t>M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w w:val="107"/>
          <w:sz w:val="22"/>
          <w:szCs w:val="22"/>
        </w:rPr>
        <w:t>s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90"/>
          <w:sz w:val="22"/>
          <w:szCs w:val="22"/>
        </w:rPr>
        <w:t>’</w:t>
      </w:r>
      <w:r>
        <w:rPr>
          <w:b/>
          <w:color w:val="363435"/>
          <w:w w:val="107"/>
          <w:sz w:val="22"/>
          <w:szCs w:val="22"/>
        </w:rPr>
        <w:t>s</w:t>
      </w:r>
      <w:r>
        <w:rPr>
          <w:b/>
          <w:color w:val="363435"/>
          <w:spacing w:val="7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ee</w:t>
      </w:r>
      <w:r>
        <w:rPr>
          <w:b/>
          <w:color w:val="363435"/>
          <w:spacing w:val="6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in</w:t>
      </w:r>
      <w:r>
        <w:rPr>
          <w:b/>
          <w:color w:val="363435"/>
          <w:spacing w:val="2"/>
          <w:sz w:val="22"/>
          <w:szCs w:val="22"/>
        </w:rPr>
        <w:t xml:space="preserve"> </w:t>
      </w:r>
      <w:r>
        <w:rPr>
          <w:b/>
          <w:color w:val="363435"/>
          <w:w w:val="96"/>
          <w:sz w:val="22"/>
          <w:szCs w:val="22"/>
        </w:rPr>
        <w:t>C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w w:val="103"/>
          <w:sz w:val="22"/>
          <w:szCs w:val="22"/>
        </w:rPr>
        <w:t>m</w:t>
      </w:r>
      <w:r>
        <w:rPr>
          <w:b/>
          <w:color w:val="363435"/>
          <w:sz w:val="22"/>
          <w:szCs w:val="22"/>
        </w:rPr>
        <w:t>pu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7"/>
          <w:sz w:val="22"/>
          <w:szCs w:val="22"/>
        </w:rPr>
        <w:t xml:space="preserve"> </w:t>
      </w:r>
      <w:proofErr w:type="gramStart"/>
      <w:r>
        <w:rPr>
          <w:b/>
          <w:color w:val="363435"/>
          <w:sz w:val="22"/>
          <w:szCs w:val="22"/>
        </w:rPr>
        <w:t xml:space="preserve">sciences, </w:t>
      </w:r>
      <w:r>
        <w:rPr>
          <w:b/>
          <w:color w:val="363435"/>
          <w:spacing w:val="14"/>
          <w:sz w:val="22"/>
          <w:szCs w:val="22"/>
        </w:rPr>
        <w:t xml:space="preserve"> </w:t>
      </w:r>
      <w:r>
        <w:rPr>
          <w:b/>
          <w:color w:val="363435"/>
          <w:spacing w:val="-21"/>
          <w:w w:val="105"/>
          <w:sz w:val="22"/>
          <w:szCs w:val="22"/>
        </w:rPr>
        <w:t>T</w:t>
      </w:r>
      <w:r>
        <w:rPr>
          <w:b/>
          <w:color w:val="363435"/>
          <w:w w:val="105"/>
          <w:sz w:val="22"/>
          <w:szCs w:val="22"/>
        </w:rPr>
        <w:t>elecommunications</w:t>
      </w:r>
      <w:proofErr w:type="gramEnd"/>
      <w:r>
        <w:rPr>
          <w:b/>
          <w:color w:val="363435"/>
          <w:spacing w:val="5"/>
          <w:w w:val="10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and</w:t>
      </w:r>
      <w:r>
        <w:rPr>
          <w:b/>
          <w:color w:val="363435"/>
          <w:spacing w:val="11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-7"/>
          <w:w w:val="120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spacing w:val="-7"/>
          <w:w w:val="109"/>
          <w:sz w:val="22"/>
          <w:szCs w:val="22"/>
        </w:rPr>
        <w:t>o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94"/>
          <w:sz w:val="22"/>
          <w:szCs w:val="22"/>
        </w:rPr>
        <w:t>k</w:t>
      </w:r>
      <w:r>
        <w:rPr>
          <w:b/>
          <w:color w:val="363435"/>
          <w:w w:val="120"/>
          <w:sz w:val="22"/>
          <w:szCs w:val="22"/>
        </w:rPr>
        <w:t>.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"/>
          <w:sz w:val="22"/>
          <w:szCs w:val="22"/>
        </w:rPr>
        <w:t xml:space="preserve"> </w:t>
      </w:r>
      <w:r>
        <w:rPr>
          <w:b/>
          <w:i/>
          <w:color w:val="363435"/>
          <w:sz w:val="22"/>
          <w:szCs w:val="22"/>
        </w:rPr>
        <w:t>INSA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31"/>
          <w:sz w:val="22"/>
          <w:szCs w:val="22"/>
        </w:rPr>
        <w:t xml:space="preserve"> </w:t>
      </w:r>
      <w:r>
        <w:rPr>
          <w:color w:val="363435"/>
          <w:spacing w:val="-18"/>
          <w:w w:val="110"/>
          <w:sz w:val="22"/>
          <w:szCs w:val="22"/>
        </w:rPr>
        <w:t>T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u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u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9"/>
          <w:sz w:val="22"/>
          <w:szCs w:val="22"/>
        </w:rPr>
        <w:t>.</w:t>
      </w:r>
    </w:p>
    <w:p w14:paraId="27071B63" w14:textId="77777777" w:rsidR="003D75D9" w:rsidRDefault="003D75D9">
      <w:pPr>
        <w:spacing w:before="4" w:line="140" w:lineRule="exact"/>
        <w:rPr>
          <w:sz w:val="14"/>
          <w:szCs w:val="14"/>
        </w:rPr>
      </w:pPr>
    </w:p>
    <w:p w14:paraId="56B26B65" w14:textId="77777777" w:rsidR="003D75D9" w:rsidRDefault="003D75D9">
      <w:pPr>
        <w:spacing w:line="200" w:lineRule="exact"/>
      </w:pPr>
    </w:p>
    <w:p w14:paraId="15CEF802" w14:textId="77777777" w:rsidR="003D75D9" w:rsidRDefault="000D2F49">
      <w:pPr>
        <w:ind w:left="592"/>
        <w:rPr>
          <w:sz w:val="22"/>
          <w:szCs w:val="22"/>
        </w:rPr>
      </w:pPr>
      <w:r>
        <w:rPr>
          <w:color w:val="363435"/>
        </w:rPr>
        <w:t xml:space="preserve">1999–2001   </w:t>
      </w:r>
      <w:r>
        <w:rPr>
          <w:color w:val="363435"/>
          <w:spacing w:val="25"/>
        </w:rPr>
        <w:t xml:space="preserve"> </w:t>
      </w:r>
      <w:r>
        <w:rPr>
          <w:b/>
          <w:color w:val="363435"/>
          <w:spacing w:val="-20"/>
          <w:w w:val="109"/>
          <w:sz w:val="22"/>
          <w:szCs w:val="22"/>
        </w:rPr>
        <w:t>T</w:t>
      </w:r>
      <w:r>
        <w:rPr>
          <w:b/>
          <w:color w:val="363435"/>
          <w:spacing w:val="-7"/>
          <w:w w:val="102"/>
          <w:sz w:val="22"/>
          <w:szCs w:val="22"/>
        </w:rPr>
        <w:t>w</w:t>
      </w:r>
      <w:r>
        <w:rPr>
          <w:b/>
          <w:color w:val="363435"/>
          <w:w w:val="109"/>
          <w:sz w:val="22"/>
          <w:szCs w:val="22"/>
        </w:rPr>
        <w:t>o-</w:t>
      </w:r>
      <w:proofErr w:type="gramStart"/>
      <w:r>
        <w:rPr>
          <w:b/>
          <w:color w:val="363435"/>
          <w:spacing w:val="-7"/>
          <w:w w:val="99"/>
          <w:sz w:val="22"/>
          <w:szCs w:val="22"/>
        </w:rPr>
        <w:t>y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z w:val="22"/>
          <w:szCs w:val="22"/>
        </w:rPr>
        <w:t xml:space="preserve"> </w:t>
      </w:r>
      <w:r>
        <w:rPr>
          <w:b/>
          <w:color w:val="363435"/>
          <w:spacing w:val="-19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highly</w:t>
      </w:r>
      <w:proofErr w:type="gramEnd"/>
      <w:r>
        <w:rPr>
          <w:b/>
          <w:color w:val="363435"/>
          <w:spacing w:val="34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selective </w:t>
      </w:r>
      <w:r>
        <w:rPr>
          <w:b/>
          <w:color w:val="363435"/>
          <w:spacing w:val="39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classes </w:t>
      </w:r>
      <w:r>
        <w:rPr>
          <w:b/>
          <w:color w:val="363435"/>
          <w:spacing w:val="20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to </w:t>
      </w:r>
      <w:r>
        <w:rPr>
          <w:b/>
          <w:color w:val="363435"/>
          <w:spacing w:val="6"/>
          <w:sz w:val="22"/>
          <w:szCs w:val="22"/>
        </w:rPr>
        <w:t xml:space="preserve"> </w:t>
      </w:r>
      <w:r>
        <w:rPr>
          <w:b/>
          <w:color w:val="363435"/>
          <w:spacing w:val="-7"/>
          <w:w w:val="98"/>
          <w:sz w:val="22"/>
          <w:szCs w:val="22"/>
        </w:rPr>
        <w:t>p</w:t>
      </w:r>
      <w:r>
        <w:rPr>
          <w:b/>
          <w:color w:val="363435"/>
          <w:w w:val="98"/>
          <w:sz w:val="22"/>
          <w:szCs w:val="22"/>
        </w:rPr>
        <w:t>rep</w:t>
      </w:r>
      <w:r>
        <w:rPr>
          <w:b/>
          <w:color w:val="363435"/>
          <w:spacing w:val="-7"/>
          <w:w w:val="98"/>
          <w:sz w:val="22"/>
          <w:szCs w:val="22"/>
        </w:rPr>
        <w:t>a</w:t>
      </w:r>
      <w:r>
        <w:rPr>
          <w:b/>
          <w:color w:val="363435"/>
          <w:w w:val="98"/>
          <w:sz w:val="22"/>
          <w:szCs w:val="22"/>
        </w:rPr>
        <w:t>re</w:t>
      </w:r>
      <w:r>
        <w:rPr>
          <w:b/>
          <w:color w:val="363435"/>
          <w:spacing w:val="50"/>
          <w:w w:val="98"/>
          <w:sz w:val="22"/>
          <w:szCs w:val="22"/>
        </w:rPr>
        <w:t xml:space="preserve"> </w:t>
      </w:r>
      <w:r>
        <w:rPr>
          <w:b/>
          <w:color w:val="363435"/>
          <w:w w:val="98"/>
          <w:sz w:val="22"/>
          <w:szCs w:val="22"/>
        </w:rPr>
        <w:t>f</w:t>
      </w:r>
      <w:r>
        <w:rPr>
          <w:b/>
          <w:color w:val="363435"/>
          <w:spacing w:val="-7"/>
          <w:w w:val="98"/>
          <w:sz w:val="22"/>
          <w:szCs w:val="22"/>
        </w:rPr>
        <w:t>o</w:t>
      </w:r>
      <w:r>
        <w:rPr>
          <w:b/>
          <w:color w:val="363435"/>
          <w:w w:val="98"/>
          <w:sz w:val="22"/>
          <w:szCs w:val="22"/>
        </w:rPr>
        <w:t>r</w:t>
      </w:r>
      <w:r>
        <w:rPr>
          <w:b/>
          <w:color w:val="363435"/>
          <w:spacing w:val="36"/>
          <w:w w:val="98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the </w:t>
      </w:r>
      <w:r>
        <w:rPr>
          <w:b/>
          <w:color w:val="363435"/>
          <w:spacing w:val="9"/>
          <w:sz w:val="22"/>
          <w:szCs w:val="22"/>
        </w:rPr>
        <w:t xml:space="preserve"> </w:t>
      </w:r>
      <w:r>
        <w:rPr>
          <w:b/>
          <w:color w:val="363435"/>
          <w:w w:val="106"/>
          <w:sz w:val="22"/>
          <w:szCs w:val="22"/>
        </w:rPr>
        <w:t>com</w:t>
      </w:r>
      <w:r>
        <w:rPr>
          <w:b/>
          <w:color w:val="363435"/>
          <w:spacing w:val="7"/>
          <w:w w:val="106"/>
          <w:sz w:val="22"/>
          <w:szCs w:val="22"/>
        </w:rPr>
        <w:t>p</w:t>
      </w:r>
      <w:r>
        <w:rPr>
          <w:b/>
          <w:color w:val="363435"/>
          <w:w w:val="106"/>
          <w:sz w:val="22"/>
          <w:szCs w:val="22"/>
        </w:rPr>
        <w:t>etitive</w:t>
      </w:r>
      <w:r>
        <w:rPr>
          <w:b/>
          <w:color w:val="363435"/>
          <w:spacing w:val="36"/>
          <w:w w:val="106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exams </w:t>
      </w:r>
      <w:r>
        <w:rPr>
          <w:b/>
          <w:color w:val="363435"/>
          <w:spacing w:val="9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to </w:t>
      </w:r>
      <w:r>
        <w:rPr>
          <w:b/>
          <w:color w:val="363435"/>
          <w:spacing w:val="6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the </w:t>
      </w:r>
      <w:r>
        <w:rPr>
          <w:b/>
          <w:color w:val="363435"/>
          <w:spacing w:val="9"/>
          <w:sz w:val="22"/>
          <w:szCs w:val="22"/>
        </w:rPr>
        <w:t xml:space="preserve"> </w:t>
      </w:r>
      <w:r>
        <w:rPr>
          <w:b/>
          <w:color w:val="363435"/>
          <w:w w:val="103"/>
          <w:sz w:val="22"/>
          <w:szCs w:val="22"/>
        </w:rPr>
        <w:t>"</w:t>
      </w:r>
      <w:proofErr w:type="spellStart"/>
      <w:r>
        <w:rPr>
          <w:b/>
          <w:color w:val="363435"/>
          <w:w w:val="93"/>
          <w:sz w:val="22"/>
          <w:szCs w:val="22"/>
        </w:rPr>
        <w:t>G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sz w:val="22"/>
          <w:szCs w:val="22"/>
        </w:rPr>
        <w:t>nd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07"/>
          <w:sz w:val="22"/>
          <w:szCs w:val="22"/>
        </w:rPr>
        <w:t>s</w:t>
      </w:r>
      <w:proofErr w:type="spellEnd"/>
    </w:p>
    <w:p w14:paraId="400D10EF" w14:textId="77777777" w:rsidR="003D75D9" w:rsidRPr="00063F2B" w:rsidRDefault="000D2F49">
      <w:pPr>
        <w:spacing w:before="18"/>
        <w:ind w:left="1722"/>
        <w:rPr>
          <w:sz w:val="22"/>
          <w:szCs w:val="22"/>
          <w:lang w:val="fr-FR"/>
        </w:rPr>
      </w:pPr>
      <w:r w:rsidRPr="00063F2B">
        <w:rPr>
          <w:b/>
          <w:color w:val="363435"/>
          <w:sz w:val="22"/>
          <w:szCs w:val="22"/>
          <w:lang w:val="fr-FR"/>
        </w:rPr>
        <w:t>Ecoles"</w:t>
      </w:r>
      <w:r w:rsidRPr="00063F2B">
        <w:rPr>
          <w:color w:val="363435"/>
          <w:sz w:val="22"/>
          <w:szCs w:val="22"/>
          <w:lang w:val="fr-FR"/>
        </w:rPr>
        <w:t>,</w:t>
      </w:r>
      <w:r w:rsidRPr="00063F2B">
        <w:rPr>
          <w:color w:val="363435"/>
          <w:spacing w:val="52"/>
          <w:sz w:val="22"/>
          <w:szCs w:val="22"/>
          <w:lang w:val="fr-FR"/>
        </w:rPr>
        <w:t xml:space="preserve"> </w:t>
      </w:r>
      <w:r w:rsidRPr="00063F2B">
        <w:rPr>
          <w:i/>
          <w:color w:val="363435"/>
          <w:sz w:val="22"/>
          <w:szCs w:val="22"/>
          <w:lang w:val="fr-FR"/>
        </w:rPr>
        <w:t>Lycées</w:t>
      </w:r>
      <w:r w:rsidRPr="00063F2B">
        <w:rPr>
          <w:i/>
          <w:color w:val="363435"/>
          <w:spacing w:val="10"/>
          <w:sz w:val="22"/>
          <w:szCs w:val="22"/>
          <w:lang w:val="fr-FR"/>
        </w:rPr>
        <w:t xml:space="preserve"> </w:t>
      </w:r>
      <w:r w:rsidRPr="00063F2B">
        <w:rPr>
          <w:i/>
          <w:color w:val="363435"/>
          <w:w w:val="95"/>
          <w:sz w:val="22"/>
          <w:szCs w:val="22"/>
          <w:lang w:val="fr-FR"/>
        </w:rPr>
        <w:t>C</w:t>
      </w:r>
      <w:r w:rsidRPr="00063F2B">
        <w:rPr>
          <w:i/>
          <w:color w:val="363435"/>
          <w:w w:val="85"/>
          <w:sz w:val="22"/>
          <w:szCs w:val="22"/>
          <w:lang w:val="fr-FR"/>
        </w:rPr>
        <w:t>l</w:t>
      </w:r>
      <w:r w:rsidRPr="00063F2B">
        <w:rPr>
          <w:i/>
          <w:color w:val="363435"/>
          <w:w w:val="99"/>
          <w:sz w:val="22"/>
          <w:szCs w:val="22"/>
          <w:lang w:val="fr-FR"/>
        </w:rPr>
        <w:t>é</w:t>
      </w:r>
      <w:r w:rsidRPr="00063F2B">
        <w:rPr>
          <w:i/>
          <w:color w:val="363435"/>
          <w:w w:val="105"/>
          <w:sz w:val="22"/>
          <w:szCs w:val="22"/>
          <w:lang w:val="fr-FR"/>
        </w:rPr>
        <w:t>me</w:t>
      </w:r>
      <w:r w:rsidRPr="00063F2B">
        <w:rPr>
          <w:i/>
          <w:color w:val="363435"/>
          <w:w w:val="102"/>
          <w:sz w:val="22"/>
          <w:szCs w:val="22"/>
          <w:lang w:val="fr-FR"/>
        </w:rPr>
        <w:t>n</w:t>
      </w:r>
      <w:r w:rsidRPr="00063F2B">
        <w:rPr>
          <w:i/>
          <w:color w:val="363435"/>
          <w:w w:val="99"/>
          <w:sz w:val="22"/>
          <w:szCs w:val="22"/>
          <w:lang w:val="fr-FR"/>
        </w:rPr>
        <w:t>ce</w:t>
      </w:r>
      <w:r w:rsidRPr="00063F2B">
        <w:rPr>
          <w:i/>
          <w:color w:val="363435"/>
          <w:w w:val="95"/>
          <w:sz w:val="22"/>
          <w:szCs w:val="22"/>
          <w:lang w:val="fr-FR"/>
        </w:rPr>
        <w:t>a</w:t>
      </w:r>
      <w:r w:rsidRPr="00063F2B">
        <w:rPr>
          <w:i/>
          <w:color w:val="363435"/>
          <w:w w:val="102"/>
          <w:sz w:val="22"/>
          <w:szCs w:val="22"/>
          <w:lang w:val="fr-FR"/>
        </w:rPr>
        <w:t>u</w:t>
      </w:r>
      <w:r w:rsidRPr="00063F2B">
        <w:rPr>
          <w:i/>
          <w:color w:val="363435"/>
          <w:w w:val="179"/>
          <w:sz w:val="22"/>
          <w:szCs w:val="22"/>
          <w:lang w:val="fr-FR"/>
        </w:rPr>
        <w:t>/</w:t>
      </w:r>
      <w:r w:rsidRPr="00063F2B">
        <w:rPr>
          <w:i/>
          <w:color w:val="363435"/>
          <w:w w:val="104"/>
          <w:sz w:val="22"/>
          <w:szCs w:val="22"/>
          <w:lang w:val="fr-FR"/>
        </w:rPr>
        <w:t>R</w:t>
      </w:r>
      <w:r w:rsidRPr="00063F2B">
        <w:rPr>
          <w:i/>
          <w:color w:val="363435"/>
          <w:spacing w:val="6"/>
          <w:w w:val="99"/>
          <w:sz w:val="22"/>
          <w:szCs w:val="22"/>
          <w:lang w:val="fr-FR"/>
        </w:rPr>
        <w:t>o</w:t>
      </w:r>
      <w:r w:rsidRPr="00063F2B">
        <w:rPr>
          <w:i/>
          <w:color w:val="363435"/>
          <w:w w:val="99"/>
          <w:sz w:val="22"/>
          <w:szCs w:val="22"/>
          <w:lang w:val="fr-FR"/>
        </w:rPr>
        <w:t>o</w:t>
      </w:r>
      <w:r w:rsidRPr="00063F2B">
        <w:rPr>
          <w:i/>
          <w:color w:val="363435"/>
          <w:w w:val="97"/>
          <w:sz w:val="22"/>
          <w:szCs w:val="22"/>
          <w:lang w:val="fr-FR"/>
        </w:rPr>
        <w:t>s</w:t>
      </w:r>
      <w:r w:rsidRPr="00063F2B">
        <w:rPr>
          <w:i/>
          <w:color w:val="363435"/>
          <w:w w:val="99"/>
          <w:sz w:val="22"/>
          <w:szCs w:val="22"/>
          <w:lang w:val="fr-FR"/>
        </w:rPr>
        <w:t>e</w:t>
      </w:r>
      <w:r w:rsidRPr="00063F2B">
        <w:rPr>
          <w:i/>
          <w:color w:val="363435"/>
          <w:w w:val="103"/>
          <w:sz w:val="22"/>
          <w:szCs w:val="22"/>
          <w:lang w:val="fr-FR"/>
        </w:rPr>
        <w:t>v</w:t>
      </w:r>
      <w:r w:rsidRPr="00063F2B">
        <w:rPr>
          <w:i/>
          <w:color w:val="363435"/>
          <w:w w:val="99"/>
          <w:sz w:val="22"/>
          <w:szCs w:val="22"/>
          <w:lang w:val="fr-FR"/>
        </w:rPr>
        <w:t>e</w:t>
      </w:r>
      <w:r w:rsidRPr="00063F2B">
        <w:rPr>
          <w:i/>
          <w:color w:val="363435"/>
          <w:w w:val="85"/>
          <w:sz w:val="22"/>
          <w:szCs w:val="22"/>
          <w:lang w:val="fr-FR"/>
        </w:rPr>
        <w:t>l</w:t>
      </w:r>
      <w:r w:rsidRPr="00063F2B">
        <w:rPr>
          <w:i/>
          <w:color w:val="363435"/>
          <w:spacing w:val="1"/>
          <w:w w:val="129"/>
          <w:sz w:val="22"/>
          <w:szCs w:val="22"/>
          <w:lang w:val="fr-FR"/>
        </w:rPr>
        <w:t>t</w:t>
      </w:r>
      <w:r w:rsidRPr="00063F2B">
        <w:rPr>
          <w:color w:val="363435"/>
          <w:w w:val="109"/>
          <w:sz w:val="22"/>
          <w:szCs w:val="22"/>
          <w:lang w:val="fr-FR"/>
        </w:rPr>
        <w:t>,</w:t>
      </w:r>
      <w:r w:rsidRPr="00063F2B">
        <w:rPr>
          <w:color w:val="363435"/>
          <w:spacing w:val="17"/>
          <w:sz w:val="22"/>
          <w:szCs w:val="22"/>
          <w:lang w:val="fr-FR"/>
        </w:rPr>
        <w:t xml:space="preserve"> </w:t>
      </w:r>
      <w:r w:rsidRPr="00063F2B">
        <w:rPr>
          <w:color w:val="363435"/>
          <w:sz w:val="22"/>
          <w:szCs w:val="22"/>
          <w:lang w:val="fr-FR"/>
        </w:rPr>
        <w:t>Reims.</w:t>
      </w:r>
    </w:p>
    <w:p w14:paraId="504F811B" w14:textId="77777777" w:rsidR="003D75D9" w:rsidRPr="00063F2B" w:rsidRDefault="003D75D9">
      <w:pPr>
        <w:spacing w:line="200" w:lineRule="exact"/>
        <w:rPr>
          <w:lang w:val="fr-FR"/>
        </w:rPr>
      </w:pPr>
    </w:p>
    <w:p w14:paraId="1518D250" w14:textId="0C5AC2EA" w:rsidR="003D75D9" w:rsidRPr="00063F2B" w:rsidRDefault="003D75D9">
      <w:pPr>
        <w:spacing w:before="12" w:line="220" w:lineRule="exact"/>
        <w:rPr>
          <w:sz w:val="22"/>
          <w:szCs w:val="22"/>
          <w:lang w:val="fr-FR"/>
        </w:rPr>
      </w:pPr>
    </w:p>
    <w:p w14:paraId="7448F0F2" w14:textId="782B367B" w:rsidR="003D75D9" w:rsidRDefault="000D2F49">
      <w:pPr>
        <w:spacing w:before="13"/>
        <w:ind w:left="1681" w:right="7849"/>
        <w:jc w:val="center"/>
        <w:rPr>
          <w:sz w:val="28"/>
          <w:szCs w:val="28"/>
        </w:rPr>
      </w:pPr>
      <w:r>
        <w:rPr>
          <w:b/>
          <w:color w:val="424AA3"/>
          <w:spacing w:val="-26"/>
          <w:w w:val="112"/>
          <w:sz w:val="28"/>
          <w:szCs w:val="28"/>
        </w:rPr>
        <w:t>T</w:t>
      </w:r>
      <w:r>
        <w:rPr>
          <w:b/>
          <w:color w:val="424AA3"/>
          <w:w w:val="86"/>
          <w:sz w:val="28"/>
          <w:szCs w:val="28"/>
        </w:rPr>
        <w:t>r</w:t>
      </w:r>
      <w:r>
        <w:rPr>
          <w:b/>
          <w:color w:val="424AA3"/>
          <w:w w:val="107"/>
          <w:sz w:val="28"/>
          <w:szCs w:val="28"/>
        </w:rPr>
        <w:t>a</w:t>
      </w:r>
      <w:r>
        <w:rPr>
          <w:b/>
          <w:color w:val="424AA3"/>
          <w:w w:val="94"/>
          <w:sz w:val="28"/>
          <w:szCs w:val="28"/>
        </w:rPr>
        <w:t>i</w:t>
      </w:r>
      <w:r>
        <w:rPr>
          <w:b/>
          <w:color w:val="424AA3"/>
          <w:w w:val="103"/>
          <w:sz w:val="28"/>
          <w:szCs w:val="28"/>
        </w:rPr>
        <w:t>n</w:t>
      </w:r>
      <w:r>
        <w:rPr>
          <w:b/>
          <w:color w:val="424AA3"/>
          <w:w w:val="94"/>
          <w:sz w:val="28"/>
          <w:szCs w:val="28"/>
        </w:rPr>
        <w:t>i</w:t>
      </w:r>
      <w:r>
        <w:rPr>
          <w:b/>
          <w:color w:val="424AA3"/>
          <w:w w:val="103"/>
          <w:sz w:val="28"/>
          <w:szCs w:val="28"/>
        </w:rPr>
        <w:t>n</w:t>
      </w:r>
      <w:r>
        <w:rPr>
          <w:b/>
          <w:color w:val="424AA3"/>
          <w:w w:val="112"/>
          <w:sz w:val="28"/>
          <w:szCs w:val="28"/>
        </w:rPr>
        <w:t>g</w:t>
      </w:r>
    </w:p>
    <w:p w14:paraId="2D50625C" w14:textId="77777777" w:rsidR="003D75D9" w:rsidRDefault="003D75D9">
      <w:pPr>
        <w:spacing w:before="2" w:line="100" w:lineRule="exact"/>
        <w:rPr>
          <w:sz w:val="10"/>
          <w:szCs w:val="10"/>
        </w:rPr>
      </w:pPr>
    </w:p>
    <w:p w14:paraId="7FDA335E" w14:textId="77777777" w:rsidR="003D75D9" w:rsidRDefault="000D2F49">
      <w:pPr>
        <w:ind w:left="1090"/>
        <w:rPr>
          <w:sz w:val="22"/>
          <w:szCs w:val="22"/>
        </w:rPr>
      </w:pPr>
      <w:r>
        <w:rPr>
          <w:color w:val="363435"/>
        </w:rPr>
        <w:t xml:space="preserve">2014   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w w:val="108"/>
          <w:sz w:val="22"/>
          <w:szCs w:val="22"/>
        </w:rPr>
        <w:t>S</w:t>
      </w:r>
      <w:r>
        <w:rPr>
          <w:b/>
          <w:color w:val="363435"/>
          <w:w w:val="109"/>
          <w:sz w:val="22"/>
          <w:szCs w:val="22"/>
        </w:rPr>
        <w:t>c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z w:val="22"/>
          <w:szCs w:val="22"/>
        </w:rPr>
        <w:t>u</w:t>
      </w:r>
      <w:r>
        <w:rPr>
          <w:b/>
          <w:color w:val="363435"/>
          <w:w w:val="103"/>
          <w:sz w:val="22"/>
          <w:szCs w:val="22"/>
        </w:rPr>
        <w:t>m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03"/>
          <w:sz w:val="22"/>
          <w:szCs w:val="22"/>
        </w:rPr>
        <w:t>m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w w:val="107"/>
          <w:sz w:val="22"/>
          <w:szCs w:val="22"/>
        </w:rPr>
        <w:t>s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spacing w:val="2"/>
          <w:w w:val="83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proofErr w:type="spellStart"/>
      <w:r>
        <w:rPr>
          <w:i/>
          <w:color w:val="363435"/>
          <w:sz w:val="22"/>
          <w:szCs w:val="22"/>
        </w:rPr>
        <w:t>ScrumAlliance</w:t>
      </w:r>
      <w:proofErr w:type="spellEnd"/>
      <w:r>
        <w:rPr>
          <w:color w:val="363435"/>
          <w:sz w:val="22"/>
          <w:szCs w:val="22"/>
        </w:rPr>
        <w:t>,</w:t>
      </w:r>
      <w:r>
        <w:rPr>
          <w:color w:val="363435"/>
          <w:spacing w:val="14"/>
          <w:sz w:val="22"/>
          <w:szCs w:val="22"/>
        </w:rPr>
        <w:t xml:space="preserve"> </w:t>
      </w:r>
      <w:hyperlink r:id="rId25">
        <w:r>
          <w:rPr>
            <w:color w:val="363435"/>
            <w:sz w:val="22"/>
            <w:szCs w:val="22"/>
            <w:u w:val="single" w:color="363435"/>
          </w:rPr>
          <w:t>C</w:t>
        </w:r>
        <w:r>
          <w:rPr>
            <w:color w:val="363435"/>
            <w:w w:val="99"/>
            <w:sz w:val="22"/>
            <w:szCs w:val="22"/>
            <w:u w:val="single" w:color="363435"/>
          </w:rPr>
          <w:t>e</w:t>
        </w:r>
        <w:r>
          <w:rPr>
            <w:color w:val="363435"/>
            <w:w w:val="101"/>
            <w:sz w:val="22"/>
            <w:szCs w:val="22"/>
            <w:u w:val="single" w:color="363435"/>
          </w:rPr>
          <w:t>r</w:t>
        </w:r>
        <w:r>
          <w:rPr>
            <w:color w:val="363435"/>
            <w:w w:val="129"/>
            <w:sz w:val="22"/>
            <w:szCs w:val="22"/>
            <w:u w:val="single" w:color="363435"/>
          </w:rPr>
          <w:t>t</w:t>
        </w:r>
        <w:r>
          <w:rPr>
            <w:color w:val="363435"/>
            <w:w w:val="85"/>
            <w:sz w:val="22"/>
            <w:szCs w:val="22"/>
            <w:u w:val="single" w:color="363435"/>
          </w:rPr>
          <w:t>i</w:t>
        </w:r>
        <w:r>
          <w:rPr>
            <w:color w:val="363435"/>
            <w:w w:val="87"/>
            <w:sz w:val="22"/>
            <w:szCs w:val="22"/>
            <w:u w:val="single" w:color="363435"/>
          </w:rPr>
          <w:t>fi</w:t>
        </w:r>
        <w:r>
          <w:rPr>
            <w:color w:val="363435"/>
            <w:w w:val="99"/>
            <w:sz w:val="22"/>
            <w:szCs w:val="22"/>
            <w:u w:val="single" w:color="363435"/>
          </w:rPr>
          <w:t>c</w:t>
        </w:r>
        <w:r>
          <w:rPr>
            <w:color w:val="363435"/>
            <w:w w:val="107"/>
            <w:sz w:val="22"/>
            <w:szCs w:val="22"/>
            <w:u w:val="single" w:color="363435"/>
          </w:rPr>
          <w:t>a</w:t>
        </w:r>
        <w:r>
          <w:rPr>
            <w:color w:val="363435"/>
            <w:w w:val="129"/>
            <w:sz w:val="22"/>
            <w:szCs w:val="22"/>
            <w:u w:val="single" w:color="363435"/>
          </w:rPr>
          <w:t>t</w:t>
        </w:r>
        <w:r>
          <w:rPr>
            <w:color w:val="363435"/>
            <w:w w:val="99"/>
            <w:sz w:val="22"/>
            <w:szCs w:val="22"/>
            <w:u w:val="single" w:color="363435"/>
          </w:rPr>
          <w:t>e</w:t>
        </w:r>
        <w:r>
          <w:rPr>
            <w:color w:val="363435"/>
            <w:w w:val="109"/>
            <w:sz w:val="22"/>
            <w:szCs w:val="22"/>
          </w:rPr>
          <w:t>.</w:t>
        </w:r>
      </w:hyperlink>
    </w:p>
    <w:p w14:paraId="70F19614" w14:textId="77777777" w:rsidR="003D75D9" w:rsidRDefault="000D2F49">
      <w:pPr>
        <w:spacing w:before="72"/>
        <w:ind w:left="1090"/>
        <w:rPr>
          <w:sz w:val="22"/>
          <w:szCs w:val="22"/>
        </w:rPr>
      </w:pPr>
      <w:r>
        <w:rPr>
          <w:color w:val="363435"/>
        </w:rPr>
        <w:t xml:space="preserve">2013   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spacing w:val="-7"/>
          <w:sz w:val="22"/>
          <w:szCs w:val="22"/>
        </w:rPr>
        <w:t>F</w:t>
      </w:r>
      <w:r>
        <w:rPr>
          <w:b/>
          <w:color w:val="363435"/>
          <w:sz w:val="22"/>
          <w:szCs w:val="22"/>
        </w:rPr>
        <w:t>unctional</w:t>
      </w:r>
      <w:r>
        <w:rPr>
          <w:b/>
          <w:color w:val="363435"/>
          <w:spacing w:val="50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P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9"/>
          <w:sz w:val="22"/>
          <w:szCs w:val="22"/>
        </w:rPr>
        <w:t>og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w w:val="103"/>
          <w:sz w:val="22"/>
          <w:szCs w:val="22"/>
        </w:rPr>
        <w:t>mm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g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P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09"/>
          <w:sz w:val="22"/>
          <w:szCs w:val="22"/>
        </w:rPr>
        <w:t>c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p</w:t>
      </w:r>
      <w:r>
        <w:rPr>
          <w:b/>
          <w:color w:val="363435"/>
          <w:w w:val="91"/>
          <w:sz w:val="22"/>
          <w:szCs w:val="22"/>
        </w:rPr>
        <w:t>l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07"/>
          <w:sz w:val="22"/>
          <w:szCs w:val="22"/>
        </w:rPr>
        <w:t>s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in</w:t>
      </w:r>
      <w:r>
        <w:rPr>
          <w:b/>
          <w:color w:val="363435"/>
          <w:spacing w:val="20"/>
          <w:sz w:val="22"/>
          <w:szCs w:val="22"/>
        </w:rPr>
        <w:t xml:space="preserve"> </w:t>
      </w:r>
      <w:proofErr w:type="gramStart"/>
      <w:r>
        <w:rPr>
          <w:b/>
          <w:color w:val="363435"/>
          <w:sz w:val="22"/>
          <w:szCs w:val="22"/>
        </w:rPr>
        <w:t>Scal</w:t>
      </w:r>
      <w:r>
        <w:rPr>
          <w:b/>
          <w:color w:val="363435"/>
          <w:spacing w:val="-1"/>
          <w:sz w:val="22"/>
          <w:szCs w:val="22"/>
        </w:rPr>
        <w:t>a</w:t>
      </w:r>
      <w:r>
        <w:rPr>
          <w:color w:val="363435"/>
          <w:sz w:val="22"/>
          <w:szCs w:val="22"/>
        </w:rPr>
        <w:t xml:space="preserve">,  </w:t>
      </w:r>
      <w:r>
        <w:rPr>
          <w:color w:val="363435"/>
          <w:spacing w:val="8"/>
          <w:sz w:val="22"/>
          <w:szCs w:val="22"/>
        </w:rPr>
        <w:t xml:space="preserve"> </w:t>
      </w:r>
      <w:proofErr w:type="gramEnd"/>
      <w:r>
        <w:rPr>
          <w:i/>
          <w:color w:val="363435"/>
          <w:sz w:val="22"/>
          <w:szCs w:val="22"/>
        </w:rPr>
        <w:t>sur</w:t>
      </w:r>
      <w:r>
        <w:rPr>
          <w:i/>
          <w:color w:val="363435"/>
          <w:spacing w:val="6"/>
          <w:sz w:val="22"/>
          <w:szCs w:val="22"/>
        </w:rPr>
        <w:t xml:space="preserve"> </w:t>
      </w:r>
      <w:r>
        <w:rPr>
          <w:i/>
          <w:color w:val="363435"/>
          <w:w w:val="96"/>
          <w:sz w:val="22"/>
          <w:szCs w:val="22"/>
        </w:rPr>
        <w:t>Coursera.</w:t>
      </w:r>
      <w:r>
        <w:rPr>
          <w:i/>
          <w:color w:val="363435"/>
          <w:spacing w:val="-6"/>
          <w:w w:val="96"/>
          <w:sz w:val="22"/>
          <w:szCs w:val="22"/>
        </w:rPr>
        <w:t>o</w:t>
      </w:r>
      <w:r>
        <w:rPr>
          <w:i/>
          <w:color w:val="363435"/>
          <w:w w:val="96"/>
          <w:sz w:val="22"/>
          <w:szCs w:val="22"/>
        </w:rPr>
        <w:t>rg</w:t>
      </w:r>
      <w:r>
        <w:rPr>
          <w:color w:val="363435"/>
          <w:w w:val="96"/>
          <w:sz w:val="22"/>
          <w:szCs w:val="22"/>
        </w:rPr>
        <w:t>,</w:t>
      </w:r>
      <w:r>
        <w:rPr>
          <w:color w:val="363435"/>
          <w:spacing w:val="26"/>
          <w:w w:val="96"/>
          <w:sz w:val="22"/>
          <w:szCs w:val="22"/>
        </w:rPr>
        <w:t xml:space="preserve"> </w:t>
      </w:r>
      <w:hyperlink r:id="rId26">
        <w:r>
          <w:rPr>
            <w:color w:val="363435"/>
            <w:w w:val="96"/>
            <w:sz w:val="22"/>
            <w:szCs w:val="22"/>
            <w:u w:val="single" w:color="363435"/>
          </w:rPr>
          <w:t>C</w:t>
        </w:r>
        <w:r>
          <w:rPr>
            <w:color w:val="363435"/>
            <w:w w:val="99"/>
            <w:sz w:val="22"/>
            <w:szCs w:val="22"/>
            <w:u w:val="single" w:color="363435"/>
          </w:rPr>
          <w:t>e</w:t>
        </w:r>
        <w:r>
          <w:rPr>
            <w:color w:val="363435"/>
            <w:w w:val="101"/>
            <w:sz w:val="22"/>
            <w:szCs w:val="22"/>
            <w:u w:val="single" w:color="363435"/>
          </w:rPr>
          <w:t>r</w:t>
        </w:r>
        <w:r>
          <w:rPr>
            <w:color w:val="363435"/>
            <w:w w:val="129"/>
            <w:sz w:val="22"/>
            <w:szCs w:val="22"/>
            <w:u w:val="single" w:color="363435"/>
          </w:rPr>
          <w:t>t</w:t>
        </w:r>
        <w:r>
          <w:rPr>
            <w:color w:val="363435"/>
            <w:w w:val="85"/>
            <w:sz w:val="22"/>
            <w:szCs w:val="22"/>
            <w:u w:val="single" w:color="363435"/>
          </w:rPr>
          <w:t>i</w:t>
        </w:r>
        <w:r>
          <w:rPr>
            <w:color w:val="363435"/>
            <w:w w:val="87"/>
            <w:sz w:val="22"/>
            <w:szCs w:val="22"/>
            <w:u w:val="single" w:color="363435"/>
          </w:rPr>
          <w:t>fi</w:t>
        </w:r>
        <w:r>
          <w:rPr>
            <w:color w:val="363435"/>
            <w:w w:val="99"/>
            <w:sz w:val="22"/>
            <w:szCs w:val="22"/>
            <w:u w:val="single" w:color="363435"/>
          </w:rPr>
          <w:t>c</w:t>
        </w:r>
        <w:r>
          <w:rPr>
            <w:color w:val="363435"/>
            <w:w w:val="107"/>
            <w:sz w:val="22"/>
            <w:szCs w:val="22"/>
            <w:u w:val="single" w:color="363435"/>
          </w:rPr>
          <w:t>a</w:t>
        </w:r>
        <w:r>
          <w:rPr>
            <w:color w:val="363435"/>
            <w:w w:val="129"/>
            <w:sz w:val="22"/>
            <w:szCs w:val="22"/>
            <w:u w:val="single" w:color="363435"/>
          </w:rPr>
          <w:t>t</w:t>
        </w:r>
        <w:r>
          <w:rPr>
            <w:color w:val="363435"/>
            <w:w w:val="99"/>
            <w:sz w:val="22"/>
            <w:szCs w:val="22"/>
            <w:u w:val="single" w:color="363435"/>
          </w:rPr>
          <w:t>e</w:t>
        </w:r>
        <w:r>
          <w:rPr>
            <w:color w:val="363435"/>
            <w:w w:val="109"/>
            <w:sz w:val="22"/>
            <w:szCs w:val="22"/>
          </w:rPr>
          <w:t>.</w:t>
        </w:r>
      </w:hyperlink>
    </w:p>
    <w:p w14:paraId="7F17840F" w14:textId="77777777" w:rsidR="003D75D9" w:rsidRDefault="000D2F49">
      <w:pPr>
        <w:spacing w:before="72"/>
        <w:ind w:left="1090"/>
        <w:rPr>
          <w:sz w:val="22"/>
          <w:szCs w:val="22"/>
        </w:rPr>
      </w:pPr>
      <w:r>
        <w:rPr>
          <w:color w:val="363435"/>
        </w:rPr>
        <w:t xml:space="preserve">2013   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sz w:val="22"/>
          <w:szCs w:val="22"/>
        </w:rPr>
        <w:t>3</w:t>
      </w:r>
      <w:r>
        <w:rPr>
          <w:b/>
          <w:color w:val="363435"/>
          <w:spacing w:val="3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spacing w:val="-7"/>
          <w:sz w:val="22"/>
          <w:szCs w:val="22"/>
        </w:rPr>
        <w:t>a</w:t>
      </w:r>
      <w:r>
        <w:rPr>
          <w:b/>
          <w:color w:val="363435"/>
          <w:sz w:val="22"/>
          <w:szCs w:val="22"/>
        </w:rPr>
        <w:t>ys</w:t>
      </w:r>
      <w:r>
        <w:rPr>
          <w:b/>
          <w:color w:val="363435"/>
          <w:spacing w:val="34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"</w:t>
      </w:r>
      <w:proofErr w:type="gramStart"/>
      <w:r>
        <w:rPr>
          <w:b/>
          <w:color w:val="363435"/>
          <w:sz w:val="22"/>
          <w:szCs w:val="22"/>
        </w:rPr>
        <w:t xml:space="preserve">Develop </w:t>
      </w:r>
      <w:r>
        <w:rPr>
          <w:b/>
          <w:color w:val="363435"/>
          <w:spacing w:val="19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with</w:t>
      </w:r>
      <w:proofErr w:type="gramEnd"/>
      <w:r>
        <w:rPr>
          <w:b/>
          <w:color w:val="363435"/>
          <w:spacing w:val="37"/>
          <w:sz w:val="22"/>
          <w:szCs w:val="22"/>
        </w:rPr>
        <w:t xml:space="preserve"> </w:t>
      </w:r>
      <w:r>
        <w:rPr>
          <w:b/>
          <w:color w:val="363435"/>
          <w:w w:val="114"/>
          <w:sz w:val="22"/>
          <w:szCs w:val="22"/>
        </w:rPr>
        <w:t>P</w:t>
      </w:r>
      <w:r>
        <w:rPr>
          <w:b/>
          <w:color w:val="363435"/>
          <w:w w:val="86"/>
          <w:sz w:val="22"/>
          <w:szCs w:val="22"/>
        </w:rPr>
        <w:t>L</w:t>
      </w:r>
      <w:r>
        <w:rPr>
          <w:b/>
          <w:color w:val="363435"/>
          <w:w w:val="196"/>
          <w:sz w:val="22"/>
          <w:szCs w:val="22"/>
        </w:rPr>
        <w:t>/</w:t>
      </w:r>
      <w:r>
        <w:rPr>
          <w:b/>
          <w:color w:val="363435"/>
          <w:w w:val="108"/>
          <w:sz w:val="22"/>
          <w:szCs w:val="22"/>
        </w:rPr>
        <w:t>S</w:t>
      </w:r>
      <w:r>
        <w:rPr>
          <w:b/>
          <w:color w:val="363435"/>
          <w:w w:val="94"/>
          <w:sz w:val="22"/>
          <w:szCs w:val="22"/>
        </w:rPr>
        <w:t>QL</w:t>
      </w:r>
      <w:r>
        <w:rPr>
          <w:b/>
          <w:color w:val="363435"/>
          <w:w w:val="103"/>
          <w:sz w:val="22"/>
          <w:szCs w:val="22"/>
        </w:rPr>
        <w:t>"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i/>
          <w:color w:val="363435"/>
          <w:spacing w:val="-6"/>
          <w:sz w:val="22"/>
          <w:szCs w:val="22"/>
        </w:rPr>
        <w:t>o</w:t>
      </w:r>
      <w:r>
        <w:rPr>
          <w:i/>
          <w:color w:val="363435"/>
          <w:sz w:val="22"/>
          <w:szCs w:val="22"/>
        </w:rPr>
        <w:t>rganized</w:t>
      </w:r>
      <w:r>
        <w:rPr>
          <w:i/>
          <w:color w:val="363435"/>
          <w:spacing w:val="1"/>
          <w:sz w:val="22"/>
          <w:szCs w:val="22"/>
        </w:rPr>
        <w:t xml:space="preserve"> </w:t>
      </w:r>
      <w:r>
        <w:rPr>
          <w:i/>
          <w:color w:val="363435"/>
          <w:spacing w:val="-6"/>
          <w:sz w:val="22"/>
          <w:szCs w:val="22"/>
        </w:rPr>
        <w:t>b</w:t>
      </w:r>
      <w:r>
        <w:rPr>
          <w:i/>
          <w:color w:val="363435"/>
          <w:sz w:val="22"/>
          <w:szCs w:val="22"/>
        </w:rPr>
        <w:t>y</w:t>
      </w:r>
      <w:r>
        <w:rPr>
          <w:i/>
          <w:color w:val="363435"/>
          <w:spacing w:val="23"/>
          <w:sz w:val="22"/>
          <w:szCs w:val="22"/>
        </w:rPr>
        <w:t xml:space="preserve"> </w:t>
      </w:r>
      <w:proofErr w:type="spellStart"/>
      <w:r>
        <w:rPr>
          <w:i/>
          <w:color w:val="363435"/>
          <w:sz w:val="22"/>
          <w:szCs w:val="22"/>
        </w:rPr>
        <w:t>Orsys</w:t>
      </w:r>
      <w:proofErr w:type="spellEnd"/>
      <w:r>
        <w:rPr>
          <w:color w:val="363435"/>
          <w:sz w:val="22"/>
          <w:szCs w:val="22"/>
        </w:rPr>
        <w:t>.</w:t>
      </w:r>
    </w:p>
    <w:p w14:paraId="44322AF6" w14:textId="77777777" w:rsidR="003D75D9" w:rsidRDefault="000D2F49">
      <w:pPr>
        <w:spacing w:before="72"/>
        <w:ind w:left="1090"/>
        <w:rPr>
          <w:sz w:val="22"/>
          <w:szCs w:val="22"/>
        </w:rPr>
      </w:pPr>
      <w:r>
        <w:rPr>
          <w:color w:val="363435"/>
        </w:rPr>
        <w:t xml:space="preserve">2011   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sz w:val="22"/>
          <w:szCs w:val="22"/>
        </w:rPr>
        <w:t>2</w:t>
      </w:r>
      <w:r>
        <w:rPr>
          <w:b/>
          <w:color w:val="363435"/>
          <w:spacing w:val="3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spacing w:val="-7"/>
          <w:sz w:val="22"/>
          <w:szCs w:val="22"/>
        </w:rPr>
        <w:t>a</w:t>
      </w:r>
      <w:r>
        <w:rPr>
          <w:b/>
          <w:color w:val="363435"/>
          <w:sz w:val="22"/>
          <w:szCs w:val="22"/>
        </w:rPr>
        <w:t>ys</w:t>
      </w:r>
      <w:r>
        <w:rPr>
          <w:b/>
          <w:color w:val="363435"/>
          <w:spacing w:val="34"/>
          <w:sz w:val="22"/>
          <w:szCs w:val="22"/>
        </w:rPr>
        <w:t xml:space="preserve"> </w:t>
      </w:r>
      <w:r>
        <w:rPr>
          <w:b/>
          <w:color w:val="363435"/>
          <w:w w:val="103"/>
          <w:sz w:val="22"/>
          <w:szCs w:val="22"/>
        </w:rPr>
        <w:t>"</w:t>
      </w:r>
      <w:r>
        <w:rPr>
          <w:b/>
          <w:color w:val="363435"/>
          <w:w w:val="84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spacing w:val="7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du</w:t>
      </w:r>
      <w:r>
        <w:rPr>
          <w:b/>
          <w:color w:val="363435"/>
          <w:w w:val="109"/>
          <w:sz w:val="22"/>
          <w:szCs w:val="22"/>
        </w:rPr>
        <w:t>c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n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to</w:t>
      </w:r>
      <w:r>
        <w:rPr>
          <w:b/>
          <w:color w:val="363435"/>
          <w:spacing w:val="50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bank</w:t>
      </w:r>
      <w:r>
        <w:rPr>
          <w:b/>
          <w:color w:val="363435"/>
          <w:spacing w:val="22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and</w:t>
      </w:r>
      <w:r>
        <w:rPr>
          <w:b/>
          <w:color w:val="363435"/>
          <w:spacing w:val="29"/>
          <w:sz w:val="22"/>
          <w:szCs w:val="22"/>
        </w:rPr>
        <w:t xml:space="preserve"> </w:t>
      </w:r>
      <w:proofErr w:type="gramStart"/>
      <w:r>
        <w:rPr>
          <w:b/>
          <w:color w:val="363435"/>
          <w:sz w:val="22"/>
          <w:szCs w:val="22"/>
        </w:rPr>
        <w:t xml:space="preserve">investment </w:t>
      </w:r>
      <w:r>
        <w:rPr>
          <w:b/>
          <w:color w:val="363435"/>
          <w:spacing w:val="31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founds</w:t>
      </w:r>
      <w:proofErr w:type="gramEnd"/>
      <w:r>
        <w:rPr>
          <w:b/>
          <w:color w:val="363435"/>
          <w:sz w:val="22"/>
          <w:szCs w:val="22"/>
        </w:rPr>
        <w:t>"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42"/>
          <w:sz w:val="22"/>
          <w:szCs w:val="22"/>
        </w:rPr>
        <w:t xml:space="preserve"> </w:t>
      </w:r>
      <w:r>
        <w:rPr>
          <w:i/>
          <w:color w:val="363435"/>
          <w:spacing w:val="-6"/>
          <w:sz w:val="22"/>
          <w:szCs w:val="22"/>
        </w:rPr>
        <w:t>o</w:t>
      </w:r>
      <w:r>
        <w:rPr>
          <w:i/>
          <w:color w:val="363435"/>
          <w:sz w:val="22"/>
          <w:szCs w:val="22"/>
        </w:rPr>
        <w:t>rganized</w:t>
      </w:r>
      <w:r>
        <w:rPr>
          <w:i/>
          <w:color w:val="363435"/>
          <w:spacing w:val="1"/>
          <w:sz w:val="22"/>
          <w:szCs w:val="22"/>
        </w:rPr>
        <w:t xml:space="preserve"> </w:t>
      </w:r>
      <w:r>
        <w:rPr>
          <w:i/>
          <w:color w:val="363435"/>
          <w:spacing w:val="-6"/>
          <w:sz w:val="22"/>
          <w:szCs w:val="22"/>
        </w:rPr>
        <w:t>b</w:t>
      </w:r>
      <w:r>
        <w:rPr>
          <w:i/>
          <w:color w:val="363435"/>
          <w:sz w:val="22"/>
          <w:szCs w:val="22"/>
        </w:rPr>
        <w:t>y</w:t>
      </w:r>
      <w:r>
        <w:rPr>
          <w:i/>
          <w:color w:val="363435"/>
          <w:spacing w:val="23"/>
          <w:sz w:val="22"/>
          <w:szCs w:val="22"/>
        </w:rPr>
        <w:t xml:space="preserve"> </w:t>
      </w:r>
      <w:r>
        <w:rPr>
          <w:i/>
          <w:color w:val="363435"/>
          <w:w w:val="91"/>
          <w:sz w:val="22"/>
          <w:szCs w:val="22"/>
        </w:rPr>
        <w:t>G</w:t>
      </w:r>
      <w:r>
        <w:rPr>
          <w:i/>
          <w:color w:val="363435"/>
          <w:w w:val="99"/>
          <w:sz w:val="22"/>
          <w:szCs w:val="22"/>
        </w:rPr>
        <w:t>e</w:t>
      </w:r>
      <w:r>
        <w:rPr>
          <w:i/>
          <w:color w:val="363435"/>
          <w:w w:val="129"/>
          <w:sz w:val="22"/>
          <w:szCs w:val="22"/>
        </w:rPr>
        <w:t>t</w:t>
      </w:r>
      <w:r>
        <w:rPr>
          <w:i/>
          <w:color w:val="363435"/>
          <w:spacing w:val="18"/>
          <w:sz w:val="22"/>
          <w:szCs w:val="22"/>
        </w:rPr>
        <w:t xml:space="preserve"> </w:t>
      </w:r>
      <w:r>
        <w:rPr>
          <w:i/>
          <w:color w:val="363435"/>
          <w:spacing w:val="-18"/>
          <w:sz w:val="22"/>
          <w:szCs w:val="22"/>
        </w:rPr>
        <w:t>T</w:t>
      </w:r>
      <w:r>
        <w:rPr>
          <w:i/>
          <w:color w:val="363435"/>
          <w:sz w:val="22"/>
          <w:szCs w:val="22"/>
        </w:rPr>
        <w:t>rainin</w:t>
      </w:r>
      <w:r>
        <w:rPr>
          <w:i/>
          <w:color w:val="363435"/>
          <w:spacing w:val="-1"/>
          <w:sz w:val="22"/>
          <w:szCs w:val="22"/>
        </w:rPr>
        <w:t>g</w:t>
      </w:r>
      <w:r>
        <w:rPr>
          <w:color w:val="363435"/>
          <w:sz w:val="22"/>
          <w:szCs w:val="22"/>
        </w:rPr>
        <w:t>.</w:t>
      </w:r>
    </w:p>
    <w:p w14:paraId="53A6EE6A" w14:textId="77777777" w:rsidR="003D75D9" w:rsidRDefault="000D2F49">
      <w:pPr>
        <w:spacing w:before="72"/>
        <w:ind w:left="1090"/>
        <w:rPr>
          <w:sz w:val="22"/>
          <w:szCs w:val="22"/>
        </w:rPr>
      </w:pPr>
      <w:r>
        <w:rPr>
          <w:color w:val="363435"/>
        </w:rPr>
        <w:t xml:space="preserve">2011   </w:t>
      </w:r>
      <w:r>
        <w:rPr>
          <w:color w:val="363435"/>
          <w:spacing w:val="30"/>
        </w:rPr>
        <w:t xml:space="preserve"> </w:t>
      </w:r>
      <w:r>
        <w:rPr>
          <w:b/>
          <w:color w:val="363435"/>
          <w:sz w:val="22"/>
          <w:szCs w:val="22"/>
        </w:rPr>
        <w:t>3</w:t>
      </w:r>
      <w:r>
        <w:rPr>
          <w:b/>
          <w:color w:val="363435"/>
          <w:spacing w:val="3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d</w:t>
      </w:r>
      <w:r>
        <w:rPr>
          <w:b/>
          <w:color w:val="363435"/>
          <w:spacing w:val="-7"/>
          <w:sz w:val="22"/>
          <w:szCs w:val="22"/>
        </w:rPr>
        <w:t>a</w:t>
      </w:r>
      <w:r>
        <w:rPr>
          <w:b/>
          <w:color w:val="363435"/>
          <w:sz w:val="22"/>
          <w:szCs w:val="22"/>
        </w:rPr>
        <w:t>ys</w:t>
      </w:r>
      <w:r>
        <w:rPr>
          <w:b/>
          <w:color w:val="363435"/>
          <w:spacing w:val="34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"Dojo</w:t>
      </w:r>
      <w:r>
        <w:rPr>
          <w:b/>
          <w:color w:val="363435"/>
          <w:spacing w:val="52"/>
          <w:sz w:val="22"/>
          <w:szCs w:val="22"/>
        </w:rPr>
        <w:t xml:space="preserve"> </w:t>
      </w:r>
      <w:proofErr w:type="gramStart"/>
      <w:r>
        <w:rPr>
          <w:b/>
          <w:color w:val="363435"/>
          <w:spacing w:val="-20"/>
          <w:sz w:val="22"/>
          <w:szCs w:val="22"/>
        </w:rPr>
        <w:t>T</w:t>
      </w:r>
      <w:r>
        <w:rPr>
          <w:b/>
          <w:color w:val="363435"/>
          <w:spacing w:val="7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 xml:space="preserve">olkit, </w:t>
      </w:r>
      <w:r>
        <w:rPr>
          <w:b/>
          <w:color w:val="363435"/>
          <w:spacing w:val="10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A</w:t>
      </w:r>
      <w:r>
        <w:rPr>
          <w:b/>
          <w:color w:val="363435"/>
          <w:w w:val="85"/>
          <w:sz w:val="22"/>
          <w:szCs w:val="22"/>
        </w:rPr>
        <w:t>j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w w:val="99"/>
          <w:sz w:val="22"/>
          <w:szCs w:val="22"/>
        </w:rPr>
        <w:t>x</w:t>
      </w:r>
      <w:proofErr w:type="gramEnd"/>
      <w:r>
        <w:rPr>
          <w:b/>
          <w:color w:val="363435"/>
          <w:w w:val="196"/>
          <w:sz w:val="22"/>
          <w:szCs w:val="22"/>
        </w:rPr>
        <w:t>/</w:t>
      </w:r>
      <w:r>
        <w:rPr>
          <w:b/>
          <w:color w:val="363435"/>
          <w:w w:val="96"/>
          <w:sz w:val="22"/>
          <w:szCs w:val="22"/>
        </w:rPr>
        <w:t>R</w:t>
      </w:r>
      <w:r>
        <w:rPr>
          <w:b/>
          <w:color w:val="363435"/>
          <w:w w:val="84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A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applications </w:t>
      </w:r>
      <w:r>
        <w:rPr>
          <w:b/>
          <w:color w:val="363435"/>
          <w:spacing w:val="2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>in</w:t>
      </w:r>
      <w:r>
        <w:rPr>
          <w:b/>
          <w:color w:val="363435"/>
          <w:spacing w:val="20"/>
          <w:sz w:val="22"/>
          <w:szCs w:val="22"/>
        </w:rPr>
        <w:t xml:space="preserve"> </w:t>
      </w:r>
      <w:r>
        <w:rPr>
          <w:b/>
          <w:color w:val="363435"/>
          <w:w w:val="102"/>
          <w:sz w:val="22"/>
          <w:szCs w:val="22"/>
        </w:rPr>
        <w:t>J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w w:val="99"/>
          <w:sz w:val="22"/>
          <w:szCs w:val="22"/>
        </w:rPr>
        <w:t>v</w:t>
      </w:r>
      <w:r>
        <w:rPr>
          <w:b/>
          <w:color w:val="363435"/>
          <w:w w:val="104"/>
          <w:sz w:val="22"/>
          <w:szCs w:val="22"/>
        </w:rPr>
        <w:t>a</w:t>
      </w:r>
      <w:r>
        <w:rPr>
          <w:b/>
          <w:color w:val="363435"/>
          <w:w w:val="108"/>
          <w:sz w:val="22"/>
          <w:szCs w:val="22"/>
        </w:rPr>
        <w:t>S</w:t>
      </w:r>
      <w:r>
        <w:rPr>
          <w:b/>
          <w:color w:val="363435"/>
          <w:w w:val="109"/>
          <w:sz w:val="22"/>
          <w:szCs w:val="22"/>
        </w:rPr>
        <w:t>c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91"/>
          <w:sz w:val="22"/>
          <w:szCs w:val="22"/>
        </w:rPr>
        <w:t>i</w:t>
      </w:r>
      <w:r>
        <w:rPr>
          <w:b/>
          <w:color w:val="363435"/>
          <w:sz w:val="22"/>
          <w:szCs w:val="22"/>
        </w:rPr>
        <w:t>p</w:t>
      </w:r>
      <w:r>
        <w:rPr>
          <w:b/>
          <w:color w:val="363435"/>
          <w:w w:val="120"/>
          <w:sz w:val="22"/>
          <w:szCs w:val="22"/>
        </w:rPr>
        <w:t>t</w:t>
      </w:r>
      <w:r>
        <w:rPr>
          <w:b/>
          <w:color w:val="363435"/>
          <w:w w:val="103"/>
          <w:sz w:val="22"/>
          <w:szCs w:val="22"/>
        </w:rPr>
        <w:t>"</w:t>
      </w:r>
      <w:r>
        <w:rPr>
          <w:color w:val="363435"/>
          <w:w w:val="109"/>
          <w:sz w:val="22"/>
          <w:szCs w:val="22"/>
        </w:rPr>
        <w:t>,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i/>
          <w:color w:val="363435"/>
          <w:spacing w:val="-6"/>
          <w:sz w:val="22"/>
          <w:szCs w:val="22"/>
        </w:rPr>
        <w:t>o</w:t>
      </w:r>
      <w:r>
        <w:rPr>
          <w:i/>
          <w:color w:val="363435"/>
          <w:sz w:val="22"/>
          <w:szCs w:val="22"/>
        </w:rPr>
        <w:t>rganized</w:t>
      </w:r>
      <w:r>
        <w:rPr>
          <w:i/>
          <w:color w:val="363435"/>
          <w:spacing w:val="1"/>
          <w:sz w:val="22"/>
          <w:szCs w:val="22"/>
        </w:rPr>
        <w:t xml:space="preserve"> </w:t>
      </w:r>
      <w:r>
        <w:rPr>
          <w:i/>
          <w:color w:val="363435"/>
          <w:spacing w:val="-6"/>
          <w:sz w:val="22"/>
          <w:szCs w:val="22"/>
        </w:rPr>
        <w:t>b</w:t>
      </w:r>
      <w:r>
        <w:rPr>
          <w:i/>
          <w:color w:val="363435"/>
          <w:sz w:val="22"/>
          <w:szCs w:val="22"/>
        </w:rPr>
        <w:t>y</w:t>
      </w:r>
      <w:r>
        <w:rPr>
          <w:i/>
          <w:color w:val="363435"/>
          <w:spacing w:val="23"/>
          <w:sz w:val="22"/>
          <w:szCs w:val="22"/>
        </w:rPr>
        <w:t xml:space="preserve"> </w:t>
      </w:r>
      <w:proofErr w:type="spellStart"/>
      <w:r>
        <w:rPr>
          <w:i/>
          <w:color w:val="363435"/>
          <w:sz w:val="22"/>
          <w:szCs w:val="22"/>
        </w:rPr>
        <w:t>Orsys</w:t>
      </w:r>
      <w:proofErr w:type="spellEnd"/>
      <w:r>
        <w:rPr>
          <w:color w:val="363435"/>
          <w:sz w:val="22"/>
          <w:szCs w:val="22"/>
        </w:rPr>
        <w:t>.</w:t>
      </w:r>
    </w:p>
    <w:p w14:paraId="46154A8C" w14:textId="714F5AC9" w:rsidR="003D75D9" w:rsidRDefault="000D2F49">
      <w:pPr>
        <w:spacing w:before="72"/>
        <w:ind w:left="369" w:right="4444"/>
        <w:jc w:val="center"/>
        <w:rPr>
          <w:sz w:val="22"/>
          <w:szCs w:val="22"/>
        </w:rPr>
      </w:pPr>
      <w:r>
        <w:rPr>
          <w:color w:val="363435"/>
        </w:rPr>
        <w:t>2009</w:t>
      </w:r>
      <w:r>
        <w:rPr>
          <w:color w:val="363435"/>
          <w:spacing w:val="13"/>
        </w:rPr>
        <w:t xml:space="preserve"> </w:t>
      </w:r>
      <w:r>
        <w:rPr>
          <w:color w:val="363435"/>
        </w:rPr>
        <w:t>&amp;</w:t>
      </w:r>
      <w:r>
        <w:rPr>
          <w:color w:val="363435"/>
          <w:spacing w:val="12"/>
        </w:rPr>
        <w:t xml:space="preserve"> </w:t>
      </w:r>
      <w:r>
        <w:rPr>
          <w:color w:val="363435"/>
        </w:rPr>
        <w:t xml:space="preserve">2010   </w:t>
      </w:r>
      <w:r>
        <w:rPr>
          <w:color w:val="363435"/>
          <w:spacing w:val="30"/>
        </w:rPr>
        <w:t xml:space="preserve"> </w:t>
      </w:r>
      <w:proofErr w:type="spellStart"/>
      <w:proofErr w:type="gramStart"/>
      <w:r>
        <w:rPr>
          <w:b/>
          <w:color w:val="363435"/>
          <w:sz w:val="22"/>
          <w:szCs w:val="22"/>
        </w:rPr>
        <w:t>Dev</w:t>
      </w:r>
      <w:r>
        <w:rPr>
          <w:b/>
          <w:color w:val="363435"/>
          <w:spacing w:val="-7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>xx</w:t>
      </w:r>
      <w:proofErr w:type="spellEnd"/>
      <w:r>
        <w:rPr>
          <w:color w:val="363435"/>
          <w:sz w:val="22"/>
          <w:szCs w:val="22"/>
        </w:rPr>
        <w:t xml:space="preserve">, </w:t>
      </w:r>
      <w:r>
        <w:rPr>
          <w:color w:val="363435"/>
          <w:spacing w:val="3"/>
          <w:sz w:val="22"/>
          <w:szCs w:val="22"/>
        </w:rPr>
        <w:t xml:space="preserve"> </w:t>
      </w:r>
      <w:r>
        <w:rPr>
          <w:i/>
          <w:color w:val="363435"/>
          <w:sz w:val="22"/>
          <w:szCs w:val="22"/>
        </w:rPr>
        <w:t>3</w:t>
      </w:r>
      <w:proofErr w:type="gramEnd"/>
      <w:r>
        <w:rPr>
          <w:i/>
          <w:color w:val="363435"/>
          <w:spacing w:val="17"/>
          <w:sz w:val="22"/>
          <w:szCs w:val="22"/>
        </w:rPr>
        <w:t xml:space="preserve"> </w:t>
      </w:r>
      <w:r>
        <w:rPr>
          <w:i/>
          <w:color w:val="363435"/>
          <w:sz w:val="22"/>
          <w:szCs w:val="22"/>
        </w:rPr>
        <w:t>d</w:t>
      </w:r>
      <w:r>
        <w:rPr>
          <w:i/>
          <w:color w:val="363435"/>
          <w:spacing w:val="-6"/>
          <w:sz w:val="22"/>
          <w:szCs w:val="22"/>
        </w:rPr>
        <w:t>a</w:t>
      </w:r>
      <w:r>
        <w:rPr>
          <w:i/>
          <w:color w:val="363435"/>
          <w:sz w:val="22"/>
          <w:szCs w:val="22"/>
        </w:rPr>
        <w:t>ys</w:t>
      </w:r>
      <w:r>
        <w:rPr>
          <w:i/>
          <w:color w:val="363435"/>
          <w:spacing w:val="15"/>
          <w:sz w:val="22"/>
          <w:szCs w:val="22"/>
        </w:rPr>
        <w:t xml:space="preserve"> </w:t>
      </w:r>
      <w:r>
        <w:rPr>
          <w:i/>
          <w:color w:val="363435"/>
          <w:sz w:val="22"/>
          <w:szCs w:val="22"/>
        </w:rPr>
        <w:t>of</w:t>
      </w:r>
      <w:r>
        <w:rPr>
          <w:i/>
          <w:color w:val="363435"/>
          <w:spacing w:val="22"/>
          <w:sz w:val="22"/>
          <w:szCs w:val="22"/>
        </w:rPr>
        <w:t xml:space="preserve"> </w:t>
      </w:r>
      <w:r>
        <w:rPr>
          <w:i/>
          <w:color w:val="363435"/>
          <w:sz w:val="22"/>
          <w:szCs w:val="22"/>
        </w:rPr>
        <w:t>conference</w:t>
      </w:r>
      <w:r>
        <w:rPr>
          <w:color w:val="363435"/>
          <w:sz w:val="22"/>
          <w:szCs w:val="22"/>
        </w:rPr>
        <w:t>,</w:t>
      </w:r>
      <w:r>
        <w:rPr>
          <w:color w:val="363435"/>
          <w:spacing w:val="15"/>
          <w:sz w:val="22"/>
          <w:szCs w:val="22"/>
        </w:rPr>
        <w:t xml:space="preserve"> </w:t>
      </w:r>
      <w:hyperlink r:id="rId27">
        <w:r>
          <w:rPr>
            <w:color w:val="363435"/>
            <w:sz w:val="22"/>
            <w:szCs w:val="22"/>
            <w:u w:val="single" w:color="363435"/>
          </w:rPr>
          <w:t>www</w:t>
        </w:r>
        <w:r>
          <w:rPr>
            <w:color w:val="363435"/>
            <w:w w:val="109"/>
            <w:sz w:val="22"/>
            <w:szCs w:val="22"/>
            <w:u w:val="single" w:color="363435"/>
          </w:rPr>
          <w:t>.</w:t>
        </w:r>
        <w:r>
          <w:rPr>
            <w:color w:val="363435"/>
            <w:w w:val="102"/>
            <w:sz w:val="22"/>
            <w:szCs w:val="22"/>
            <w:u w:val="single" w:color="363435"/>
          </w:rPr>
          <w:t>d</w:t>
        </w:r>
        <w:r>
          <w:rPr>
            <w:color w:val="363435"/>
            <w:w w:val="99"/>
            <w:sz w:val="22"/>
            <w:szCs w:val="22"/>
            <w:u w:val="single" w:color="363435"/>
          </w:rPr>
          <w:t>e</w:t>
        </w:r>
        <w:r>
          <w:rPr>
            <w:color w:val="363435"/>
            <w:w w:val="91"/>
            <w:sz w:val="22"/>
            <w:szCs w:val="22"/>
            <w:u w:val="single" w:color="363435"/>
          </w:rPr>
          <w:t>v</w:t>
        </w:r>
        <w:r>
          <w:rPr>
            <w:color w:val="363435"/>
            <w:spacing w:val="-6"/>
            <w:w w:val="99"/>
            <w:sz w:val="22"/>
            <w:szCs w:val="22"/>
            <w:u w:val="single" w:color="363435"/>
          </w:rPr>
          <w:t>o</w:t>
        </w:r>
        <w:r>
          <w:rPr>
            <w:color w:val="363435"/>
            <w:w w:val="91"/>
            <w:sz w:val="22"/>
            <w:szCs w:val="22"/>
            <w:u w:val="single" w:color="363435"/>
          </w:rPr>
          <w:t>xx</w:t>
        </w:r>
        <w:r>
          <w:rPr>
            <w:color w:val="363435"/>
            <w:w w:val="109"/>
            <w:sz w:val="22"/>
            <w:szCs w:val="22"/>
            <w:u w:val="single" w:color="363435"/>
          </w:rPr>
          <w:t>.</w:t>
        </w:r>
        <w:r>
          <w:rPr>
            <w:color w:val="363435"/>
            <w:w w:val="99"/>
            <w:sz w:val="22"/>
            <w:szCs w:val="22"/>
            <w:u w:val="single" w:color="363435"/>
          </w:rPr>
          <w:t>co</w:t>
        </w:r>
        <w:r>
          <w:rPr>
            <w:color w:val="363435"/>
            <w:w w:val="101"/>
            <w:sz w:val="22"/>
            <w:szCs w:val="22"/>
            <w:u w:val="single" w:color="363435"/>
          </w:rPr>
          <w:t>m</w:t>
        </w:r>
        <w:r>
          <w:rPr>
            <w:color w:val="363435"/>
            <w:w w:val="109"/>
            <w:sz w:val="22"/>
            <w:szCs w:val="22"/>
          </w:rPr>
          <w:t>.</w:t>
        </w:r>
      </w:hyperlink>
    </w:p>
    <w:p w14:paraId="39D9C83B" w14:textId="4305F87A" w:rsidR="003D75D9" w:rsidRDefault="000D2F49">
      <w:pPr>
        <w:spacing w:before="72"/>
        <w:ind w:left="549" w:right="6831"/>
        <w:jc w:val="center"/>
        <w:rPr>
          <w:sz w:val="22"/>
          <w:szCs w:val="22"/>
        </w:rPr>
      </w:pPr>
      <w:r>
        <w:rPr>
          <w:color w:val="363435"/>
        </w:rPr>
        <w:t>Since</w:t>
      </w:r>
      <w:r>
        <w:rPr>
          <w:color w:val="363435"/>
          <w:spacing w:val="6"/>
        </w:rPr>
        <w:t xml:space="preserve"> </w:t>
      </w:r>
      <w:r>
        <w:rPr>
          <w:color w:val="363435"/>
        </w:rPr>
        <w:t xml:space="preserve">2010   </w:t>
      </w:r>
      <w:r>
        <w:rPr>
          <w:color w:val="363435"/>
          <w:spacing w:val="30"/>
        </w:rPr>
        <w:t xml:space="preserve"> </w:t>
      </w:r>
      <w:proofErr w:type="spellStart"/>
      <w:r>
        <w:rPr>
          <w:b/>
          <w:color w:val="363435"/>
          <w:spacing w:val="-20"/>
          <w:sz w:val="22"/>
          <w:szCs w:val="22"/>
        </w:rPr>
        <w:t>Y</w:t>
      </w:r>
      <w:r>
        <w:rPr>
          <w:b/>
          <w:color w:val="363435"/>
          <w:sz w:val="22"/>
          <w:szCs w:val="22"/>
        </w:rPr>
        <w:t>aju</w:t>
      </w:r>
      <w:r>
        <w:rPr>
          <w:b/>
          <w:color w:val="363435"/>
          <w:spacing w:val="3"/>
          <w:sz w:val="22"/>
          <w:szCs w:val="22"/>
        </w:rPr>
        <w:t>g</w:t>
      </w:r>
      <w:proofErr w:type="spellEnd"/>
      <w:r>
        <w:rPr>
          <w:color w:val="363435"/>
          <w:sz w:val="22"/>
          <w:szCs w:val="22"/>
        </w:rPr>
        <w:t>,</w:t>
      </w:r>
      <w:r>
        <w:rPr>
          <w:color w:val="363435"/>
          <w:spacing w:val="26"/>
          <w:sz w:val="22"/>
          <w:szCs w:val="22"/>
        </w:rPr>
        <w:t xml:space="preserve"> </w:t>
      </w:r>
      <w:hyperlink r:id="rId28">
        <w:r>
          <w:rPr>
            <w:color w:val="363435"/>
            <w:sz w:val="22"/>
            <w:szCs w:val="22"/>
            <w:u w:val="single" w:color="363435"/>
          </w:rPr>
          <w:t>www</w:t>
        </w:r>
        <w:r>
          <w:rPr>
            <w:color w:val="363435"/>
            <w:w w:val="109"/>
            <w:sz w:val="22"/>
            <w:szCs w:val="22"/>
            <w:u w:val="single" w:color="363435"/>
          </w:rPr>
          <w:t>.</w:t>
        </w:r>
        <w:r>
          <w:rPr>
            <w:color w:val="363435"/>
            <w:spacing w:val="-6"/>
            <w:w w:val="91"/>
            <w:sz w:val="22"/>
            <w:szCs w:val="22"/>
            <w:u w:val="single" w:color="363435"/>
          </w:rPr>
          <w:t>y</w:t>
        </w:r>
        <w:r>
          <w:rPr>
            <w:color w:val="363435"/>
            <w:w w:val="107"/>
            <w:sz w:val="22"/>
            <w:szCs w:val="22"/>
            <w:u w:val="single" w:color="363435"/>
          </w:rPr>
          <w:t>a</w:t>
        </w:r>
        <w:r>
          <w:rPr>
            <w:color w:val="363435"/>
            <w:w w:val="95"/>
            <w:sz w:val="22"/>
            <w:szCs w:val="22"/>
            <w:u w:val="single" w:color="363435"/>
          </w:rPr>
          <w:t>j</w:t>
        </w:r>
        <w:r>
          <w:rPr>
            <w:color w:val="363435"/>
            <w:w w:val="102"/>
            <w:sz w:val="22"/>
            <w:szCs w:val="22"/>
            <w:u w:val="single" w:color="363435"/>
          </w:rPr>
          <w:t>u</w:t>
        </w:r>
        <w:r>
          <w:rPr>
            <w:color w:val="363435"/>
            <w:w w:val="99"/>
            <w:sz w:val="22"/>
            <w:szCs w:val="22"/>
            <w:u w:val="single" w:color="363435"/>
          </w:rPr>
          <w:t>g</w:t>
        </w:r>
        <w:r>
          <w:rPr>
            <w:color w:val="363435"/>
            <w:w w:val="109"/>
            <w:sz w:val="22"/>
            <w:szCs w:val="22"/>
            <w:u w:val="single" w:color="363435"/>
          </w:rPr>
          <w:t>.</w:t>
        </w:r>
        <w:r>
          <w:rPr>
            <w:color w:val="363435"/>
            <w:spacing w:val="-6"/>
            <w:w w:val="99"/>
            <w:sz w:val="22"/>
            <w:szCs w:val="22"/>
            <w:u w:val="single" w:color="363435"/>
          </w:rPr>
          <w:t>o</w:t>
        </w:r>
        <w:r>
          <w:rPr>
            <w:color w:val="363435"/>
            <w:w w:val="101"/>
            <w:sz w:val="22"/>
            <w:szCs w:val="22"/>
            <w:u w:val="single" w:color="363435"/>
          </w:rPr>
          <w:t>r</w:t>
        </w:r>
        <w:r>
          <w:rPr>
            <w:color w:val="363435"/>
            <w:w w:val="99"/>
            <w:sz w:val="22"/>
            <w:szCs w:val="22"/>
            <w:u w:val="single" w:color="363435"/>
          </w:rPr>
          <w:t>g</w:t>
        </w:r>
        <w:r>
          <w:rPr>
            <w:color w:val="363435"/>
            <w:w w:val="109"/>
            <w:sz w:val="22"/>
            <w:szCs w:val="22"/>
          </w:rPr>
          <w:t>.</w:t>
        </w:r>
      </w:hyperlink>
    </w:p>
    <w:p w14:paraId="72E3646F" w14:textId="3048B21E" w:rsidR="003D75D9" w:rsidRDefault="003D75D9">
      <w:pPr>
        <w:spacing w:line="200" w:lineRule="exact"/>
      </w:pPr>
    </w:p>
    <w:p w14:paraId="1890F0D6" w14:textId="77777777" w:rsidR="003D75D9" w:rsidRDefault="003D75D9">
      <w:pPr>
        <w:spacing w:before="12" w:line="220" w:lineRule="exact"/>
        <w:rPr>
          <w:sz w:val="22"/>
          <w:szCs w:val="22"/>
        </w:rPr>
        <w:sectPr w:rsidR="003D75D9">
          <w:footerReference w:type="default" r:id="rId29"/>
          <w:pgSz w:w="11900" w:h="16840"/>
          <w:pgMar w:top="220" w:right="740" w:bottom="280" w:left="480" w:header="0" w:footer="890" w:gutter="0"/>
          <w:cols w:space="720"/>
        </w:sectPr>
      </w:pPr>
    </w:p>
    <w:p w14:paraId="0B73F49F" w14:textId="6BBBC8AF" w:rsidR="003D75D9" w:rsidRDefault="003D75D9">
      <w:pPr>
        <w:spacing w:line="200" w:lineRule="exact"/>
      </w:pPr>
    </w:p>
    <w:p w14:paraId="7A7C380C" w14:textId="4898AA91" w:rsidR="003D75D9" w:rsidRDefault="003D75D9">
      <w:pPr>
        <w:spacing w:before="16" w:line="240" w:lineRule="exact"/>
        <w:rPr>
          <w:sz w:val="24"/>
          <w:szCs w:val="24"/>
        </w:rPr>
      </w:pPr>
    </w:p>
    <w:p w14:paraId="0A7F1EB9" w14:textId="563FCAE6" w:rsidR="00063F2B" w:rsidRDefault="00063F2B">
      <w:pPr>
        <w:jc w:val="right"/>
        <w:rPr>
          <w:color w:val="363435"/>
          <w:w w:val="88"/>
        </w:rPr>
      </w:pPr>
    </w:p>
    <w:p w14:paraId="49CA4425" w14:textId="0B4B7663" w:rsidR="003D75D9" w:rsidRDefault="000D2F49">
      <w:pPr>
        <w:jc w:val="right"/>
      </w:pPr>
      <w:proofErr w:type="spellStart"/>
      <w:r>
        <w:rPr>
          <w:color w:val="363435"/>
          <w:w w:val="88"/>
        </w:rPr>
        <w:t>L</w:t>
      </w:r>
      <w:r>
        <w:rPr>
          <w:color w:val="363435"/>
          <w:w w:val="85"/>
        </w:rPr>
        <w:t>i</w:t>
      </w:r>
      <w:r>
        <w:rPr>
          <w:color w:val="363435"/>
          <w:w w:val="102"/>
        </w:rPr>
        <w:t>n</w:t>
      </w:r>
      <w:r>
        <w:rPr>
          <w:color w:val="363435"/>
          <w:w w:val="97"/>
        </w:rPr>
        <w:t>k</w:t>
      </w:r>
      <w:r>
        <w:rPr>
          <w:color w:val="363435"/>
          <w:w w:val="99"/>
        </w:rPr>
        <w:t>g</w:t>
      </w:r>
      <w:r>
        <w:rPr>
          <w:color w:val="363435"/>
          <w:w w:val="102"/>
        </w:rPr>
        <w:t>u</w:t>
      </w:r>
      <w:r>
        <w:rPr>
          <w:color w:val="363435"/>
          <w:spacing w:val="-5"/>
          <w:w w:val="107"/>
        </w:rPr>
        <w:t>a</w:t>
      </w:r>
      <w:r>
        <w:rPr>
          <w:color w:val="363435"/>
          <w:w w:val="102"/>
        </w:rPr>
        <w:t>rd</w:t>
      </w:r>
      <w:r>
        <w:rPr>
          <w:color w:val="363435"/>
          <w:w w:val="85"/>
        </w:rPr>
        <w:t>i</w:t>
      </w:r>
      <w:r>
        <w:rPr>
          <w:color w:val="363435"/>
          <w:w w:val="105"/>
        </w:rPr>
        <w:t>an</w:t>
      </w:r>
      <w:proofErr w:type="spellEnd"/>
    </w:p>
    <w:p w14:paraId="6FA52E55" w14:textId="159F5B2F" w:rsidR="003D75D9" w:rsidRDefault="000D2F49">
      <w:pPr>
        <w:spacing w:before="84"/>
        <w:jc w:val="right"/>
        <w:rPr>
          <w:sz w:val="12"/>
          <w:szCs w:val="12"/>
        </w:rPr>
      </w:pPr>
      <w:r>
        <w:rPr>
          <w:color w:val="989898"/>
          <w:w w:val="123"/>
          <w:sz w:val="12"/>
          <w:szCs w:val="12"/>
        </w:rPr>
        <w:t>(</w:t>
      </w:r>
      <w:r>
        <w:rPr>
          <w:color w:val="989898"/>
          <w:w w:val="105"/>
          <w:sz w:val="12"/>
          <w:szCs w:val="12"/>
        </w:rPr>
        <w:t>2016</w:t>
      </w:r>
      <w:r>
        <w:rPr>
          <w:color w:val="989898"/>
          <w:w w:val="123"/>
          <w:sz w:val="12"/>
          <w:szCs w:val="12"/>
        </w:rPr>
        <w:t>)</w:t>
      </w:r>
    </w:p>
    <w:p w14:paraId="2EEF6C7D" w14:textId="56A60576" w:rsidR="00063F2B" w:rsidRDefault="000D2F49">
      <w:pPr>
        <w:spacing w:before="13"/>
      </w:pPr>
      <w:r>
        <w:br w:type="column"/>
      </w:r>
    </w:p>
    <w:p w14:paraId="3221C9C2" w14:textId="77777777" w:rsidR="003D75D9" w:rsidRDefault="000D2F49">
      <w:pPr>
        <w:spacing w:before="13"/>
        <w:rPr>
          <w:sz w:val="28"/>
          <w:szCs w:val="28"/>
        </w:rPr>
      </w:pPr>
      <w:proofErr w:type="gramStart"/>
      <w:r>
        <w:rPr>
          <w:b/>
          <w:color w:val="424AA3"/>
          <w:spacing w:val="-9"/>
          <w:sz w:val="28"/>
          <w:szCs w:val="28"/>
        </w:rPr>
        <w:t>P</w:t>
      </w:r>
      <w:r>
        <w:rPr>
          <w:b/>
          <w:color w:val="424AA3"/>
          <w:sz w:val="28"/>
          <w:szCs w:val="28"/>
        </w:rPr>
        <w:t xml:space="preserve">ersonal </w:t>
      </w:r>
      <w:r>
        <w:rPr>
          <w:b/>
          <w:color w:val="424AA3"/>
          <w:spacing w:val="38"/>
          <w:sz w:val="28"/>
          <w:szCs w:val="28"/>
        </w:rPr>
        <w:t xml:space="preserve"> </w:t>
      </w:r>
      <w:r>
        <w:rPr>
          <w:b/>
          <w:color w:val="424AA3"/>
          <w:spacing w:val="-9"/>
          <w:w w:val="103"/>
          <w:sz w:val="28"/>
          <w:szCs w:val="28"/>
        </w:rPr>
        <w:t>p</w:t>
      </w:r>
      <w:r>
        <w:rPr>
          <w:b/>
          <w:color w:val="424AA3"/>
          <w:w w:val="86"/>
          <w:sz w:val="28"/>
          <w:szCs w:val="28"/>
        </w:rPr>
        <w:t>r</w:t>
      </w:r>
      <w:r>
        <w:rPr>
          <w:b/>
          <w:color w:val="424AA3"/>
          <w:w w:val="112"/>
          <w:sz w:val="28"/>
          <w:szCs w:val="28"/>
        </w:rPr>
        <w:t>o</w:t>
      </w:r>
      <w:r>
        <w:rPr>
          <w:b/>
          <w:color w:val="424AA3"/>
          <w:w w:val="88"/>
          <w:sz w:val="28"/>
          <w:szCs w:val="28"/>
        </w:rPr>
        <w:t>j</w:t>
      </w:r>
      <w:r>
        <w:rPr>
          <w:b/>
          <w:color w:val="424AA3"/>
          <w:w w:val="118"/>
          <w:sz w:val="28"/>
          <w:szCs w:val="28"/>
        </w:rPr>
        <w:t>e</w:t>
      </w:r>
      <w:r>
        <w:rPr>
          <w:b/>
          <w:color w:val="424AA3"/>
          <w:w w:val="112"/>
          <w:sz w:val="28"/>
          <w:szCs w:val="28"/>
        </w:rPr>
        <w:t>c</w:t>
      </w:r>
      <w:r>
        <w:rPr>
          <w:b/>
          <w:color w:val="424AA3"/>
          <w:w w:val="124"/>
          <w:sz w:val="28"/>
          <w:szCs w:val="28"/>
        </w:rPr>
        <w:t>t</w:t>
      </w:r>
      <w:r>
        <w:rPr>
          <w:b/>
          <w:color w:val="424AA3"/>
          <w:w w:val="110"/>
          <w:sz w:val="28"/>
          <w:szCs w:val="28"/>
        </w:rPr>
        <w:t>s</w:t>
      </w:r>
      <w:proofErr w:type="gramEnd"/>
    </w:p>
    <w:p w14:paraId="5545E2DA" w14:textId="77777777" w:rsidR="003D75D9" w:rsidRDefault="003D75D9">
      <w:pPr>
        <w:spacing w:before="2" w:line="100" w:lineRule="exact"/>
        <w:rPr>
          <w:sz w:val="10"/>
          <w:szCs w:val="10"/>
        </w:rPr>
      </w:pPr>
    </w:p>
    <w:p w14:paraId="751CBB0E" w14:textId="77777777" w:rsidR="003D75D9" w:rsidRDefault="000D2F49">
      <w:pPr>
        <w:rPr>
          <w:sz w:val="22"/>
          <w:szCs w:val="22"/>
        </w:rPr>
      </w:pPr>
      <w:r>
        <w:rPr>
          <w:b/>
          <w:color w:val="363435"/>
          <w:sz w:val="22"/>
          <w:szCs w:val="22"/>
        </w:rPr>
        <w:t>In</w:t>
      </w:r>
      <w:r>
        <w:rPr>
          <w:b/>
          <w:color w:val="363435"/>
          <w:spacing w:val="11"/>
          <w:sz w:val="22"/>
          <w:szCs w:val="22"/>
        </w:rPr>
        <w:t xml:space="preserve"> </w:t>
      </w:r>
      <w:r>
        <w:rPr>
          <w:b/>
          <w:color w:val="363435"/>
          <w:spacing w:val="-7"/>
          <w:sz w:val="22"/>
          <w:szCs w:val="22"/>
        </w:rPr>
        <w:t>p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09"/>
          <w:sz w:val="22"/>
          <w:szCs w:val="22"/>
        </w:rPr>
        <w:t>og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114"/>
          <w:sz w:val="22"/>
          <w:szCs w:val="22"/>
        </w:rPr>
        <w:t>e</w:t>
      </w:r>
      <w:r>
        <w:rPr>
          <w:b/>
          <w:color w:val="363435"/>
          <w:w w:val="107"/>
          <w:sz w:val="22"/>
          <w:szCs w:val="22"/>
        </w:rPr>
        <w:t>ss</w:t>
      </w:r>
      <w:r>
        <w:rPr>
          <w:b/>
          <w:color w:val="363435"/>
          <w:w w:val="120"/>
          <w:sz w:val="22"/>
          <w:szCs w:val="22"/>
        </w:rPr>
        <w:t>.</w:t>
      </w:r>
      <w:r>
        <w:rPr>
          <w:b/>
          <w:color w:val="363435"/>
          <w:spacing w:val="25"/>
          <w:sz w:val="22"/>
          <w:szCs w:val="22"/>
        </w:rPr>
        <w:t xml:space="preserve"> </w:t>
      </w:r>
      <w:proofErr w:type="gramStart"/>
      <w:r>
        <w:rPr>
          <w:b/>
          <w:color w:val="363435"/>
          <w:sz w:val="22"/>
          <w:szCs w:val="22"/>
        </w:rPr>
        <w:t xml:space="preserve">manage </w:t>
      </w:r>
      <w:r>
        <w:rPr>
          <w:b/>
          <w:color w:val="363435"/>
          <w:spacing w:val="8"/>
          <w:sz w:val="22"/>
          <w:szCs w:val="22"/>
        </w:rPr>
        <w:t xml:space="preserve"> </w:t>
      </w:r>
      <w:r>
        <w:rPr>
          <w:b/>
          <w:color w:val="363435"/>
          <w:spacing w:val="7"/>
          <w:sz w:val="22"/>
          <w:szCs w:val="22"/>
        </w:rPr>
        <w:t>b</w:t>
      </w:r>
      <w:r>
        <w:rPr>
          <w:b/>
          <w:color w:val="363435"/>
          <w:spacing w:val="7"/>
          <w:w w:val="109"/>
          <w:sz w:val="22"/>
          <w:szCs w:val="22"/>
        </w:rPr>
        <w:t>o</w:t>
      </w:r>
      <w:r>
        <w:rPr>
          <w:b/>
          <w:color w:val="363435"/>
          <w:w w:val="109"/>
          <w:sz w:val="22"/>
          <w:szCs w:val="22"/>
        </w:rPr>
        <w:t>o</w:t>
      </w:r>
      <w:r>
        <w:rPr>
          <w:b/>
          <w:color w:val="363435"/>
          <w:w w:val="94"/>
          <w:sz w:val="22"/>
          <w:szCs w:val="22"/>
        </w:rPr>
        <w:t>k</w:t>
      </w:r>
      <w:r>
        <w:rPr>
          <w:b/>
          <w:color w:val="363435"/>
          <w:w w:val="103"/>
          <w:sz w:val="22"/>
          <w:szCs w:val="22"/>
        </w:rPr>
        <w:t>m</w:t>
      </w:r>
      <w:r>
        <w:rPr>
          <w:b/>
          <w:color w:val="363435"/>
          <w:spacing w:val="-7"/>
          <w:w w:val="104"/>
          <w:sz w:val="22"/>
          <w:szCs w:val="22"/>
        </w:rPr>
        <w:t>a</w:t>
      </w:r>
      <w:r>
        <w:rPr>
          <w:b/>
          <w:color w:val="363435"/>
          <w:w w:val="83"/>
          <w:sz w:val="22"/>
          <w:szCs w:val="22"/>
        </w:rPr>
        <w:t>r</w:t>
      </w:r>
      <w:r>
        <w:rPr>
          <w:b/>
          <w:color w:val="363435"/>
          <w:w w:val="94"/>
          <w:sz w:val="22"/>
          <w:szCs w:val="22"/>
        </w:rPr>
        <w:t>k</w:t>
      </w:r>
      <w:r>
        <w:rPr>
          <w:b/>
          <w:color w:val="363435"/>
          <w:w w:val="107"/>
          <w:sz w:val="22"/>
          <w:szCs w:val="22"/>
        </w:rPr>
        <w:t>s</w:t>
      </w:r>
      <w:proofErr w:type="gramEnd"/>
      <w:r>
        <w:rPr>
          <w:b/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and</w:t>
      </w:r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sh</w:t>
      </w:r>
      <w:r>
        <w:rPr>
          <w:color w:val="363435"/>
          <w:spacing w:val="-6"/>
          <w:sz w:val="22"/>
          <w:szCs w:val="22"/>
        </w:rPr>
        <w:t>a</w:t>
      </w:r>
      <w:r>
        <w:rPr>
          <w:color w:val="363435"/>
          <w:sz w:val="22"/>
          <w:szCs w:val="22"/>
        </w:rPr>
        <w:t>re</w:t>
      </w:r>
      <w:r>
        <w:rPr>
          <w:color w:val="363435"/>
          <w:spacing w:val="24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links</w:t>
      </w:r>
      <w:r>
        <w:rPr>
          <w:color w:val="363435"/>
          <w:spacing w:val="-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19"/>
          <w:sz w:val="22"/>
          <w:szCs w:val="22"/>
        </w:rPr>
        <w:t xml:space="preserve"> </w:t>
      </w:r>
      <w:r>
        <w:rPr>
          <w:color w:val="363435"/>
          <w:spacing w:val="-6"/>
          <w:w w:val="129"/>
          <w:sz w:val="22"/>
          <w:szCs w:val="22"/>
        </w:rPr>
        <w:t>t</w:t>
      </w:r>
      <w:r>
        <w:rPr>
          <w:color w:val="363435"/>
          <w:w w:val="93"/>
          <w:sz w:val="22"/>
          <w:szCs w:val="22"/>
        </w:rPr>
        <w:t>w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29"/>
          <w:sz w:val="22"/>
          <w:szCs w:val="22"/>
        </w:rPr>
        <w:t>tt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109"/>
          <w:sz w:val="22"/>
          <w:szCs w:val="22"/>
        </w:rPr>
        <w:t>.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97"/>
          <w:sz w:val="22"/>
          <w:szCs w:val="22"/>
        </w:rPr>
        <w:t>H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2"/>
          <w:sz w:val="22"/>
          <w:szCs w:val="22"/>
        </w:rPr>
        <w:t>d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on</w:t>
      </w:r>
      <w:r>
        <w:rPr>
          <w:color w:val="363435"/>
          <w:spacing w:val="19"/>
          <w:sz w:val="22"/>
          <w:szCs w:val="22"/>
        </w:rPr>
        <w:t xml:space="preserve"> </w:t>
      </w:r>
      <w:hyperlink r:id="rId30">
        <w:r>
          <w:rPr>
            <w:color w:val="363435"/>
            <w:sz w:val="22"/>
            <w:szCs w:val="22"/>
            <w:u w:val="single" w:color="363435"/>
          </w:rPr>
          <w:t>linkgu</w:t>
        </w:r>
        <w:r>
          <w:rPr>
            <w:color w:val="363435"/>
            <w:spacing w:val="-6"/>
            <w:sz w:val="22"/>
            <w:szCs w:val="22"/>
            <w:u w:val="single" w:color="363435"/>
          </w:rPr>
          <w:t>a</w:t>
        </w:r>
        <w:r>
          <w:rPr>
            <w:color w:val="363435"/>
            <w:sz w:val="22"/>
            <w:szCs w:val="22"/>
            <w:u w:val="single" w:color="363435"/>
          </w:rPr>
          <w:t>rdian.io</w:t>
        </w:r>
      </w:hyperlink>
    </w:p>
    <w:p w14:paraId="6A40FD92" w14:textId="77777777" w:rsidR="003D75D9" w:rsidRDefault="000D2F49">
      <w:pPr>
        <w:spacing w:before="36" w:line="263" w:lineRule="auto"/>
        <w:ind w:right="67"/>
        <w:rPr>
          <w:sz w:val="22"/>
          <w:szCs w:val="22"/>
        </w:rPr>
        <w:sectPr w:rsidR="003D75D9">
          <w:type w:val="continuous"/>
          <w:pgSz w:w="11900" w:h="16840"/>
          <w:pgMar w:top="380" w:right="740" w:bottom="280" w:left="480" w:header="720" w:footer="720" w:gutter="0"/>
          <w:cols w:num="2" w:space="720" w:equalWidth="0">
            <w:col w:w="1489" w:space="233"/>
            <w:col w:w="8958"/>
          </w:cols>
        </w:sectPr>
      </w:pPr>
      <w:r>
        <w:rPr>
          <w:i/>
          <w:color w:val="7F7F7F"/>
        </w:rPr>
        <w:t>Angul</w:t>
      </w:r>
      <w:r>
        <w:rPr>
          <w:i/>
          <w:color w:val="7F7F7F"/>
          <w:spacing w:val="-5"/>
        </w:rPr>
        <w:t>a</w:t>
      </w:r>
      <w:r>
        <w:rPr>
          <w:i/>
          <w:color w:val="7F7F7F"/>
        </w:rPr>
        <w:t>r,</w:t>
      </w:r>
      <w:r>
        <w:rPr>
          <w:i/>
          <w:color w:val="7F7F7F"/>
          <w:spacing w:val="23"/>
        </w:rPr>
        <w:t xml:space="preserve"> </w:t>
      </w:r>
      <w:proofErr w:type="spellStart"/>
      <w:proofErr w:type="gramStart"/>
      <w:r>
        <w:rPr>
          <w:i/>
          <w:color w:val="7F7F7F"/>
          <w:w w:val="106"/>
        </w:rPr>
        <w:t>J</w:t>
      </w:r>
      <w:r>
        <w:rPr>
          <w:i/>
          <w:color w:val="7F7F7F"/>
          <w:w w:val="102"/>
        </w:rPr>
        <w:t>h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3"/>
        </w:rPr>
        <w:t>er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</w:rPr>
        <w:t xml:space="preserve"> </w:t>
      </w:r>
      <w:r>
        <w:rPr>
          <w:i/>
          <w:color w:val="7F7F7F"/>
          <w:spacing w:val="-24"/>
        </w:rPr>
        <w:t xml:space="preserve"> </w:t>
      </w:r>
      <w:r>
        <w:rPr>
          <w:i/>
          <w:color w:val="7F7F7F"/>
        </w:rPr>
        <w:t>material</w:t>
      </w:r>
      <w:proofErr w:type="gramEnd"/>
      <w:r>
        <w:rPr>
          <w:i/>
          <w:color w:val="7F7F7F"/>
          <w:spacing w:val="18"/>
        </w:rPr>
        <w:t xml:space="preserve"> </w:t>
      </w:r>
      <w:r>
        <w:rPr>
          <w:i/>
          <w:color w:val="7F7F7F"/>
        </w:rPr>
        <w:t>design,</w:t>
      </w:r>
      <w:r>
        <w:rPr>
          <w:i/>
          <w:color w:val="7F7F7F"/>
          <w:spacing w:val="25"/>
        </w:rPr>
        <w:t xml:space="preserve"> </w:t>
      </w:r>
      <w:r>
        <w:rPr>
          <w:i/>
          <w:color w:val="7F7F7F"/>
          <w:w w:val="104"/>
        </w:rPr>
        <w:t>B</w:t>
      </w:r>
      <w:r>
        <w:rPr>
          <w:i/>
          <w:color w:val="7F7F7F"/>
          <w:spacing w:val="6"/>
          <w:w w:val="104"/>
        </w:rPr>
        <w:t>o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87"/>
        </w:rPr>
        <w:t>r</w:t>
      </w:r>
      <w:r>
        <w:rPr>
          <w:i/>
          <w:color w:val="7F7F7F"/>
          <w:w w:val="99"/>
        </w:rPr>
        <w:t>ap</w:t>
      </w:r>
      <w:r>
        <w:rPr>
          <w:i/>
          <w:color w:val="7F7F7F"/>
          <w:w w:val="110"/>
        </w:rPr>
        <w:t>,</w:t>
      </w:r>
      <w:r>
        <w:rPr>
          <w:i/>
          <w:color w:val="7F7F7F"/>
        </w:rPr>
        <w:t xml:space="preserve"> </w:t>
      </w:r>
      <w:r>
        <w:rPr>
          <w:i/>
          <w:color w:val="7F7F7F"/>
          <w:spacing w:val="-24"/>
        </w:rPr>
        <w:t xml:space="preserve"> </w:t>
      </w:r>
      <w:r>
        <w:rPr>
          <w:i/>
          <w:color w:val="7F7F7F"/>
        </w:rPr>
        <w:t>S</w:t>
      </w:r>
      <w:r>
        <w:rPr>
          <w:i/>
          <w:color w:val="7F7F7F"/>
          <w:spacing w:val="-5"/>
        </w:rPr>
        <w:t>p</w:t>
      </w:r>
      <w:r>
        <w:rPr>
          <w:i/>
          <w:color w:val="7F7F7F"/>
        </w:rPr>
        <w:t>ring,</w:t>
      </w:r>
      <w:r>
        <w:rPr>
          <w:i/>
          <w:color w:val="7F7F7F"/>
          <w:spacing w:val="27"/>
        </w:rPr>
        <w:t xml:space="preserve"> </w:t>
      </w:r>
      <w:r>
        <w:rPr>
          <w:i/>
          <w:color w:val="7F7F7F"/>
        </w:rPr>
        <w:t>G</w:t>
      </w:r>
      <w:r>
        <w:rPr>
          <w:i/>
          <w:color w:val="7F7F7F"/>
          <w:spacing w:val="6"/>
        </w:rPr>
        <w:t>o</w:t>
      </w:r>
      <w:r>
        <w:rPr>
          <w:i/>
          <w:color w:val="7F7F7F"/>
        </w:rPr>
        <w:t>ogle</w:t>
      </w:r>
      <w:r>
        <w:rPr>
          <w:i/>
          <w:color w:val="7F7F7F"/>
          <w:spacing w:val="4"/>
        </w:rPr>
        <w:t xml:space="preserve"> </w:t>
      </w:r>
      <w:r>
        <w:rPr>
          <w:i/>
          <w:color w:val="7F7F7F"/>
        </w:rPr>
        <w:t>URL</w:t>
      </w:r>
      <w:r>
        <w:rPr>
          <w:i/>
          <w:color w:val="7F7F7F"/>
          <w:spacing w:val="19"/>
        </w:rPr>
        <w:t xml:space="preserve"> </w:t>
      </w:r>
      <w:proofErr w:type="spellStart"/>
      <w:r>
        <w:rPr>
          <w:i/>
          <w:color w:val="7F7F7F"/>
          <w:w w:val="106"/>
        </w:rPr>
        <w:t>Sh</w:t>
      </w:r>
      <w:r>
        <w:rPr>
          <w:i/>
          <w:color w:val="7F7F7F"/>
          <w:spacing w:val="-6"/>
          <w:w w:val="99"/>
        </w:rPr>
        <w:t>o</w:t>
      </w:r>
      <w:r>
        <w:rPr>
          <w:i/>
          <w:color w:val="7F7F7F"/>
          <w:w w:val="87"/>
        </w:rPr>
        <w:t>r</w:t>
      </w:r>
      <w:r>
        <w:rPr>
          <w:i/>
          <w:color w:val="7F7F7F"/>
          <w:spacing w:val="-1"/>
          <w:w w:val="129"/>
        </w:rPr>
        <w:t>t</w:t>
      </w:r>
      <w:r>
        <w:rPr>
          <w:i/>
          <w:color w:val="7F7F7F"/>
          <w:w w:val="101"/>
        </w:rPr>
        <w:t>en</w:t>
      </w:r>
      <w:r>
        <w:rPr>
          <w:i/>
          <w:color w:val="7F7F7F"/>
          <w:w w:val="93"/>
        </w:rPr>
        <w:t>er</w:t>
      </w:r>
      <w:proofErr w:type="spellEnd"/>
      <w:r>
        <w:rPr>
          <w:i/>
          <w:color w:val="7F7F7F"/>
        </w:rPr>
        <w:t xml:space="preserve"> </w:t>
      </w:r>
      <w:r>
        <w:rPr>
          <w:i/>
          <w:color w:val="7F7F7F"/>
          <w:spacing w:val="-24"/>
        </w:rPr>
        <w:t xml:space="preserve"> </w:t>
      </w:r>
      <w:r>
        <w:rPr>
          <w:i/>
          <w:color w:val="7F7F7F"/>
        </w:rPr>
        <w:t>service,</w:t>
      </w:r>
      <w:r>
        <w:rPr>
          <w:i/>
          <w:color w:val="7F7F7F"/>
          <w:spacing w:val="13"/>
        </w:rPr>
        <w:t xml:space="preserve"> </w:t>
      </w:r>
      <w:r>
        <w:rPr>
          <w:i/>
          <w:color w:val="7F7F7F"/>
        </w:rPr>
        <w:t>CSS3,</w:t>
      </w:r>
      <w:r>
        <w:rPr>
          <w:i/>
          <w:color w:val="7F7F7F"/>
          <w:spacing w:val="43"/>
        </w:rPr>
        <w:t xml:space="preserve"> </w:t>
      </w:r>
      <w:r>
        <w:rPr>
          <w:i/>
          <w:color w:val="7F7F7F"/>
          <w:spacing w:val="-5"/>
          <w:w w:val="104"/>
        </w:rPr>
        <w:t>P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99"/>
        </w:rPr>
        <w:t>g</w:t>
      </w:r>
      <w:r>
        <w:rPr>
          <w:i/>
          <w:color w:val="7F7F7F"/>
          <w:w w:val="87"/>
        </w:rPr>
        <w:t>r</w:t>
      </w:r>
      <w:r>
        <w:rPr>
          <w:i/>
          <w:color w:val="7F7F7F"/>
          <w:w w:val="103"/>
        </w:rPr>
        <w:t>eSQ</w:t>
      </w:r>
      <w:r>
        <w:rPr>
          <w:i/>
          <w:color w:val="7F7F7F"/>
          <w:w w:val="96"/>
        </w:rPr>
        <w:t>L</w:t>
      </w:r>
      <w:r>
        <w:rPr>
          <w:i/>
          <w:color w:val="7F7F7F"/>
          <w:w w:val="110"/>
        </w:rPr>
        <w:t xml:space="preserve">, </w:t>
      </w:r>
      <w:proofErr w:type="spellStart"/>
      <w:r>
        <w:rPr>
          <w:i/>
          <w:color w:val="7F7F7F"/>
          <w:w w:val="90"/>
        </w:rPr>
        <w:t>Gi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  <w:w w:val="106"/>
        </w:rPr>
        <w:t>VP</w:t>
      </w:r>
      <w:r>
        <w:rPr>
          <w:i/>
          <w:color w:val="7F7F7F"/>
          <w:w w:val="110"/>
        </w:rPr>
        <w:t>S</w:t>
      </w:r>
      <w:r>
        <w:rPr>
          <w:color w:val="7F7F7F"/>
          <w:w w:val="109"/>
          <w:sz w:val="22"/>
          <w:szCs w:val="22"/>
        </w:rPr>
        <w:t>.</w:t>
      </w:r>
    </w:p>
    <w:p w14:paraId="5A4CC30C" w14:textId="356CEA15" w:rsidR="003D75D9" w:rsidRDefault="000D2F49">
      <w:pPr>
        <w:spacing w:before="49" w:line="257" w:lineRule="auto"/>
        <w:ind w:left="1722" w:right="66" w:hanging="885"/>
        <w:rPr>
          <w:sz w:val="22"/>
          <w:szCs w:val="22"/>
        </w:rPr>
      </w:pPr>
      <w:r>
        <w:rPr>
          <w:color w:val="363435"/>
        </w:rPr>
        <w:lastRenderedPageBreak/>
        <w:t>G7</w:t>
      </w:r>
      <w:r>
        <w:rPr>
          <w:color w:val="363435"/>
          <w:spacing w:val="4"/>
        </w:rPr>
        <w:t xml:space="preserve"> </w:t>
      </w:r>
      <w:r>
        <w:rPr>
          <w:color w:val="989898"/>
          <w:sz w:val="12"/>
          <w:szCs w:val="12"/>
        </w:rPr>
        <w:t xml:space="preserve">(2012)       </w:t>
      </w:r>
      <w:r>
        <w:rPr>
          <w:color w:val="989898"/>
          <w:spacing w:val="24"/>
          <w:sz w:val="12"/>
          <w:szCs w:val="12"/>
        </w:rPr>
        <w:t xml:space="preserve"> </w:t>
      </w:r>
      <w:hyperlink r:id="rId31">
        <w:r>
          <w:rPr>
            <w:color w:val="363435"/>
            <w:w w:val="93"/>
            <w:sz w:val="22"/>
            <w:szCs w:val="22"/>
          </w:rPr>
          <w:t>www</w:t>
        </w:r>
        <w:r>
          <w:rPr>
            <w:color w:val="363435"/>
            <w:w w:val="109"/>
            <w:sz w:val="22"/>
            <w:szCs w:val="22"/>
          </w:rPr>
          <w:t>.</w:t>
        </w:r>
        <w:r>
          <w:rPr>
            <w:color w:val="363435"/>
            <w:w w:val="102"/>
            <w:sz w:val="22"/>
            <w:szCs w:val="22"/>
          </w:rPr>
          <w:t>b</w:t>
        </w:r>
        <w:r>
          <w:rPr>
            <w:color w:val="363435"/>
            <w:w w:val="85"/>
            <w:sz w:val="22"/>
            <w:szCs w:val="22"/>
          </w:rPr>
          <w:t>l</w:t>
        </w:r>
        <w:r>
          <w:rPr>
            <w:color w:val="363435"/>
            <w:w w:val="107"/>
            <w:sz w:val="22"/>
            <w:szCs w:val="22"/>
          </w:rPr>
          <w:t>a</w:t>
        </w:r>
        <w:r>
          <w:rPr>
            <w:color w:val="363435"/>
            <w:w w:val="99"/>
            <w:sz w:val="22"/>
            <w:szCs w:val="22"/>
          </w:rPr>
          <w:t>c</w:t>
        </w:r>
        <w:r>
          <w:rPr>
            <w:color w:val="363435"/>
            <w:w w:val="96"/>
            <w:sz w:val="22"/>
            <w:szCs w:val="22"/>
          </w:rPr>
          <w:t>k</w:t>
        </w:r>
        <w:r>
          <w:rPr>
            <w:color w:val="363435"/>
            <w:w w:val="102"/>
            <w:sz w:val="22"/>
            <w:szCs w:val="22"/>
          </w:rPr>
          <w:t>d</w:t>
        </w:r>
        <w:r>
          <w:rPr>
            <w:color w:val="363435"/>
            <w:w w:val="99"/>
            <w:sz w:val="22"/>
            <w:szCs w:val="22"/>
          </w:rPr>
          <w:t>og</w:t>
        </w:r>
        <w:r>
          <w:rPr>
            <w:color w:val="363435"/>
            <w:w w:val="101"/>
            <w:sz w:val="22"/>
            <w:szCs w:val="22"/>
          </w:rPr>
          <w:t>-</w:t>
        </w:r>
        <w:r>
          <w:rPr>
            <w:color w:val="363435"/>
            <w:spacing w:val="-6"/>
            <w:w w:val="101"/>
            <w:sz w:val="22"/>
            <w:szCs w:val="22"/>
          </w:rPr>
          <w:t>p</w:t>
        </w:r>
        <w:r>
          <w:rPr>
            <w:color w:val="363435"/>
            <w:w w:val="101"/>
            <w:sz w:val="22"/>
            <w:szCs w:val="22"/>
          </w:rPr>
          <w:t>r</w:t>
        </w:r>
        <w:r>
          <w:rPr>
            <w:color w:val="363435"/>
            <w:w w:val="99"/>
            <w:sz w:val="22"/>
            <w:szCs w:val="22"/>
          </w:rPr>
          <w:t>o</w:t>
        </w:r>
        <w:r>
          <w:rPr>
            <w:color w:val="363435"/>
            <w:w w:val="95"/>
            <w:sz w:val="22"/>
            <w:szCs w:val="22"/>
          </w:rPr>
          <w:t>j</w:t>
        </w:r>
        <w:r>
          <w:rPr>
            <w:color w:val="363435"/>
            <w:w w:val="99"/>
            <w:sz w:val="22"/>
            <w:szCs w:val="22"/>
          </w:rPr>
          <w:t>ec</w:t>
        </w:r>
        <w:r>
          <w:rPr>
            <w:color w:val="363435"/>
            <w:w w:val="129"/>
            <w:sz w:val="22"/>
            <w:szCs w:val="22"/>
          </w:rPr>
          <w:t>t</w:t>
        </w:r>
        <w:r>
          <w:rPr>
            <w:color w:val="363435"/>
            <w:w w:val="109"/>
            <w:sz w:val="22"/>
            <w:szCs w:val="22"/>
          </w:rPr>
          <w:t>.</w:t>
        </w:r>
        <w:r>
          <w:rPr>
            <w:color w:val="363435"/>
            <w:spacing w:val="-6"/>
            <w:w w:val="99"/>
            <w:sz w:val="22"/>
            <w:szCs w:val="22"/>
          </w:rPr>
          <w:t>o</w:t>
        </w:r>
        <w:r>
          <w:rPr>
            <w:color w:val="363435"/>
            <w:w w:val="101"/>
            <w:sz w:val="22"/>
            <w:szCs w:val="22"/>
          </w:rPr>
          <w:t>r</w:t>
        </w:r>
        <w:r>
          <w:rPr>
            <w:color w:val="363435"/>
            <w:w w:val="99"/>
            <w:sz w:val="22"/>
            <w:szCs w:val="22"/>
          </w:rPr>
          <w:t>g</w:t>
        </w:r>
        <w:r>
          <w:rPr>
            <w:color w:val="363435"/>
            <w:w w:val="179"/>
            <w:sz w:val="22"/>
            <w:szCs w:val="22"/>
          </w:rPr>
          <w:t>/</w:t>
        </w:r>
        <w:r>
          <w:rPr>
            <w:color w:val="363435"/>
            <w:w w:val="99"/>
            <w:sz w:val="22"/>
            <w:szCs w:val="22"/>
          </w:rPr>
          <w:t>g7</w:t>
        </w:r>
        <w:r>
          <w:rPr>
            <w:color w:val="363435"/>
            <w:sz w:val="22"/>
            <w:szCs w:val="22"/>
          </w:rPr>
          <w:t xml:space="preserve"> </w:t>
        </w:r>
        <w:r>
          <w:rPr>
            <w:color w:val="363435"/>
            <w:spacing w:val="-18"/>
            <w:sz w:val="22"/>
            <w:szCs w:val="22"/>
          </w:rPr>
          <w:t xml:space="preserve"> </w:t>
        </w:r>
        <w:r>
          <w:rPr>
            <w:color w:val="363435"/>
            <w:sz w:val="22"/>
            <w:szCs w:val="22"/>
          </w:rPr>
          <w:t>:</w:t>
        </w:r>
      </w:hyperlink>
      <w:r>
        <w:rPr>
          <w:color w:val="363435"/>
          <w:spacing w:val="36"/>
          <w:sz w:val="22"/>
          <w:szCs w:val="22"/>
        </w:rPr>
        <w:t xml:space="preserve"> </w:t>
      </w:r>
      <w:proofErr w:type="gramStart"/>
      <w:r>
        <w:rPr>
          <w:b/>
          <w:color w:val="363435"/>
          <w:sz w:val="22"/>
          <w:szCs w:val="22"/>
        </w:rPr>
        <w:t>G</w:t>
      </w:r>
      <w:r>
        <w:rPr>
          <w:b/>
          <w:color w:val="363435"/>
          <w:spacing w:val="7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 xml:space="preserve">ogle </w:t>
      </w:r>
      <w:r>
        <w:rPr>
          <w:b/>
          <w:color w:val="363435"/>
          <w:spacing w:val="17"/>
          <w:sz w:val="22"/>
          <w:szCs w:val="22"/>
        </w:rPr>
        <w:t xml:space="preserve"> </w:t>
      </w:r>
      <w:r>
        <w:rPr>
          <w:b/>
          <w:color w:val="363435"/>
          <w:w w:val="99"/>
          <w:sz w:val="22"/>
          <w:szCs w:val="22"/>
        </w:rPr>
        <w:t>Calend</w:t>
      </w:r>
      <w:r>
        <w:rPr>
          <w:b/>
          <w:color w:val="363435"/>
          <w:spacing w:val="-7"/>
          <w:w w:val="99"/>
          <w:sz w:val="22"/>
          <w:szCs w:val="22"/>
        </w:rPr>
        <w:t>a</w:t>
      </w:r>
      <w:r>
        <w:rPr>
          <w:b/>
          <w:color w:val="363435"/>
          <w:w w:val="99"/>
          <w:sz w:val="22"/>
          <w:szCs w:val="22"/>
        </w:rPr>
        <w:t>r</w:t>
      </w:r>
      <w:proofErr w:type="gramEnd"/>
      <w:r>
        <w:rPr>
          <w:b/>
          <w:color w:val="363435"/>
          <w:spacing w:val="49"/>
          <w:w w:val="99"/>
          <w:sz w:val="22"/>
          <w:szCs w:val="22"/>
        </w:rPr>
        <w:t xml:space="preserve"> </w:t>
      </w:r>
      <w:r>
        <w:rPr>
          <w:b/>
          <w:color w:val="363435"/>
          <w:sz w:val="22"/>
          <w:szCs w:val="22"/>
        </w:rPr>
        <w:t xml:space="preserve">Extended </w:t>
      </w:r>
      <w:r>
        <w:rPr>
          <w:b/>
          <w:color w:val="363435"/>
          <w:spacing w:val="25"/>
          <w:sz w:val="22"/>
          <w:szCs w:val="22"/>
        </w:rPr>
        <w:t xml:space="preserve"> </w:t>
      </w:r>
      <w:r>
        <w:rPr>
          <w:b/>
          <w:color w:val="363435"/>
          <w:spacing w:val="-20"/>
          <w:sz w:val="22"/>
          <w:szCs w:val="22"/>
        </w:rPr>
        <w:t>T</w:t>
      </w:r>
      <w:r>
        <w:rPr>
          <w:b/>
          <w:color w:val="363435"/>
          <w:spacing w:val="7"/>
          <w:sz w:val="22"/>
          <w:szCs w:val="22"/>
        </w:rPr>
        <w:t>o</w:t>
      </w:r>
      <w:r>
        <w:rPr>
          <w:b/>
          <w:color w:val="363435"/>
          <w:sz w:val="22"/>
          <w:szCs w:val="22"/>
        </w:rPr>
        <w:t xml:space="preserve">ols </w:t>
      </w:r>
      <w:r>
        <w:rPr>
          <w:b/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:</w:t>
      </w:r>
      <w:r>
        <w:rPr>
          <w:color w:val="363435"/>
          <w:spacing w:val="36"/>
          <w:sz w:val="22"/>
          <w:szCs w:val="22"/>
        </w:rPr>
        <w:t xml:space="preserve"> </w:t>
      </w:r>
      <w:r>
        <w:rPr>
          <w:color w:val="363435"/>
          <w:spacing w:val="-6"/>
          <w:sz w:val="22"/>
          <w:szCs w:val="22"/>
        </w:rPr>
        <w:t>w</w:t>
      </w:r>
      <w:r>
        <w:rPr>
          <w:color w:val="363435"/>
          <w:sz w:val="22"/>
          <w:szCs w:val="22"/>
        </w:rPr>
        <w:t>eb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102"/>
          <w:sz w:val="22"/>
          <w:szCs w:val="22"/>
        </w:rPr>
        <w:t>pp</w:t>
      </w:r>
      <w:r>
        <w:rPr>
          <w:color w:val="363435"/>
          <w:w w:val="85"/>
          <w:sz w:val="22"/>
          <w:szCs w:val="22"/>
        </w:rPr>
        <w:t>li</w:t>
      </w:r>
      <w:r>
        <w:rPr>
          <w:color w:val="363435"/>
          <w:w w:val="99"/>
          <w:sz w:val="22"/>
          <w:szCs w:val="22"/>
        </w:rPr>
        <w:t>c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sz w:val="22"/>
          <w:szCs w:val="22"/>
        </w:rPr>
        <w:t xml:space="preserve"> </w:t>
      </w:r>
      <w:r>
        <w:rPr>
          <w:color w:val="363435"/>
          <w:spacing w:val="-18"/>
          <w:sz w:val="22"/>
          <w:szCs w:val="22"/>
        </w:rPr>
        <w:t xml:space="preserve"> </w:t>
      </w:r>
      <w:r>
        <w:rPr>
          <w:color w:val="363435"/>
          <w:spacing w:val="-6"/>
          <w:sz w:val="22"/>
          <w:szCs w:val="22"/>
        </w:rPr>
        <w:t>p</w:t>
      </w:r>
      <w:r>
        <w:rPr>
          <w:color w:val="363435"/>
          <w:sz w:val="22"/>
          <w:szCs w:val="22"/>
        </w:rPr>
        <w:t xml:space="preserve">roviding 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102"/>
          <w:sz w:val="22"/>
          <w:szCs w:val="22"/>
        </w:rPr>
        <w:t>dd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spacing w:val="6"/>
          <w:w w:val="99"/>
          <w:sz w:val="22"/>
          <w:szCs w:val="22"/>
        </w:rPr>
        <w:t>o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w w:val="109"/>
          <w:sz w:val="22"/>
          <w:szCs w:val="22"/>
        </w:rPr>
        <w:t>to</w:t>
      </w:r>
      <w:r>
        <w:rPr>
          <w:color w:val="363435"/>
          <w:spacing w:val="14"/>
          <w:w w:val="109"/>
          <w:sz w:val="22"/>
          <w:szCs w:val="22"/>
        </w:rPr>
        <w:t xml:space="preserve"> </w:t>
      </w:r>
      <w:r>
        <w:rPr>
          <w:color w:val="363435"/>
          <w:spacing w:val="-6"/>
          <w:sz w:val="22"/>
          <w:szCs w:val="22"/>
        </w:rPr>
        <w:t>y</w:t>
      </w:r>
      <w:r>
        <w:rPr>
          <w:color w:val="363435"/>
          <w:sz w:val="22"/>
          <w:szCs w:val="22"/>
        </w:rPr>
        <w:t>our</w:t>
      </w:r>
      <w:r>
        <w:rPr>
          <w:color w:val="363435"/>
          <w:spacing w:val="10"/>
          <w:sz w:val="22"/>
          <w:szCs w:val="22"/>
        </w:rPr>
        <w:t xml:space="preserve"> </w:t>
      </w:r>
      <w:proofErr w:type="spellStart"/>
      <w:r>
        <w:rPr>
          <w:color w:val="363435"/>
          <w:w w:val="96"/>
          <w:sz w:val="22"/>
          <w:szCs w:val="22"/>
        </w:rPr>
        <w:t>g</w:t>
      </w:r>
      <w:r>
        <w:rPr>
          <w:color w:val="363435"/>
          <w:spacing w:val="6"/>
          <w:w w:val="96"/>
          <w:sz w:val="22"/>
          <w:szCs w:val="22"/>
        </w:rPr>
        <w:t>o</w:t>
      </w:r>
      <w:r>
        <w:rPr>
          <w:color w:val="363435"/>
          <w:w w:val="96"/>
          <w:sz w:val="22"/>
          <w:szCs w:val="22"/>
        </w:rPr>
        <w:t>ogle’s</w:t>
      </w:r>
      <w:proofErr w:type="spellEnd"/>
      <w:r>
        <w:rPr>
          <w:color w:val="363435"/>
          <w:spacing w:val="19"/>
          <w:w w:val="96"/>
          <w:sz w:val="22"/>
          <w:szCs w:val="22"/>
        </w:rPr>
        <w:t xml:space="preserve"> </w:t>
      </w:r>
      <w:r>
        <w:rPr>
          <w:color w:val="363435"/>
          <w:w w:val="99"/>
          <w:sz w:val="22"/>
          <w:szCs w:val="22"/>
        </w:rPr>
        <w:t>c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85"/>
          <w:sz w:val="22"/>
          <w:szCs w:val="22"/>
        </w:rPr>
        <w:t>l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2"/>
          <w:sz w:val="22"/>
          <w:szCs w:val="22"/>
        </w:rPr>
        <w:t>nd</w:t>
      </w:r>
      <w:r>
        <w:rPr>
          <w:color w:val="363435"/>
          <w:spacing w:val="-6"/>
          <w:w w:val="107"/>
          <w:sz w:val="22"/>
          <w:szCs w:val="22"/>
        </w:rPr>
        <w:t>a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109"/>
          <w:sz w:val="22"/>
          <w:szCs w:val="22"/>
        </w:rPr>
        <w:t>.</w:t>
      </w:r>
    </w:p>
    <w:p w14:paraId="4DE38A9C" w14:textId="77777777" w:rsidR="003D75D9" w:rsidRDefault="000D2F49">
      <w:pPr>
        <w:ind w:left="1722"/>
        <w:rPr>
          <w:sz w:val="22"/>
          <w:szCs w:val="22"/>
        </w:rPr>
      </w:pPr>
      <w:r>
        <w:rPr>
          <w:i/>
          <w:color w:val="7F7F7F"/>
        </w:rPr>
        <w:t>HTML5</w:t>
      </w:r>
      <w:r>
        <w:rPr>
          <w:i/>
          <w:color w:val="7F7F7F"/>
          <w:spacing w:val="28"/>
        </w:rPr>
        <w:t xml:space="preserve"> </w:t>
      </w:r>
      <w:r>
        <w:rPr>
          <w:i/>
          <w:color w:val="7F7F7F"/>
        </w:rPr>
        <w:t>(l</w:t>
      </w:r>
      <w:r>
        <w:rPr>
          <w:i/>
          <w:color w:val="7F7F7F"/>
          <w:spacing w:val="5"/>
        </w:rPr>
        <w:t>o</w:t>
      </w:r>
      <w:r>
        <w:rPr>
          <w:i/>
          <w:color w:val="7F7F7F"/>
        </w:rPr>
        <w:t>cal</w:t>
      </w:r>
      <w:r>
        <w:rPr>
          <w:i/>
          <w:color w:val="7F7F7F"/>
          <w:spacing w:val="-5"/>
        </w:rPr>
        <w:t xml:space="preserve"> 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29"/>
        </w:rPr>
        <w:t>t</w:t>
      </w:r>
      <w:r>
        <w:rPr>
          <w:i/>
          <w:color w:val="7F7F7F"/>
          <w:spacing w:val="-6"/>
          <w:w w:val="99"/>
        </w:rPr>
        <w:t>o</w:t>
      </w:r>
      <w:r>
        <w:rPr>
          <w:i/>
          <w:color w:val="7F7F7F"/>
          <w:w w:val="87"/>
        </w:rPr>
        <w:t>r</w:t>
      </w:r>
      <w:r>
        <w:rPr>
          <w:i/>
          <w:color w:val="7F7F7F"/>
          <w:w w:val="97"/>
        </w:rPr>
        <w:t>ag</w:t>
      </w:r>
      <w:r>
        <w:rPr>
          <w:i/>
          <w:color w:val="7F7F7F"/>
          <w:w w:val="106"/>
        </w:rPr>
        <w:t>e)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8"/>
        </w:rPr>
        <w:t xml:space="preserve"> </w:t>
      </w:r>
      <w:r>
        <w:rPr>
          <w:i/>
          <w:color w:val="7F7F7F"/>
        </w:rPr>
        <w:t>CSS3,</w:t>
      </w:r>
      <w:r>
        <w:rPr>
          <w:i/>
          <w:color w:val="7F7F7F"/>
          <w:spacing w:val="24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13"/>
        </w:rPr>
        <w:t xml:space="preserve"> </w:t>
      </w:r>
      <w:proofErr w:type="spellStart"/>
      <w:r>
        <w:rPr>
          <w:i/>
          <w:color w:val="7F7F7F"/>
        </w:rPr>
        <w:t>JQueryUI</w:t>
      </w:r>
      <w:proofErr w:type="spellEnd"/>
      <w:r>
        <w:rPr>
          <w:i/>
          <w:color w:val="7F7F7F"/>
        </w:rPr>
        <w:t>,</w:t>
      </w:r>
      <w:r>
        <w:rPr>
          <w:i/>
          <w:color w:val="7F7F7F"/>
          <w:spacing w:val="-6"/>
        </w:rPr>
        <w:t xml:space="preserve"> </w:t>
      </w:r>
      <w:r>
        <w:rPr>
          <w:i/>
          <w:color w:val="7F7F7F"/>
        </w:rPr>
        <w:t>G</w:t>
      </w:r>
      <w:r>
        <w:rPr>
          <w:i/>
          <w:color w:val="7F7F7F"/>
          <w:spacing w:val="6"/>
        </w:rPr>
        <w:t>o</w:t>
      </w:r>
      <w:r>
        <w:rPr>
          <w:i/>
          <w:color w:val="7F7F7F"/>
        </w:rPr>
        <w:t>ogle</w:t>
      </w:r>
      <w:r>
        <w:rPr>
          <w:i/>
          <w:color w:val="7F7F7F"/>
          <w:spacing w:val="-15"/>
        </w:rPr>
        <w:t xml:space="preserve"> </w:t>
      </w:r>
      <w:proofErr w:type="spellStart"/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spacing w:val="8"/>
        </w:rPr>
        <w:t xml:space="preserve"> </w:t>
      </w:r>
      <w:r>
        <w:rPr>
          <w:i/>
          <w:color w:val="7F7F7F"/>
          <w:w w:val="106"/>
        </w:rPr>
        <w:t>AP</w:t>
      </w:r>
      <w:r>
        <w:rPr>
          <w:i/>
          <w:color w:val="7F7F7F"/>
          <w:w w:val="82"/>
        </w:rPr>
        <w:t>I</w:t>
      </w:r>
      <w:r>
        <w:rPr>
          <w:i/>
          <w:color w:val="7F7F7F"/>
          <w:w w:val="98"/>
        </w:rPr>
        <w:t>s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8"/>
        </w:rPr>
        <w:t xml:space="preserve"> </w:t>
      </w:r>
      <w:r>
        <w:rPr>
          <w:i/>
          <w:color w:val="7F7F7F"/>
        </w:rPr>
        <w:t>Kendo</w:t>
      </w:r>
      <w:r>
        <w:rPr>
          <w:i/>
          <w:color w:val="7F7F7F"/>
          <w:spacing w:val="15"/>
        </w:rPr>
        <w:t xml:space="preserve"> </w:t>
      </w:r>
      <w:r>
        <w:rPr>
          <w:i/>
          <w:color w:val="7F7F7F"/>
        </w:rPr>
        <w:t>UI,</w:t>
      </w:r>
      <w:r>
        <w:rPr>
          <w:i/>
          <w:color w:val="7F7F7F"/>
          <w:spacing w:val="-6"/>
        </w:rPr>
        <w:t xml:space="preserve"> </w:t>
      </w:r>
      <w:r>
        <w:rPr>
          <w:i/>
          <w:color w:val="7F7F7F"/>
        </w:rPr>
        <w:t>960</w:t>
      </w:r>
      <w:r>
        <w:rPr>
          <w:i/>
          <w:color w:val="7F7F7F"/>
          <w:spacing w:val="5"/>
        </w:rPr>
        <w:t xml:space="preserve"> </w:t>
      </w:r>
      <w:r>
        <w:rPr>
          <w:i/>
          <w:color w:val="7F7F7F"/>
        </w:rPr>
        <w:t>grid,</w:t>
      </w:r>
      <w:r>
        <w:rPr>
          <w:i/>
          <w:color w:val="7F7F7F"/>
          <w:spacing w:val="-4"/>
        </w:rPr>
        <w:t xml:space="preserve"> </w:t>
      </w:r>
      <w:r>
        <w:rPr>
          <w:i/>
          <w:color w:val="7F7F7F"/>
          <w:spacing w:val="-6"/>
          <w:w w:val="106"/>
        </w:rPr>
        <w:t>O</w:t>
      </w:r>
      <w:r>
        <w:rPr>
          <w:i/>
          <w:color w:val="7F7F7F"/>
          <w:spacing w:val="-5"/>
          <w:w w:val="106"/>
        </w:rPr>
        <w:t>A</w:t>
      </w:r>
      <w:r>
        <w:rPr>
          <w:i/>
          <w:color w:val="7F7F7F"/>
          <w:w w:val="106"/>
        </w:rPr>
        <w:t>uth,</w:t>
      </w:r>
      <w:r>
        <w:rPr>
          <w:i/>
          <w:color w:val="7F7F7F"/>
          <w:spacing w:val="8"/>
          <w:w w:val="106"/>
        </w:rPr>
        <w:t xml:space="preserve"> </w:t>
      </w:r>
      <w:proofErr w:type="spellStart"/>
      <w:r>
        <w:rPr>
          <w:i/>
          <w:color w:val="7F7F7F"/>
          <w:w w:val="90"/>
        </w:rPr>
        <w:t>Gi</w:t>
      </w:r>
      <w:r>
        <w:rPr>
          <w:i/>
          <w:color w:val="7F7F7F"/>
          <w:spacing w:val="-1"/>
          <w:w w:val="129"/>
        </w:rPr>
        <w:t>t</w:t>
      </w:r>
      <w:proofErr w:type="spellEnd"/>
      <w:r>
        <w:rPr>
          <w:color w:val="7F7F7F"/>
          <w:w w:val="109"/>
          <w:sz w:val="22"/>
          <w:szCs w:val="22"/>
        </w:rPr>
        <w:t>.</w:t>
      </w:r>
    </w:p>
    <w:p w14:paraId="2D49680D" w14:textId="24C7F6DE" w:rsidR="003D75D9" w:rsidRDefault="000D2F49">
      <w:pPr>
        <w:spacing w:before="72"/>
        <w:ind w:left="115"/>
        <w:rPr>
          <w:sz w:val="22"/>
          <w:szCs w:val="22"/>
        </w:rPr>
      </w:pPr>
      <w:r>
        <w:rPr>
          <w:color w:val="363435"/>
          <w:spacing w:val="-5"/>
        </w:rPr>
        <w:t>P</w:t>
      </w:r>
      <w:r>
        <w:rPr>
          <w:color w:val="363435"/>
        </w:rPr>
        <w:t>ersonal</w:t>
      </w:r>
      <w:r>
        <w:rPr>
          <w:color w:val="363435"/>
          <w:spacing w:val="31"/>
        </w:rPr>
        <w:t xml:space="preserve"> </w:t>
      </w:r>
      <w:r>
        <w:rPr>
          <w:color w:val="363435"/>
          <w:spacing w:val="-6"/>
          <w:w w:val="94"/>
        </w:rPr>
        <w:t>w</w:t>
      </w:r>
      <w:r>
        <w:rPr>
          <w:color w:val="363435"/>
          <w:w w:val="101"/>
        </w:rPr>
        <w:t>eb</w:t>
      </w:r>
      <w:r>
        <w:rPr>
          <w:color w:val="363435"/>
          <w:w w:val="98"/>
        </w:rPr>
        <w:t>s</w:t>
      </w:r>
      <w:r>
        <w:rPr>
          <w:color w:val="363435"/>
          <w:w w:val="85"/>
        </w:rPr>
        <w:t>i</w:t>
      </w:r>
      <w:r>
        <w:rPr>
          <w:color w:val="363435"/>
          <w:w w:val="129"/>
        </w:rPr>
        <w:t>t</w:t>
      </w:r>
      <w:r>
        <w:rPr>
          <w:color w:val="363435"/>
          <w:w w:val="99"/>
        </w:rPr>
        <w:t>e</w:t>
      </w:r>
      <w:r>
        <w:rPr>
          <w:color w:val="363435"/>
        </w:rPr>
        <w:t xml:space="preserve">     </w:t>
      </w:r>
      <w:r>
        <w:rPr>
          <w:color w:val="363435"/>
          <w:spacing w:val="7"/>
        </w:rPr>
        <w:t xml:space="preserve"> </w:t>
      </w:r>
      <w:hyperlink r:id="rId32">
        <w:r>
          <w:rPr>
            <w:color w:val="363435"/>
            <w:w w:val="93"/>
            <w:sz w:val="22"/>
            <w:szCs w:val="22"/>
            <w:u w:val="single" w:color="363435"/>
          </w:rPr>
          <w:t>www</w:t>
        </w:r>
        <w:r>
          <w:rPr>
            <w:color w:val="363435"/>
            <w:w w:val="109"/>
            <w:sz w:val="22"/>
            <w:szCs w:val="22"/>
            <w:u w:val="single" w:color="363435"/>
          </w:rPr>
          <w:t>.</w:t>
        </w:r>
        <w:r>
          <w:rPr>
            <w:color w:val="363435"/>
            <w:w w:val="102"/>
            <w:sz w:val="22"/>
            <w:szCs w:val="22"/>
            <w:u w:val="single" w:color="363435"/>
          </w:rPr>
          <w:t>b</w:t>
        </w:r>
        <w:r>
          <w:rPr>
            <w:color w:val="363435"/>
            <w:w w:val="85"/>
            <w:sz w:val="22"/>
            <w:szCs w:val="22"/>
            <w:u w:val="single" w:color="363435"/>
          </w:rPr>
          <w:t>l</w:t>
        </w:r>
        <w:r>
          <w:rPr>
            <w:color w:val="363435"/>
            <w:w w:val="107"/>
            <w:sz w:val="22"/>
            <w:szCs w:val="22"/>
            <w:u w:val="single" w:color="363435"/>
          </w:rPr>
          <w:t>a</w:t>
        </w:r>
        <w:r>
          <w:rPr>
            <w:color w:val="363435"/>
            <w:w w:val="99"/>
            <w:sz w:val="22"/>
            <w:szCs w:val="22"/>
            <w:u w:val="single" w:color="363435"/>
          </w:rPr>
          <w:t>c</w:t>
        </w:r>
        <w:r>
          <w:rPr>
            <w:color w:val="363435"/>
            <w:w w:val="96"/>
            <w:sz w:val="22"/>
            <w:szCs w:val="22"/>
            <w:u w:val="single" w:color="363435"/>
          </w:rPr>
          <w:t>k</w:t>
        </w:r>
        <w:r>
          <w:rPr>
            <w:color w:val="363435"/>
            <w:w w:val="102"/>
            <w:sz w:val="22"/>
            <w:szCs w:val="22"/>
            <w:u w:val="single" w:color="363435"/>
          </w:rPr>
          <w:t>d</w:t>
        </w:r>
        <w:r>
          <w:rPr>
            <w:color w:val="363435"/>
            <w:w w:val="99"/>
            <w:sz w:val="22"/>
            <w:szCs w:val="22"/>
            <w:u w:val="single" w:color="363435"/>
          </w:rPr>
          <w:t>og</w:t>
        </w:r>
        <w:r>
          <w:rPr>
            <w:color w:val="363435"/>
            <w:w w:val="101"/>
            <w:sz w:val="22"/>
            <w:szCs w:val="22"/>
            <w:u w:val="single" w:color="363435"/>
          </w:rPr>
          <w:t>-</w:t>
        </w:r>
        <w:r>
          <w:rPr>
            <w:color w:val="363435"/>
            <w:spacing w:val="-6"/>
            <w:w w:val="101"/>
            <w:sz w:val="22"/>
            <w:szCs w:val="22"/>
            <w:u w:val="single" w:color="363435"/>
          </w:rPr>
          <w:t>p</w:t>
        </w:r>
        <w:r>
          <w:rPr>
            <w:color w:val="363435"/>
            <w:w w:val="101"/>
            <w:sz w:val="22"/>
            <w:szCs w:val="22"/>
            <w:u w:val="single" w:color="363435"/>
          </w:rPr>
          <w:t>r</w:t>
        </w:r>
        <w:r>
          <w:rPr>
            <w:color w:val="363435"/>
            <w:w w:val="99"/>
            <w:sz w:val="22"/>
            <w:szCs w:val="22"/>
            <w:u w:val="single" w:color="363435"/>
          </w:rPr>
          <w:t>o</w:t>
        </w:r>
        <w:r>
          <w:rPr>
            <w:color w:val="363435"/>
            <w:w w:val="95"/>
            <w:sz w:val="22"/>
            <w:szCs w:val="22"/>
            <w:u w:val="single" w:color="363435"/>
          </w:rPr>
          <w:t>j</w:t>
        </w:r>
        <w:r>
          <w:rPr>
            <w:color w:val="363435"/>
            <w:w w:val="99"/>
            <w:sz w:val="22"/>
            <w:szCs w:val="22"/>
            <w:u w:val="single" w:color="363435"/>
          </w:rPr>
          <w:t>ec</w:t>
        </w:r>
        <w:r>
          <w:rPr>
            <w:color w:val="363435"/>
            <w:w w:val="129"/>
            <w:sz w:val="22"/>
            <w:szCs w:val="22"/>
            <w:u w:val="single" w:color="363435"/>
          </w:rPr>
          <w:t>t</w:t>
        </w:r>
        <w:r>
          <w:rPr>
            <w:color w:val="363435"/>
            <w:w w:val="109"/>
            <w:sz w:val="22"/>
            <w:szCs w:val="22"/>
            <w:u w:val="single" w:color="363435"/>
          </w:rPr>
          <w:t>.</w:t>
        </w:r>
        <w:r>
          <w:rPr>
            <w:color w:val="363435"/>
            <w:spacing w:val="-6"/>
            <w:w w:val="99"/>
            <w:sz w:val="22"/>
            <w:szCs w:val="22"/>
            <w:u w:val="single" w:color="363435"/>
          </w:rPr>
          <w:t>o</w:t>
        </w:r>
        <w:r>
          <w:rPr>
            <w:color w:val="363435"/>
            <w:w w:val="101"/>
            <w:sz w:val="22"/>
            <w:szCs w:val="22"/>
            <w:u w:val="single" w:color="363435"/>
          </w:rPr>
          <w:t>r</w:t>
        </w:r>
        <w:r>
          <w:rPr>
            <w:color w:val="363435"/>
            <w:w w:val="99"/>
            <w:sz w:val="22"/>
            <w:szCs w:val="22"/>
            <w:u w:val="single" w:color="363435"/>
          </w:rPr>
          <w:t>g</w:t>
        </w:r>
        <w:r>
          <w:rPr>
            <w:color w:val="363435"/>
            <w:w w:val="109"/>
            <w:sz w:val="22"/>
            <w:szCs w:val="22"/>
          </w:rPr>
          <w:t>.</w:t>
        </w:r>
      </w:hyperlink>
    </w:p>
    <w:p w14:paraId="74298B58" w14:textId="5AFAA9DA" w:rsidR="003D75D9" w:rsidRDefault="000D2F49">
      <w:pPr>
        <w:spacing w:before="18"/>
        <w:ind w:left="1722"/>
        <w:rPr>
          <w:sz w:val="22"/>
          <w:szCs w:val="22"/>
        </w:rPr>
      </w:pPr>
      <w:r>
        <w:rPr>
          <w:i/>
          <w:color w:val="7F7F7F"/>
        </w:rPr>
        <w:t>HTML5,</w:t>
      </w:r>
      <w:r>
        <w:rPr>
          <w:i/>
          <w:color w:val="7F7F7F"/>
          <w:spacing w:val="42"/>
        </w:rPr>
        <w:t xml:space="preserve"> </w:t>
      </w:r>
      <w:proofErr w:type="spellStart"/>
      <w:r>
        <w:rPr>
          <w:i/>
          <w:color w:val="7F7F7F"/>
          <w:w w:val="106"/>
        </w:rPr>
        <w:t>J</w:t>
      </w:r>
      <w:r>
        <w:rPr>
          <w:i/>
          <w:color w:val="7F7F7F"/>
          <w:w w:val="99"/>
        </w:rPr>
        <w:t>av</w:t>
      </w:r>
      <w:r>
        <w:rPr>
          <w:i/>
          <w:color w:val="7F7F7F"/>
          <w:w w:val="96"/>
        </w:rPr>
        <w:t>as</w:t>
      </w:r>
      <w:r>
        <w:rPr>
          <w:i/>
          <w:color w:val="7F7F7F"/>
          <w:w w:val="93"/>
        </w:rPr>
        <w:t>cr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02"/>
        </w:rPr>
        <w:t>p</w:t>
      </w:r>
      <w:r>
        <w:rPr>
          <w:i/>
          <w:color w:val="7F7F7F"/>
          <w:w w:val="129"/>
        </w:rPr>
        <w:t>t</w:t>
      </w:r>
      <w:proofErr w:type="spellEnd"/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CSS3,</w:t>
      </w:r>
      <w:r>
        <w:rPr>
          <w:i/>
          <w:color w:val="7F7F7F"/>
          <w:spacing w:val="33"/>
        </w:rPr>
        <w:t xml:space="preserve"> </w:t>
      </w:r>
      <w:r>
        <w:rPr>
          <w:i/>
          <w:color w:val="7F7F7F"/>
        </w:rPr>
        <w:t>JQuer</w:t>
      </w:r>
      <w:r>
        <w:rPr>
          <w:i/>
          <w:color w:val="7F7F7F"/>
          <w:spacing w:val="-17"/>
        </w:rPr>
        <w:t>y</w:t>
      </w:r>
      <w:r>
        <w:rPr>
          <w:i/>
          <w:color w:val="7F7F7F"/>
        </w:rPr>
        <w:t>,</w:t>
      </w:r>
      <w:r>
        <w:rPr>
          <w:i/>
          <w:color w:val="7F7F7F"/>
          <w:spacing w:val="22"/>
        </w:rPr>
        <w:t xml:space="preserve"> </w:t>
      </w:r>
      <w:proofErr w:type="gramStart"/>
      <w:r>
        <w:rPr>
          <w:i/>
          <w:color w:val="7F7F7F"/>
          <w:w w:val="103"/>
        </w:rPr>
        <w:t>K</w:t>
      </w:r>
      <w:r>
        <w:rPr>
          <w:i/>
          <w:color w:val="7F7F7F"/>
          <w:w w:val="102"/>
        </w:rPr>
        <w:t>n</w:t>
      </w:r>
      <w:r>
        <w:rPr>
          <w:i/>
          <w:color w:val="7F7F7F"/>
          <w:spacing w:val="5"/>
          <w:w w:val="99"/>
        </w:rPr>
        <w:t>o</w:t>
      </w:r>
      <w:r>
        <w:rPr>
          <w:i/>
          <w:color w:val="7F7F7F"/>
          <w:w w:val="104"/>
        </w:rPr>
        <w:t>c</w:t>
      </w:r>
      <w:r>
        <w:rPr>
          <w:i/>
          <w:color w:val="7F7F7F"/>
          <w:spacing w:val="-5"/>
          <w:w w:val="104"/>
        </w:rPr>
        <w:t>k</w:t>
      </w:r>
      <w:r>
        <w:rPr>
          <w:i/>
          <w:color w:val="7F7F7F"/>
          <w:w w:val="99"/>
        </w:rPr>
        <w:t>o</w:t>
      </w:r>
      <w:r>
        <w:rPr>
          <w:i/>
          <w:color w:val="7F7F7F"/>
          <w:w w:val="102"/>
        </w:rPr>
        <w:t>u</w:t>
      </w:r>
      <w:r>
        <w:rPr>
          <w:i/>
          <w:color w:val="7F7F7F"/>
          <w:w w:val="129"/>
        </w:rPr>
        <w:t>t</w:t>
      </w:r>
      <w:r>
        <w:rPr>
          <w:i/>
          <w:color w:val="7F7F7F"/>
          <w:spacing w:val="-35"/>
        </w:rPr>
        <w:t xml:space="preserve"> </w:t>
      </w:r>
      <w:r>
        <w:rPr>
          <w:color w:val="363435"/>
          <w:w w:val="109"/>
          <w:sz w:val="22"/>
          <w:szCs w:val="22"/>
        </w:rPr>
        <w:t>.</w:t>
      </w:r>
      <w:proofErr w:type="gramEnd"/>
    </w:p>
    <w:p w14:paraId="78D399E3" w14:textId="77777777" w:rsidR="003D75D9" w:rsidRDefault="000D2F49">
      <w:pPr>
        <w:spacing w:before="72"/>
        <w:ind w:left="269" w:right="1229"/>
        <w:jc w:val="center"/>
        <w:rPr>
          <w:sz w:val="22"/>
          <w:szCs w:val="22"/>
        </w:rPr>
      </w:pPr>
      <w:proofErr w:type="spellStart"/>
      <w:r>
        <w:rPr>
          <w:color w:val="363435"/>
        </w:rPr>
        <w:t>Blackdog</w:t>
      </w:r>
      <w:proofErr w:type="spellEnd"/>
      <w:r>
        <w:rPr>
          <w:color w:val="363435"/>
          <w:spacing w:val="9"/>
        </w:rPr>
        <w:t xml:space="preserve"> </w:t>
      </w:r>
      <w:r>
        <w:rPr>
          <w:color w:val="989898"/>
          <w:sz w:val="12"/>
          <w:szCs w:val="12"/>
        </w:rPr>
        <w:t xml:space="preserve">(2008)       </w:t>
      </w:r>
      <w:r>
        <w:rPr>
          <w:color w:val="989898"/>
          <w:spacing w:val="24"/>
          <w:sz w:val="12"/>
          <w:szCs w:val="12"/>
        </w:rPr>
        <w:t xml:space="preserve"> </w:t>
      </w:r>
      <w:hyperlink r:id="rId33">
        <w:r>
          <w:rPr>
            <w:color w:val="363435"/>
            <w:w w:val="102"/>
            <w:sz w:val="22"/>
            <w:szCs w:val="22"/>
          </w:rPr>
          <w:t>h</w:t>
        </w:r>
        <w:r>
          <w:rPr>
            <w:color w:val="363435"/>
            <w:w w:val="129"/>
            <w:sz w:val="22"/>
            <w:szCs w:val="22"/>
          </w:rPr>
          <w:t>tt</w:t>
        </w:r>
        <w:r>
          <w:rPr>
            <w:color w:val="363435"/>
            <w:w w:val="102"/>
            <w:sz w:val="22"/>
            <w:szCs w:val="22"/>
          </w:rPr>
          <w:t>p</w:t>
        </w:r>
        <w:r>
          <w:rPr>
            <w:color w:val="363435"/>
            <w:w w:val="99"/>
            <w:sz w:val="22"/>
            <w:szCs w:val="22"/>
          </w:rPr>
          <w:t>:</w:t>
        </w:r>
        <w:r>
          <w:rPr>
            <w:color w:val="363435"/>
            <w:w w:val="179"/>
            <w:sz w:val="22"/>
            <w:szCs w:val="22"/>
          </w:rPr>
          <w:t>//</w:t>
        </w:r>
        <w:r>
          <w:rPr>
            <w:color w:val="363435"/>
            <w:w w:val="102"/>
            <w:sz w:val="22"/>
            <w:szCs w:val="22"/>
          </w:rPr>
          <w:t>b</w:t>
        </w:r>
        <w:r>
          <w:rPr>
            <w:color w:val="363435"/>
            <w:w w:val="85"/>
            <w:sz w:val="22"/>
            <w:szCs w:val="22"/>
          </w:rPr>
          <w:t>l</w:t>
        </w:r>
        <w:r>
          <w:rPr>
            <w:color w:val="363435"/>
            <w:w w:val="107"/>
            <w:sz w:val="22"/>
            <w:szCs w:val="22"/>
          </w:rPr>
          <w:t>a</w:t>
        </w:r>
        <w:r>
          <w:rPr>
            <w:color w:val="363435"/>
            <w:w w:val="99"/>
            <w:sz w:val="22"/>
            <w:szCs w:val="22"/>
          </w:rPr>
          <w:t>c</w:t>
        </w:r>
        <w:r>
          <w:rPr>
            <w:color w:val="363435"/>
            <w:w w:val="96"/>
            <w:sz w:val="22"/>
            <w:szCs w:val="22"/>
          </w:rPr>
          <w:t>k</w:t>
        </w:r>
        <w:r>
          <w:rPr>
            <w:color w:val="363435"/>
            <w:w w:val="102"/>
            <w:sz w:val="22"/>
            <w:szCs w:val="22"/>
          </w:rPr>
          <w:t>d</w:t>
        </w:r>
        <w:r>
          <w:rPr>
            <w:color w:val="363435"/>
            <w:w w:val="99"/>
            <w:sz w:val="22"/>
            <w:szCs w:val="22"/>
          </w:rPr>
          <w:t>og</w:t>
        </w:r>
        <w:r>
          <w:rPr>
            <w:color w:val="363435"/>
            <w:w w:val="109"/>
            <w:sz w:val="22"/>
            <w:szCs w:val="22"/>
          </w:rPr>
          <w:t>.</w:t>
        </w:r>
        <w:r>
          <w:rPr>
            <w:color w:val="363435"/>
            <w:w w:val="102"/>
            <w:sz w:val="22"/>
            <w:szCs w:val="22"/>
          </w:rPr>
          <w:t>b</w:t>
        </w:r>
        <w:r>
          <w:rPr>
            <w:color w:val="363435"/>
            <w:w w:val="85"/>
            <w:sz w:val="22"/>
            <w:szCs w:val="22"/>
          </w:rPr>
          <w:t>l</w:t>
        </w:r>
        <w:r>
          <w:rPr>
            <w:color w:val="363435"/>
            <w:w w:val="107"/>
            <w:sz w:val="22"/>
            <w:szCs w:val="22"/>
          </w:rPr>
          <w:t>a</w:t>
        </w:r>
        <w:r>
          <w:rPr>
            <w:color w:val="363435"/>
            <w:w w:val="99"/>
            <w:sz w:val="22"/>
            <w:szCs w:val="22"/>
          </w:rPr>
          <w:t>c</w:t>
        </w:r>
        <w:r>
          <w:rPr>
            <w:color w:val="363435"/>
            <w:w w:val="96"/>
            <w:sz w:val="22"/>
            <w:szCs w:val="22"/>
          </w:rPr>
          <w:t>k</w:t>
        </w:r>
        <w:r>
          <w:rPr>
            <w:color w:val="363435"/>
            <w:w w:val="102"/>
            <w:sz w:val="22"/>
            <w:szCs w:val="22"/>
          </w:rPr>
          <w:t>d</w:t>
        </w:r>
        <w:r>
          <w:rPr>
            <w:color w:val="363435"/>
            <w:w w:val="99"/>
            <w:sz w:val="22"/>
            <w:szCs w:val="22"/>
          </w:rPr>
          <w:t>og</w:t>
        </w:r>
        <w:r>
          <w:rPr>
            <w:color w:val="363435"/>
            <w:w w:val="101"/>
            <w:sz w:val="22"/>
            <w:szCs w:val="22"/>
          </w:rPr>
          <w:t>-</w:t>
        </w:r>
        <w:r>
          <w:rPr>
            <w:color w:val="363435"/>
            <w:spacing w:val="-6"/>
            <w:w w:val="101"/>
            <w:sz w:val="22"/>
            <w:szCs w:val="22"/>
          </w:rPr>
          <w:t>p</w:t>
        </w:r>
        <w:r>
          <w:rPr>
            <w:color w:val="363435"/>
            <w:w w:val="101"/>
            <w:sz w:val="22"/>
            <w:szCs w:val="22"/>
          </w:rPr>
          <w:t>r</w:t>
        </w:r>
        <w:r>
          <w:rPr>
            <w:color w:val="363435"/>
            <w:w w:val="99"/>
            <w:sz w:val="22"/>
            <w:szCs w:val="22"/>
          </w:rPr>
          <w:t>o</w:t>
        </w:r>
        <w:r>
          <w:rPr>
            <w:color w:val="363435"/>
            <w:w w:val="95"/>
            <w:sz w:val="22"/>
            <w:szCs w:val="22"/>
          </w:rPr>
          <w:t>j</w:t>
        </w:r>
        <w:r>
          <w:rPr>
            <w:color w:val="363435"/>
            <w:w w:val="99"/>
            <w:sz w:val="22"/>
            <w:szCs w:val="22"/>
          </w:rPr>
          <w:t>ec</w:t>
        </w:r>
        <w:r>
          <w:rPr>
            <w:color w:val="363435"/>
            <w:w w:val="129"/>
            <w:sz w:val="22"/>
            <w:szCs w:val="22"/>
          </w:rPr>
          <w:t>t</w:t>
        </w:r>
        <w:r>
          <w:rPr>
            <w:color w:val="363435"/>
            <w:w w:val="109"/>
            <w:sz w:val="22"/>
            <w:szCs w:val="22"/>
          </w:rPr>
          <w:t>.</w:t>
        </w:r>
        <w:r>
          <w:rPr>
            <w:color w:val="363435"/>
            <w:spacing w:val="-6"/>
            <w:w w:val="99"/>
            <w:sz w:val="22"/>
            <w:szCs w:val="22"/>
          </w:rPr>
          <w:t>o</w:t>
        </w:r>
        <w:r>
          <w:rPr>
            <w:color w:val="363435"/>
            <w:w w:val="101"/>
            <w:sz w:val="22"/>
            <w:szCs w:val="22"/>
          </w:rPr>
          <w:t>r</w:t>
        </w:r>
        <w:r>
          <w:rPr>
            <w:color w:val="363435"/>
            <w:w w:val="99"/>
            <w:sz w:val="22"/>
            <w:szCs w:val="22"/>
          </w:rPr>
          <w:t>g</w:t>
        </w:r>
        <w:r>
          <w:rPr>
            <w:color w:val="363435"/>
            <w:spacing w:val="17"/>
            <w:sz w:val="22"/>
            <w:szCs w:val="22"/>
          </w:rPr>
          <w:t xml:space="preserve"> </w:t>
        </w:r>
        <w:r>
          <w:rPr>
            <w:color w:val="363435"/>
            <w:sz w:val="22"/>
            <w:szCs w:val="22"/>
          </w:rPr>
          <w:t>:</w:t>
        </w:r>
      </w:hyperlink>
      <w:r>
        <w:rPr>
          <w:color w:val="363435"/>
          <w:spacing w:val="1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6"/>
          <w:sz w:val="22"/>
          <w:szCs w:val="22"/>
        </w:rPr>
        <w:t>p</w:t>
      </w:r>
      <w:r>
        <w:rPr>
          <w:color w:val="363435"/>
          <w:sz w:val="22"/>
          <w:szCs w:val="22"/>
        </w:rPr>
        <w:t>en</w:t>
      </w:r>
      <w:r>
        <w:rPr>
          <w:color w:val="363435"/>
          <w:spacing w:val="23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source</w:t>
      </w:r>
      <w:r>
        <w:rPr>
          <w:color w:val="363435"/>
          <w:spacing w:val="15"/>
          <w:sz w:val="22"/>
          <w:szCs w:val="22"/>
        </w:rPr>
        <w:t xml:space="preserve"> </w:t>
      </w:r>
      <w:r>
        <w:rPr>
          <w:color w:val="363435"/>
          <w:w w:val="85"/>
          <w:sz w:val="22"/>
          <w:szCs w:val="22"/>
        </w:rPr>
        <w:t>li</w:t>
      </w:r>
      <w:r>
        <w:rPr>
          <w:color w:val="363435"/>
          <w:w w:val="99"/>
          <w:sz w:val="22"/>
          <w:szCs w:val="22"/>
        </w:rPr>
        <w:t>g</w:t>
      </w:r>
      <w:r>
        <w:rPr>
          <w:color w:val="363435"/>
          <w:w w:val="102"/>
          <w:sz w:val="22"/>
          <w:szCs w:val="22"/>
        </w:rPr>
        <w:t>h</w:t>
      </w:r>
      <w:r>
        <w:rPr>
          <w:color w:val="363435"/>
          <w:spacing w:val="-6"/>
          <w:w w:val="129"/>
          <w:sz w:val="22"/>
          <w:szCs w:val="22"/>
        </w:rPr>
        <w:t>t</w:t>
      </w:r>
      <w:r>
        <w:rPr>
          <w:color w:val="363435"/>
          <w:spacing w:val="-6"/>
          <w:w w:val="93"/>
          <w:sz w:val="22"/>
          <w:szCs w:val="22"/>
        </w:rPr>
        <w:t>w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9"/>
          <w:sz w:val="22"/>
          <w:szCs w:val="22"/>
        </w:rPr>
        <w:t>g</w:t>
      </w:r>
      <w:r>
        <w:rPr>
          <w:color w:val="363435"/>
          <w:w w:val="102"/>
          <w:sz w:val="22"/>
          <w:szCs w:val="22"/>
        </w:rPr>
        <w:t>h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spacing w:val="1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i</w:t>
      </w:r>
      <w:r>
        <w:rPr>
          <w:color w:val="363435"/>
          <w:spacing w:val="-18"/>
          <w:sz w:val="22"/>
          <w:szCs w:val="22"/>
        </w:rPr>
        <w:t>T</w:t>
      </w:r>
      <w:r>
        <w:rPr>
          <w:color w:val="363435"/>
          <w:sz w:val="22"/>
          <w:szCs w:val="22"/>
        </w:rPr>
        <w:t>unes-li</w:t>
      </w:r>
      <w:r>
        <w:rPr>
          <w:color w:val="363435"/>
          <w:spacing w:val="-6"/>
          <w:sz w:val="22"/>
          <w:szCs w:val="22"/>
        </w:rPr>
        <w:t>k</w:t>
      </w:r>
      <w:r>
        <w:rPr>
          <w:color w:val="363435"/>
          <w:sz w:val="22"/>
          <w:szCs w:val="22"/>
        </w:rPr>
        <w:t>e</w:t>
      </w:r>
      <w:r>
        <w:rPr>
          <w:color w:val="363435"/>
          <w:spacing w:val="-2"/>
          <w:sz w:val="22"/>
          <w:szCs w:val="22"/>
        </w:rPr>
        <w:t xml:space="preserve"> </w:t>
      </w:r>
      <w:r>
        <w:rPr>
          <w:color w:val="363435"/>
          <w:w w:val="97"/>
          <w:sz w:val="22"/>
          <w:szCs w:val="22"/>
        </w:rPr>
        <w:t>s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90"/>
          <w:sz w:val="22"/>
          <w:szCs w:val="22"/>
        </w:rPr>
        <w:t>f</w:t>
      </w:r>
      <w:r>
        <w:rPr>
          <w:color w:val="363435"/>
          <w:spacing w:val="-6"/>
          <w:w w:val="129"/>
          <w:sz w:val="22"/>
          <w:szCs w:val="22"/>
        </w:rPr>
        <w:t>t</w:t>
      </w:r>
      <w:r>
        <w:rPr>
          <w:color w:val="363435"/>
          <w:spacing w:val="-6"/>
          <w:w w:val="93"/>
          <w:sz w:val="22"/>
          <w:szCs w:val="22"/>
        </w:rPr>
        <w:t>w</w:t>
      </w:r>
      <w:r>
        <w:rPr>
          <w:color w:val="363435"/>
          <w:spacing w:val="-6"/>
          <w:w w:val="107"/>
          <w:sz w:val="22"/>
          <w:szCs w:val="22"/>
        </w:rPr>
        <w:t>a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9"/>
          <w:sz w:val="22"/>
          <w:szCs w:val="22"/>
        </w:rPr>
        <w:t>.</w:t>
      </w:r>
    </w:p>
    <w:p w14:paraId="68C3A175" w14:textId="7199D428" w:rsidR="003D75D9" w:rsidRDefault="000D2F49">
      <w:pPr>
        <w:spacing w:before="18"/>
        <w:ind w:left="1722"/>
        <w:rPr>
          <w:sz w:val="22"/>
          <w:szCs w:val="22"/>
        </w:rPr>
      </w:pPr>
      <w:r>
        <w:rPr>
          <w:i/>
          <w:color w:val="7F7F7F"/>
        </w:rPr>
        <w:t>Java</w:t>
      </w:r>
      <w:r>
        <w:rPr>
          <w:i/>
          <w:color w:val="7F7F7F"/>
          <w:spacing w:val="15"/>
        </w:rPr>
        <w:t xml:space="preserve"> </w:t>
      </w:r>
      <w:r>
        <w:rPr>
          <w:i/>
          <w:color w:val="7F7F7F"/>
        </w:rPr>
        <w:t>6,</w:t>
      </w:r>
      <w:r>
        <w:rPr>
          <w:i/>
          <w:color w:val="7F7F7F"/>
          <w:spacing w:val="21"/>
        </w:rPr>
        <w:t xml:space="preserve"> </w:t>
      </w:r>
      <w:r>
        <w:rPr>
          <w:i/>
          <w:color w:val="7F7F7F"/>
        </w:rPr>
        <w:t>Hi</w:t>
      </w:r>
      <w:r>
        <w:rPr>
          <w:i/>
          <w:color w:val="7F7F7F"/>
          <w:spacing w:val="6"/>
        </w:rPr>
        <w:t>b</w:t>
      </w:r>
      <w:r>
        <w:rPr>
          <w:i/>
          <w:color w:val="7F7F7F"/>
        </w:rPr>
        <w:t>ernate,</w:t>
      </w:r>
      <w:r>
        <w:rPr>
          <w:i/>
          <w:color w:val="7F7F7F"/>
          <w:spacing w:val="12"/>
        </w:rPr>
        <w:t xml:space="preserve"> </w:t>
      </w:r>
      <w:r>
        <w:rPr>
          <w:i/>
          <w:color w:val="7F7F7F"/>
        </w:rPr>
        <w:t>Swing,</w:t>
      </w:r>
      <w:r>
        <w:rPr>
          <w:i/>
          <w:color w:val="7F7F7F"/>
          <w:spacing w:val="26"/>
        </w:rPr>
        <w:t xml:space="preserve"> </w:t>
      </w:r>
      <w:proofErr w:type="spellStart"/>
      <w:r>
        <w:rPr>
          <w:i/>
          <w:color w:val="7F7F7F"/>
        </w:rPr>
        <w:t>SwingX</w:t>
      </w:r>
      <w:proofErr w:type="spellEnd"/>
      <w:r>
        <w:rPr>
          <w:i/>
          <w:color w:val="7F7F7F"/>
        </w:rPr>
        <w:t>,</w:t>
      </w:r>
      <w:r>
        <w:rPr>
          <w:i/>
          <w:color w:val="7F7F7F"/>
          <w:spacing w:val="37"/>
        </w:rPr>
        <w:t xml:space="preserve"> </w:t>
      </w:r>
      <w:r>
        <w:rPr>
          <w:i/>
          <w:color w:val="7F7F7F"/>
          <w:w w:val="106"/>
        </w:rPr>
        <w:t>J</w:t>
      </w:r>
      <w:r>
        <w:rPr>
          <w:i/>
          <w:color w:val="7F7F7F"/>
          <w:w w:val="98"/>
        </w:rPr>
        <w:t>Un</w:t>
      </w:r>
      <w:r>
        <w:rPr>
          <w:i/>
          <w:color w:val="7F7F7F"/>
          <w:w w:val="85"/>
        </w:rPr>
        <w:t>i</w:t>
      </w:r>
      <w:r>
        <w:rPr>
          <w:i/>
          <w:color w:val="7F7F7F"/>
          <w:w w:val="129"/>
        </w:rPr>
        <w:t>t</w:t>
      </w:r>
      <w:r>
        <w:rPr>
          <w:i/>
          <w:color w:val="7F7F7F"/>
          <w:w w:val="110"/>
        </w:rPr>
        <w:t>,</w:t>
      </w:r>
      <w:r>
        <w:rPr>
          <w:i/>
          <w:color w:val="7F7F7F"/>
          <w:spacing w:val="17"/>
        </w:rPr>
        <w:t xml:space="preserve"> </w:t>
      </w:r>
      <w:r>
        <w:rPr>
          <w:i/>
          <w:color w:val="7F7F7F"/>
        </w:rPr>
        <w:t>Subversion,</w:t>
      </w:r>
      <w:r>
        <w:rPr>
          <w:i/>
          <w:color w:val="7F7F7F"/>
          <w:spacing w:val="18"/>
        </w:rPr>
        <w:t xml:space="preserve"> </w:t>
      </w:r>
      <w:r>
        <w:rPr>
          <w:i/>
          <w:color w:val="7F7F7F"/>
        </w:rPr>
        <w:t>Log4j,</w:t>
      </w:r>
      <w:r>
        <w:rPr>
          <w:i/>
          <w:color w:val="7F7F7F"/>
          <w:spacing w:val="12"/>
        </w:rPr>
        <w:t xml:space="preserve"> </w:t>
      </w:r>
      <w:r>
        <w:rPr>
          <w:i/>
          <w:color w:val="7F7F7F"/>
        </w:rPr>
        <w:t>Maven</w:t>
      </w:r>
      <w:r>
        <w:rPr>
          <w:i/>
          <w:color w:val="7F7F7F"/>
          <w:spacing w:val="24"/>
        </w:rPr>
        <w:t xml:space="preserve"> </w:t>
      </w:r>
      <w:r>
        <w:rPr>
          <w:i/>
          <w:color w:val="7F7F7F"/>
        </w:rPr>
        <w:t>2,</w:t>
      </w:r>
      <w:r>
        <w:rPr>
          <w:i/>
          <w:color w:val="7F7F7F"/>
          <w:spacing w:val="21"/>
        </w:rPr>
        <w:t xml:space="preserve"> </w:t>
      </w:r>
      <w:r>
        <w:rPr>
          <w:i/>
          <w:color w:val="7F7F7F"/>
          <w:w w:val="108"/>
        </w:rPr>
        <w:t>SV</w:t>
      </w:r>
      <w:r>
        <w:rPr>
          <w:i/>
          <w:color w:val="7F7F7F"/>
          <w:spacing w:val="-1"/>
          <w:w w:val="108"/>
        </w:rPr>
        <w:t>N</w:t>
      </w:r>
      <w:r>
        <w:rPr>
          <w:color w:val="7F7F7F"/>
          <w:w w:val="109"/>
          <w:sz w:val="22"/>
          <w:szCs w:val="22"/>
        </w:rPr>
        <w:t>.</w:t>
      </w:r>
    </w:p>
    <w:p w14:paraId="3415F96B" w14:textId="77777777" w:rsidR="003D75D9" w:rsidRDefault="000D2F49">
      <w:pPr>
        <w:spacing w:before="72"/>
        <w:ind w:left="758"/>
        <w:rPr>
          <w:sz w:val="22"/>
          <w:szCs w:val="22"/>
        </w:rPr>
      </w:pPr>
      <w:r>
        <w:rPr>
          <w:color w:val="363435"/>
          <w:spacing w:val="-5"/>
        </w:rPr>
        <w:t>A</w:t>
      </w:r>
      <w:r>
        <w:rPr>
          <w:color w:val="363435"/>
        </w:rPr>
        <w:t>wl</w:t>
      </w:r>
      <w:r>
        <w:rPr>
          <w:color w:val="363435"/>
          <w:spacing w:val="-13"/>
        </w:rPr>
        <w:t xml:space="preserve"> </w:t>
      </w:r>
      <w:r>
        <w:rPr>
          <w:color w:val="989898"/>
          <w:sz w:val="12"/>
          <w:szCs w:val="12"/>
        </w:rPr>
        <w:t xml:space="preserve">(2008)       </w:t>
      </w:r>
      <w:r>
        <w:rPr>
          <w:color w:val="989898"/>
          <w:spacing w:val="24"/>
          <w:sz w:val="12"/>
          <w:szCs w:val="12"/>
        </w:rPr>
        <w:t xml:space="preserve"> </w:t>
      </w:r>
      <w:hyperlink r:id="rId34">
        <w:r>
          <w:rPr>
            <w:color w:val="363435"/>
            <w:w w:val="102"/>
            <w:sz w:val="22"/>
            <w:szCs w:val="22"/>
          </w:rPr>
          <w:t>h</w:t>
        </w:r>
        <w:r>
          <w:rPr>
            <w:color w:val="363435"/>
            <w:w w:val="129"/>
            <w:sz w:val="22"/>
            <w:szCs w:val="22"/>
          </w:rPr>
          <w:t>tt</w:t>
        </w:r>
        <w:r>
          <w:rPr>
            <w:color w:val="363435"/>
            <w:w w:val="102"/>
            <w:sz w:val="22"/>
            <w:szCs w:val="22"/>
          </w:rPr>
          <w:t>p</w:t>
        </w:r>
        <w:r>
          <w:rPr>
            <w:color w:val="363435"/>
            <w:w w:val="99"/>
            <w:sz w:val="22"/>
            <w:szCs w:val="22"/>
          </w:rPr>
          <w:t>:</w:t>
        </w:r>
        <w:r>
          <w:rPr>
            <w:color w:val="363435"/>
            <w:w w:val="179"/>
            <w:sz w:val="22"/>
            <w:szCs w:val="22"/>
          </w:rPr>
          <w:t>//</w:t>
        </w:r>
        <w:r>
          <w:rPr>
            <w:color w:val="363435"/>
            <w:spacing w:val="-6"/>
            <w:w w:val="107"/>
            <w:sz w:val="22"/>
            <w:szCs w:val="22"/>
          </w:rPr>
          <w:t>a</w:t>
        </w:r>
        <w:r>
          <w:rPr>
            <w:color w:val="363435"/>
            <w:w w:val="93"/>
            <w:sz w:val="22"/>
            <w:szCs w:val="22"/>
          </w:rPr>
          <w:t>w</w:t>
        </w:r>
        <w:r>
          <w:rPr>
            <w:color w:val="363435"/>
            <w:w w:val="85"/>
            <w:sz w:val="22"/>
            <w:szCs w:val="22"/>
          </w:rPr>
          <w:t>l</w:t>
        </w:r>
        <w:r>
          <w:rPr>
            <w:color w:val="363435"/>
            <w:w w:val="109"/>
            <w:sz w:val="22"/>
            <w:szCs w:val="22"/>
          </w:rPr>
          <w:t>.</w:t>
        </w:r>
        <w:r>
          <w:rPr>
            <w:color w:val="363435"/>
            <w:w w:val="102"/>
            <w:sz w:val="22"/>
            <w:szCs w:val="22"/>
          </w:rPr>
          <w:t>b</w:t>
        </w:r>
        <w:r>
          <w:rPr>
            <w:color w:val="363435"/>
            <w:w w:val="85"/>
            <w:sz w:val="22"/>
            <w:szCs w:val="22"/>
          </w:rPr>
          <w:t>l</w:t>
        </w:r>
        <w:r>
          <w:rPr>
            <w:color w:val="363435"/>
            <w:w w:val="107"/>
            <w:sz w:val="22"/>
            <w:szCs w:val="22"/>
          </w:rPr>
          <w:t>a</w:t>
        </w:r>
        <w:r>
          <w:rPr>
            <w:color w:val="363435"/>
            <w:w w:val="99"/>
            <w:sz w:val="22"/>
            <w:szCs w:val="22"/>
          </w:rPr>
          <w:t>c</w:t>
        </w:r>
        <w:r>
          <w:rPr>
            <w:color w:val="363435"/>
            <w:w w:val="96"/>
            <w:sz w:val="22"/>
            <w:szCs w:val="22"/>
          </w:rPr>
          <w:t>k</w:t>
        </w:r>
        <w:r>
          <w:rPr>
            <w:color w:val="363435"/>
            <w:w w:val="102"/>
            <w:sz w:val="22"/>
            <w:szCs w:val="22"/>
          </w:rPr>
          <w:t>d</w:t>
        </w:r>
        <w:r>
          <w:rPr>
            <w:color w:val="363435"/>
            <w:w w:val="99"/>
            <w:sz w:val="22"/>
            <w:szCs w:val="22"/>
          </w:rPr>
          <w:t>og</w:t>
        </w:r>
        <w:r>
          <w:rPr>
            <w:color w:val="363435"/>
            <w:w w:val="101"/>
            <w:sz w:val="22"/>
            <w:szCs w:val="22"/>
          </w:rPr>
          <w:t>-</w:t>
        </w:r>
        <w:r>
          <w:rPr>
            <w:color w:val="363435"/>
            <w:spacing w:val="-6"/>
            <w:w w:val="101"/>
            <w:sz w:val="22"/>
            <w:szCs w:val="22"/>
          </w:rPr>
          <w:t>p</w:t>
        </w:r>
        <w:r>
          <w:rPr>
            <w:color w:val="363435"/>
            <w:w w:val="101"/>
            <w:sz w:val="22"/>
            <w:szCs w:val="22"/>
          </w:rPr>
          <w:t>r</w:t>
        </w:r>
        <w:r>
          <w:rPr>
            <w:color w:val="363435"/>
            <w:w w:val="99"/>
            <w:sz w:val="22"/>
            <w:szCs w:val="22"/>
          </w:rPr>
          <w:t>o</w:t>
        </w:r>
        <w:r>
          <w:rPr>
            <w:color w:val="363435"/>
            <w:w w:val="95"/>
            <w:sz w:val="22"/>
            <w:szCs w:val="22"/>
          </w:rPr>
          <w:t>j</w:t>
        </w:r>
        <w:r>
          <w:rPr>
            <w:color w:val="363435"/>
            <w:w w:val="99"/>
            <w:sz w:val="22"/>
            <w:szCs w:val="22"/>
          </w:rPr>
          <w:t>ec</w:t>
        </w:r>
        <w:r>
          <w:rPr>
            <w:color w:val="363435"/>
            <w:w w:val="129"/>
            <w:sz w:val="22"/>
            <w:szCs w:val="22"/>
          </w:rPr>
          <w:t>t</w:t>
        </w:r>
        <w:r>
          <w:rPr>
            <w:color w:val="363435"/>
            <w:w w:val="109"/>
            <w:sz w:val="22"/>
            <w:szCs w:val="22"/>
          </w:rPr>
          <w:t>.</w:t>
        </w:r>
        <w:r>
          <w:rPr>
            <w:color w:val="363435"/>
            <w:spacing w:val="-6"/>
            <w:w w:val="99"/>
            <w:sz w:val="22"/>
            <w:szCs w:val="22"/>
          </w:rPr>
          <w:t>o</w:t>
        </w:r>
        <w:r>
          <w:rPr>
            <w:color w:val="363435"/>
            <w:w w:val="101"/>
            <w:sz w:val="22"/>
            <w:szCs w:val="22"/>
          </w:rPr>
          <w:t>r</w:t>
        </w:r>
        <w:r>
          <w:rPr>
            <w:color w:val="363435"/>
            <w:w w:val="99"/>
            <w:sz w:val="22"/>
            <w:szCs w:val="22"/>
          </w:rPr>
          <w:t>g</w:t>
        </w:r>
        <w:r>
          <w:rPr>
            <w:color w:val="363435"/>
            <w:sz w:val="22"/>
            <w:szCs w:val="22"/>
          </w:rPr>
          <w:t xml:space="preserve"> </w:t>
        </w:r>
        <w:r>
          <w:rPr>
            <w:color w:val="363435"/>
            <w:spacing w:val="-26"/>
            <w:sz w:val="22"/>
            <w:szCs w:val="22"/>
          </w:rPr>
          <w:t xml:space="preserve"> </w:t>
        </w:r>
        <w:r>
          <w:rPr>
            <w:color w:val="363435"/>
            <w:sz w:val="22"/>
            <w:szCs w:val="22"/>
          </w:rPr>
          <w:t>:</w:t>
        </w:r>
      </w:hyperlink>
      <w:r>
        <w:rPr>
          <w:color w:val="363435"/>
          <w:spacing w:val="29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</w:t>
      </w:r>
      <w:r>
        <w:rPr>
          <w:color w:val="363435"/>
          <w:spacing w:val="6"/>
          <w:sz w:val="22"/>
          <w:szCs w:val="22"/>
        </w:rPr>
        <w:t>p</w:t>
      </w:r>
      <w:r>
        <w:rPr>
          <w:color w:val="363435"/>
          <w:sz w:val="22"/>
          <w:szCs w:val="22"/>
        </w:rPr>
        <w:t>en</w:t>
      </w:r>
      <w:r>
        <w:rPr>
          <w:color w:val="363435"/>
          <w:spacing w:val="3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source</w:t>
      </w:r>
      <w:r>
        <w:rPr>
          <w:color w:val="363435"/>
          <w:spacing w:val="27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Java</w:t>
      </w:r>
      <w:r>
        <w:rPr>
          <w:color w:val="363435"/>
          <w:spacing w:val="51"/>
          <w:sz w:val="22"/>
          <w:szCs w:val="22"/>
        </w:rPr>
        <w:t xml:space="preserve"> </w:t>
      </w:r>
      <w:r>
        <w:rPr>
          <w:color w:val="363435"/>
          <w:w w:val="96"/>
          <w:sz w:val="22"/>
          <w:szCs w:val="22"/>
        </w:rPr>
        <w:t>API</w:t>
      </w:r>
      <w:r>
        <w:rPr>
          <w:color w:val="363435"/>
          <w:spacing w:val="35"/>
          <w:w w:val="96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f</w:t>
      </w:r>
      <w:r>
        <w:rPr>
          <w:color w:val="363435"/>
          <w:spacing w:val="-6"/>
          <w:sz w:val="22"/>
          <w:szCs w:val="22"/>
        </w:rPr>
        <w:t>o</w:t>
      </w:r>
      <w:r>
        <w:rPr>
          <w:color w:val="363435"/>
          <w:sz w:val="22"/>
          <w:szCs w:val="22"/>
        </w:rPr>
        <w:t>r</w:t>
      </w:r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w w:val="107"/>
          <w:sz w:val="22"/>
          <w:szCs w:val="22"/>
        </w:rPr>
        <w:t>the</w:t>
      </w:r>
      <w:r>
        <w:rPr>
          <w:color w:val="363435"/>
          <w:spacing w:val="26"/>
          <w:w w:val="107"/>
          <w:sz w:val="22"/>
          <w:szCs w:val="22"/>
        </w:rPr>
        <w:t xml:space="preserve"> </w:t>
      </w:r>
      <w:proofErr w:type="gramStart"/>
      <w:r>
        <w:rPr>
          <w:color w:val="363435"/>
          <w:w w:val="99"/>
          <w:sz w:val="22"/>
          <w:szCs w:val="22"/>
        </w:rPr>
        <w:t>c</w:t>
      </w:r>
      <w:r>
        <w:rPr>
          <w:color w:val="363435"/>
          <w:w w:val="101"/>
          <w:sz w:val="22"/>
          <w:szCs w:val="22"/>
        </w:rPr>
        <w:t>r</w:t>
      </w:r>
      <w:r>
        <w:rPr>
          <w:color w:val="363435"/>
          <w:w w:val="99"/>
          <w:sz w:val="22"/>
          <w:szCs w:val="22"/>
        </w:rPr>
        <w:t>e</w:t>
      </w:r>
      <w:r>
        <w:rPr>
          <w:color w:val="363435"/>
          <w:w w:val="107"/>
          <w:sz w:val="22"/>
          <w:szCs w:val="22"/>
        </w:rPr>
        <w:t>a</w:t>
      </w:r>
      <w:r>
        <w:rPr>
          <w:color w:val="363435"/>
          <w:w w:val="129"/>
          <w:sz w:val="22"/>
          <w:szCs w:val="22"/>
        </w:rPr>
        <w:t>t</w:t>
      </w:r>
      <w:r>
        <w:rPr>
          <w:color w:val="363435"/>
          <w:w w:val="85"/>
          <w:sz w:val="22"/>
          <w:szCs w:val="22"/>
        </w:rPr>
        <w:t>i</w:t>
      </w:r>
      <w:r>
        <w:rPr>
          <w:color w:val="363435"/>
          <w:w w:val="99"/>
          <w:sz w:val="22"/>
          <w:szCs w:val="22"/>
        </w:rPr>
        <w:t>o</w:t>
      </w:r>
      <w:r>
        <w:rPr>
          <w:color w:val="363435"/>
          <w:w w:val="102"/>
          <w:sz w:val="22"/>
          <w:szCs w:val="22"/>
        </w:rPr>
        <w:t>n</w:t>
      </w:r>
      <w:r>
        <w:rPr>
          <w:color w:val="363435"/>
          <w:sz w:val="22"/>
          <w:szCs w:val="22"/>
        </w:rPr>
        <w:t xml:space="preserve"> </w:t>
      </w:r>
      <w:r>
        <w:rPr>
          <w:color w:val="363435"/>
          <w:spacing w:val="-25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of</w:t>
      </w:r>
      <w:proofErr w:type="gramEnd"/>
      <w:r>
        <w:rPr>
          <w:color w:val="363435"/>
          <w:spacing w:val="22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graphical</w:t>
      </w:r>
      <w:r>
        <w:rPr>
          <w:color w:val="363435"/>
          <w:spacing w:val="28"/>
          <w:sz w:val="22"/>
          <w:szCs w:val="22"/>
        </w:rPr>
        <w:t xml:space="preserve"> </w:t>
      </w:r>
      <w:r>
        <w:rPr>
          <w:color w:val="363435"/>
          <w:sz w:val="22"/>
          <w:szCs w:val="22"/>
        </w:rPr>
        <w:t>wiz</w:t>
      </w:r>
      <w:r>
        <w:rPr>
          <w:color w:val="363435"/>
          <w:spacing w:val="-6"/>
          <w:sz w:val="22"/>
          <w:szCs w:val="22"/>
        </w:rPr>
        <w:t>a</w:t>
      </w:r>
      <w:r>
        <w:rPr>
          <w:color w:val="363435"/>
          <w:sz w:val="22"/>
          <w:szCs w:val="22"/>
        </w:rPr>
        <w:t>rds</w:t>
      </w:r>
      <w:r>
        <w:rPr>
          <w:color w:val="363435"/>
          <w:spacing w:val="14"/>
          <w:sz w:val="22"/>
          <w:szCs w:val="22"/>
        </w:rPr>
        <w:t xml:space="preserve"> </w:t>
      </w:r>
      <w:r>
        <w:rPr>
          <w:color w:val="363435"/>
          <w:spacing w:val="-1"/>
          <w:sz w:val="22"/>
          <w:szCs w:val="22"/>
        </w:rPr>
        <w:t>i</w:t>
      </w:r>
      <w:r>
        <w:rPr>
          <w:color w:val="363435"/>
          <w:sz w:val="22"/>
          <w:szCs w:val="22"/>
        </w:rPr>
        <w:t>n</w:t>
      </w:r>
    </w:p>
    <w:p w14:paraId="00FF47E0" w14:textId="690B4D1A" w:rsidR="00537BE3" w:rsidRPr="00537BE3" w:rsidRDefault="00086CDF" w:rsidP="00537BE3">
      <w:pPr>
        <w:spacing w:before="18"/>
        <w:ind w:left="1722"/>
        <w:rPr>
          <w:sz w:val="22"/>
          <w:szCs w:val="22"/>
        </w:rPr>
        <w:sectPr w:rsidR="00537BE3" w:rsidRPr="00537BE3">
          <w:type w:val="continuous"/>
          <w:pgSz w:w="11900" w:h="16840"/>
          <w:pgMar w:top="380" w:right="740" w:bottom="280" w:left="480" w:header="720" w:footer="720" w:gutter="0"/>
          <w:cols w:space="720"/>
        </w:sectPr>
      </w:pPr>
      <w:r>
        <w:pict w14:anchorId="7B7F3844">
          <v:group id="_x0000_s1026" style="position:absolute;left:0;text-align:left;margin-left:28.35pt;margin-top:795.8pt;width:70.05pt;height:0;z-index:-251654144;mso-position-horizontal-relative:page;mso-position-vertical-relative:page" coordorigin="567,15917" coordsize="1402,0">
            <v:polyline id="_x0000_s1027" style="position:absolute" points="2835,79585,4237,79585" coordorigin="567,15917" coordsize="1402,0" filled="f" strokecolor="#424aa3" strokeweight="61607emu">
              <v:path arrowok="t"/>
              <o:lock v:ext="edit" verticies="t"/>
            </v:polyline>
            <w10:wrap anchorx="page" anchory="page"/>
          </v:group>
        </w:pict>
      </w:r>
      <w:r w:rsidR="000D2F49">
        <w:rPr>
          <w:color w:val="363435"/>
          <w:sz w:val="22"/>
          <w:szCs w:val="22"/>
        </w:rPr>
        <w:t>Swing.</w:t>
      </w:r>
      <w:r w:rsidR="00537BE3" w:rsidRPr="00537BE3">
        <w:rPr>
          <w:sz w:val="22"/>
          <w:szCs w:val="22"/>
        </w:rPr>
        <w:t xml:space="preserve"> </w:t>
      </w:r>
    </w:p>
    <w:p w14:paraId="2344D2EC" w14:textId="094D7EF3" w:rsidR="003D75D9" w:rsidRDefault="003D75D9">
      <w:pPr>
        <w:spacing w:before="59"/>
        <w:ind w:left="522"/>
        <w:rPr>
          <w:sz w:val="22"/>
          <w:szCs w:val="22"/>
        </w:rPr>
      </w:pPr>
    </w:p>
    <w:sectPr w:rsidR="003D75D9">
      <w:footerReference w:type="default" r:id="rId35"/>
      <w:pgSz w:w="11900" w:h="16840"/>
      <w:pgMar w:top="24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88BB447" w14:textId="77777777" w:rsidR="00086CDF" w:rsidRDefault="00086CDF">
      <w:r>
        <w:separator/>
      </w:r>
    </w:p>
  </w:endnote>
  <w:endnote w:type="continuationSeparator" w:id="0">
    <w:p w14:paraId="454B6FF6" w14:textId="77777777" w:rsidR="00086CDF" w:rsidRDefault="00086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8BE2BF6" w14:textId="77777777" w:rsidR="003D75D9" w:rsidRDefault="00086CDF">
    <w:pPr>
      <w:spacing w:line="200" w:lineRule="exact"/>
    </w:pPr>
    <w:r>
      <w:pict w14:anchorId="4E18F3C0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109.1pt;margin-top:795.35pt;width:86pt;height:16.3pt;z-index:-251659264;mso-position-horizontal-relative:page;mso-position-vertical-relative:page" filled="f" stroked="f">
          <v:textbox inset="0,0,0,0">
            <w:txbxContent>
              <w:p w14:paraId="3294AC9D" w14:textId="77777777" w:rsidR="003D75D9" w:rsidRDefault="000D2F49">
                <w:pPr>
                  <w:spacing w:line="280" w:lineRule="exact"/>
                  <w:ind w:left="20" w:right="-43"/>
                  <w:rPr>
                    <w:sz w:val="28"/>
                    <w:szCs w:val="28"/>
                  </w:rPr>
                </w:pPr>
                <w:r>
                  <w:rPr>
                    <w:b/>
                    <w:color w:val="424AA3"/>
                    <w:spacing w:val="-26"/>
                    <w:w w:val="112"/>
                    <w:sz w:val="28"/>
                    <w:szCs w:val="28"/>
                  </w:rPr>
                  <w:t>T</w:t>
                </w:r>
                <w:r>
                  <w:rPr>
                    <w:b/>
                    <w:color w:val="424AA3"/>
                    <w:w w:val="118"/>
                    <w:sz w:val="28"/>
                    <w:szCs w:val="28"/>
                  </w:rPr>
                  <w:t>e</w:t>
                </w:r>
                <w:r>
                  <w:rPr>
                    <w:b/>
                    <w:color w:val="424AA3"/>
                    <w:w w:val="112"/>
                    <w:sz w:val="28"/>
                    <w:szCs w:val="28"/>
                  </w:rPr>
                  <w:t>c</w:t>
                </w:r>
                <w:r>
                  <w:rPr>
                    <w:b/>
                    <w:color w:val="424AA3"/>
                    <w:w w:val="103"/>
                    <w:sz w:val="28"/>
                    <w:szCs w:val="28"/>
                  </w:rPr>
                  <w:t>hn</w:t>
                </w:r>
                <w:r>
                  <w:rPr>
                    <w:b/>
                    <w:color w:val="424AA3"/>
                    <w:w w:val="112"/>
                    <w:sz w:val="28"/>
                    <w:szCs w:val="28"/>
                  </w:rPr>
                  <w:t>o</w:t>
                </w:r>
                <w:r>
                  <w:rPr>
                    <w:b/>
                    <w:color w:val="424AA3"/>
                    <w:w w:val="94"/>
                    <w:sz w:val="28"/>
                    <w:szCs w:val="28"/>
                  </w:rPr>
                  <w:t>l</w:t>
                </w:r>
                <w:r>
                  <w:rPr>
                    <w:b/>
                    <w:color w:val="424AA3"/>
                    <w:w w:val="112"/>
                    <w:sz w:val="28"/>
                    <w:szCs w:val="28"/>
                  </w:rPr>
                  <w:t>og</w:t>
                </w:r>
                <w:r>
                  <w:rPr>
                    <w:b/>
                    <w:color w:val="424AA3"/>
                    <w:w w:val="94"/>
                    <w:sz w:val="28"/>
                    <w:szCs w:val="28"/>
                  </w:rPr>
                  <w:t>i</w:t>
                </w:r>
                <w:r>
                  <w:rPr>
                    <w:b/>
                    <w:color w:val="424AA3"/>
                    <w:w w:val="118"/>
                    <w:sz w:val="28"/>
                    <w:szCs w:val="28"/>
                  </w:rPr>
                  <w:t>e</w:t>
                </w:r>
                <w:r>
                  <w:rPr>
                    <w:b/>
                    <w:color w:val="424AA3"/>
                    <w:w w:val="11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B2E606" w14:textId="77777777" w:rsidR="003D75D9" w:rsidRDefault="00086CDF">
    <w:pPr>
      <w:spacing w:line="200" w:lineRule="exact"/>
    </w:pPr>
    <w:r>
      <w:pict w14:anchorId="2E4BF221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109.1pt;margin-top:786.5pt;width:54.4pt;height:16.3pt;z-index:-251658240;mso-position-horizontal-relative:page;mso-position-vertical-relative:page" filled="f" stroked="f">
          <v:textbox inset="0,0,0,0">
            <w:txbxContent>
              <w:p w14:paraId="282BF3C7" w14:textId="77777777" w:rsidR="003D75D9" w:rsidRDefault="000D2F49">
                <w:pPr>
                  <w:spacing w:line="280" w:lineRule="exact"/>
                  <w:ind w:left="20" w:right="-43"/>
                  <w:rPr>
                    <w:sz w:val="28"/>
                    <w:szCs w:val="28"/>
                  </w:rPr>
                </w:pPr>
                <w:r>
                  <w:rPr>
                    <w:b/>
                    <w:color w:val="424AA3"/>
                    <w:w w:val="104"/>
                    <w:sz w:val="28"/>
                    <w:szCs w:val="28"/>
                  </w:rPr>
                  <w:t>H</w:t>
                </w:r>
                <w:r>
                  <w:rPr>
                    <w:b/>
                    <w:color w:val="424AA3"/>
                    <w:w w:val="112"/>
                    <w:sz w:val="28"/>
                    <w:szCs w:val="28"/>
                  </w:rPr>
                  <w:t>o</w:t>
                </w:r>
                <w:r>
                  <w:rPr>
                    <w:b/>
                    <w:color w:val="424AA3"/>
                    <w:w w:val="103"/>
                    <w:sz w:val="28"/>
                    <w:szCs w:val="28"/>
                  </w:rPr>
                  <w:t>bb</w:t>
                </w:r>
                <w:r>
                  <w:rPr>
                    <w:b/>
                    <w:color w:val="424AA3"/>
                    <w:w w:val="94"/>
                    <w:sz w:val="28"/>
                    <w:szCs w:val="28"/>
                  </w:rPr>
                  <w:t>i</w:t>
                </w:r>
                <w:r>
                  <w:rPr>
                    <w:b/>
                    <w:color w:val="424AA3"/>
                    <w:w w:val="118"/>
                    <w:sz w:val="28"/>
                    <w:szCs w:val="28"/>
                  </w:rPr>
                  <w:t>e</w:t>
                </w:r>
                <w:r>
                  <w:rPr>
                    <w:b/>
                    <w:color w:val="424AA3"/>
                    <w:w w:val="11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6857CE3" w14:textId="77777777" w:rsidR="003D75D9" w:rsidRDefault="003D75D9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DC3CE8C" w14:textId="77777777" w:rsidR="00086CDF" w:rsidRDefault="00086CDF">
      <w:r>
        <w:separator/>
      </w:r>
    </w:p>
  </w:footnote>
  <w:footnote w:type="continuationSeparator" w:id="0">
    <w:p w14:paraId="6F59FD21" w14:textId="77777777" w:rsidR="00086CDF" w:rsidRDefault="00086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31E31E9D"/>
    <w:multiLevelType w:val="multilevel"/>
    <w:tmpl w:val="46B870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5D9"/>
    <w:rsid w:val="00063F2B"/>
    <w:rsid w:val="00086CDF"/>
    <w:rsid w:val="000D2F49"/>
    <w:rsid w:val="003D75D9"/>
    <w:rsid w:val="005017DA"/>
    <w:rsid w:val="00530BA1"/>
    <w:rsid w:val="00537BE3"/>
    <w:rsid w:val="008162A4"/>
    <w:rsid w:val="00AF6806"/>
    <w:rsid w:val="00C6051B"/>
    <w:rsid w:val="00D1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440B6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www.ctg.com" TargetMode="External"/><Relationship Id="rId21" Type="http://schemas.openxmlformats.org/officeDocument/2006/relationships/footer" Target="footer1.xml"/><Relationship Id="rId22" Type="http://schemas.openxmlformats.org/officeDocument/2006/relationships/hyperlink" Target="http://www.connecttogrow.eu/" TargetMode="External"/><Relationship Id="rId23" Type="http://schemas.openxmlformats.org/officeDocument/2006/relationships/hyperlink" Target="http://fr.wikipedia.org/wiki/Myers_Briggs_Type_Indicator" TargetMode="External"/><Relationship Id="rId24" Type="http://schemas.openxmlformats.org/officeDocument/2006/relationships/hyperlink" Target="http://infass.com" TargetMode="External"/><Relationship Id="rId25" Type="http://schemas.openxmlformats.org/officeDocument/2006/relationships/hyperlink" Target="http://github.com/alexisparis/cv/raw/master/alexis/certifications/Alexis_Paris-ScrumAlliance_CSM_Certificate_page.pdf" TargetMode="External"/><Relationship Id="rId26" Type="http://schemas.openxmlformats.org/officeDocument/2006/relationships/hyperlink" Target="http://github.com/alexisparis/cv/raw/master/alexis/certifications/coursera-scala.pdf" TargetMode="External"/><Relationship Id="rId27" Type="http://schemas.openxmlformats.org/officeDocument/2006/relationships/hyperlink" Target="http://www.devoxx.com" TargetMode="External"/><Relationship Id="rId28" Type="http://schemas.openxmlformats.org/officeDocument/2006/relationships/hyperlink" Target="http://www.yajug.org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linkguardian.io" TargetMode="External"/><Relationship Id="rId31" Type="http://schemas.openxmlformats.org/officeDocument/2006/relationships/hyperlink" Target="http://www.blackdog-project.org/g7/index.html" TargetMode="External"/><Relationship Id="rId32" Type="http://schemas.openxmlformats.org/officeDocument/2006/relationships/hyperlink" Target="http://www.blackdog-project.org" TargetMode="External"/><Relationship Id="rId9" Type="http://schemas.openxmlformats.org/officeDocument/2006/relationships/hyperlink" Target="http://www.smile.fr" TargetMode="External"/><Relationship Id="rId6" Type="http://schemas.openxmlformats.org/officeDocument/2006/relationships/endnotes" Target="endnotes.xml"/><Relationship Id="rId7" Type="http://schemas.openxmlformats.org/officeDocument/2006/relationships/hyperlink" Target="mailto:alexis.rt.paris@gmail.com" TargetMode="External"/><Relationship Id="rId8" Type="http://schemas.openxmlformats.org/officeDocument/2006/relationships/hyperlink" Target="http://neopixl.com" TargetMode="External"/><Relationship Id="rId33" Type="http://schemas.openxmlformats.org/officeDocument/2006/relationships/hyperlink" Target="http://blackdog.blackdog-project.org" TargetMode="External"/><Relationship Id="rId34" Type="http://schemas.openxmlformats.org/officeDocument/2006/relationships/hyperlink" Target="http://awl.blackdog-project.org" TargetMode="External"/><Relationship Id="rId35" Type="http://schemas.openxmlformats.org/officeDocument/2006/relationships/footer" Target="footer3.xml"/><Relationship Id="rId36" Type="http://schemas.openxmlformats.org/officeDocument/2006/relationships/fontTable" Target="fontTable.xml"/><Relationship Id="rId10" Type="http://schemas.openxmlformats.org/officeDocument/2006/relationships/hyperlink" Target="http://www.acs.total.com/" TargetMode="External"/><Relationship Id="rId11" Type="http://schemas.openxmlformats.org/officeDocument/2006/relationships/hyperlink" Target="http://www.tarkett.fr/" TargetMode="External"/><Relationship Id="rId12" Type="http://schemas.openxmlformats.org/officeDocument/2006/relationships/hyperlink" Target="http://care.floorinmotion.com/" TargetMode="External"/><Relationship Id="rId13" Type="http://schemas.openxmlformats.org/officeDocument/2006/relationships/hyperlink" Target="http://www.parse.com/" TargetMode="External"/><Relationship Id="rId14" Type="http://schemas.openxmlformats.org/officeDocument/2006/relationships/hyperlink" Target="http://www.tango.lu/" TargetMode="External"/><Relationship Id="rId15" Type="http://schemas.openxmlformats.org/officeDocument/2006/relationships/hyperlink" Target="http://www.cmgsportsclub.com/" TargetMode="External"/><Relationship Id="rId16" Type="http://schemas.openxmlformats.org/officeDocument/2006/relationships/hyperlink" Target="http://www.parse.com/" TargetMode="External"/><Relationship Id="rId17" Type="http://schemas.openxmlformats.org/officeDocument/2006/relationships/hyperlink" Target="http://pushpixl.io" TargetMode="External"/><Relationship Id="rId18" Type="http://schemas.openxmlformats.org/officeDocument/2006/relationships/hyperlink" Target="http://www.champ.aero" TargetMode="External"/><Relationship Id="rId19" Type="http://schemas.openxmlformats.org/officeDocument/2006/relationships/hyperlink" Target="http://www.cetrel-securities.lu" TargetMode="External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1526</Words>
  <Characters>8702</Characters>
  <Application>Microsoft Macintosh Word</Application>
  <DocSecurity>0</DocSecurity>
  <Lines>72</Lines>
  <Paragraphs>20</Paragraphs>
  <ScaleCrop>false</ScaleCrop>
  <LinksUpToDate>false</LinksUpToDate>
  <CharactersWithSpaces>10208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paris alexis</cp:lastModifiedBy>
  <cp:revision>10</cp:revision>
  <dcterms:created xsi:type="dcterms:W3CDTF">2017-01-22T19:02:00Z</dcterms:created>
  <dcterms:modified xsi:type="dcterms:W3CDTF">2017-01-23T02:29:00Z</dcterms:modified>
</cp:coreProperties>
</file>